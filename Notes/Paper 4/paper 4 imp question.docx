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8FEE94" w14:textId="3BC1D80D" w:rsidR="00B932E4" w:rsidRDefault="00B932E4">
      <w:pPr>
        <w:rPr>
          <w:rFonts w:ascii="Atkinson Hyperlegible" w:eastAsia="Courier New" w:hAnsi="Atkinson Hyperlegible" w:cs="Courier New"/>
          <w:sz w:val="28"/>
          <w:szCs w:val="28"/>
        </w:rPr>
      </w:pPr>
      <w:r>
        <w:rPr>
          <w:rFonts w:ascii="Atkinson Hyperlegible" w:eastAsia="Courier New" w:hAnsi="Atkinson Hyperlegible" w:cs="Courier New"/>
          <w:sz w:val="28"/>
          <w:szCs w:val="28"/>
        </w:rPr>
        <w:t>Unit 1</w:t>
      </w:r>
    </w:p>
    <w:p w14:paraId="168A519A" w14:textId="77777777" w:rsidR="00B932E4" w:rsidRDefault="00B932E4">
      <w:pPr>
        <w:rPr>
          <w:rFonts w:ascii="Atkinson Hyperlegible" w:eastAsia="Courier New" w:hAnsi="Atkinson Hyperlegible" w:cs="Courier New"/>
          <w:sz w:val="28"/>
          <w:szCs w:val="28"/>
        </w:rPr>
      </w:pPr>
    </w:p>
    <w:p w14:paraId="2DDC1BEA" w14:textId="23DD0EDD"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Q1) what is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write advantages and disadvantages</w:t>
      </w:r>
    </w:p>
    <w:p w14:paraId="7027BE7D" w14:textId="77777777" w:rsidR="004C2C77" w:rsidRPr="00381110" w:rsidRDefault="004C2C77">
      <w:pPr>
        <w:rPr>
          <w:rFonts w:ascii="Atkinson Hyperlegible" w:eastAsia="Courier New" w:hAnsi="Atkinson Hyperlegible" w:cs="Courier New"/>
          <w:sz w:val="28"/>
          <w:szCs w:val="28"/>
        </w:rPr>
      </w:pPr>
    </w:p>
    <w:p w14:paraId="3FC3C37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-&gt; Perl is a programming language developed by Larry Wall, especially designed for text processing. It stands for Practical Extraction and Report Language. It runs on a variety of platforms, such as Windows, Mac OS, and the various versions of UNIX.</w:t>
      </w:r>
    </w:p>
    <w:p w14:paraId="542F5279" w14:textId="77777777" w:rsidR="004C2C77" w:rsidRPr="00381110" w:rsidRDefault="006917FF">
      <w:pPr>
        <w:ind w:firstLine="1260"/>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is a general-purpose programming language originally developed for text manipulation and now used for a wide range of tasks including system administration, web development, network programming, GUI development, and more.</w:t>
      </w:r>
    </w:p>
    <w:p w14:paraId="367BD169" w14:textId="77777777" w:rsidR="004C2C77" w:rsidRPr="00381110" w:rsidRDefault="004C2C77">
      <w:pPr>
        <w:rPr>
          <w:rFonts w:ascii="Atkinson Hyperlegible" w:eastAsia="Courier New" w:hAnsi="Atkinson Hyperlegible" w:cs="Courier New"/>
          <w:sz w:val="28"/>
          <w:szCs w:val="28"/>
        </w:rPr>
      </w:pPr>
    </w:p>
    <w:p w14:paraId="471D80B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ADVANTAGES:</w:t>
      </w:r>
    </w:p>
    <w:p w14:paraId="51E09319" w14:textId="77777777" w:rsidR="004C2C77" w:rsidRPr="00381110" w:rsidRDefault="006917FF">
      <w:pPr>
        <w:numPr>
          <w:ilvl w:val="0"/>
          <w:numId w:val="1"/>
        </w:numPr>
        <w:ind w:left="882"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Perl contains the features of different languages like C, sed, awk, and </w:t>
      </w:r>
      <w:proofErr w:type="spellStart"/>
      <w:r w:rsidRPr="00381110">
        <w:rPr>
          <w:rFonts w:ascii="Atkinson Hyperlegible" w:eastAsia="Courier New" w:hAnsi="Atkinson Hyperlegible" w:cs="Courier New"/>
          <w:sz w:val="28"/>
          <w:szCs w:val="28"/>
        </w:rPr>
        <w:t>sh</w:t>
      </w:r>
      <w:proofErr w:type="spellEnd"/>
      <w:r w:rsidRPr="00381110">
        <w:rPr>
          <w:rFonts w:ascii="Atkinson Hyperlegible" w:eastAsia="Courier New" w:hAnsi="Atkinson Hyperlegible" w:cs="Courier New"/>
          <w:sz w:val="28"/>
          <w:szCs w:val="28"/>
        </w:rPr>
        <w:t xml:space="preserve"> etc. which makes the Perl more useful and productive.</w:t>
      </w:r>
    </w:p>
    <w:p w14:paraId="2F78080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System Administration: Due to having the different scripting languages capabilities Perl make the task of system administration very easy.</w:t>
      </w:r>
    </w:p>
    <w:p w14:paraId="2AD84471" w14:textId="77777777" w:rsidR="004C2C77" w:rsidRPr="00381110" w:rsidRDefault="004C2C77">
      <w:pPr>
        <w:rPr>
          <w:rFonts w:ascii="Atkinson Hyperlegible" w:eastAsia="Courier New" w:hAnsi="Atkinson Hyperlegible" w:cs="Courier New"/>
          <w:sz w:val="28"/>
          <w:szCs w:val="28"/>
        </w:rPr>
      </w:pPr>
    </w:p>
    <w:p w14:paraId="45C6655D" w14:textId="77777777" w:rsidR="004C2C77" w:rsidRPr="00381110" w:rsidRDefault="006917FF">
      <w:pPr>
        <w:numPr>
          <w:ilvl w:val="0"/>
          <w:numId w:val="1"/>
        </w:numPr>
        <w:ind w:left="756"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Provides supports for cross platform and it is compatible with mark-up languages like HTML, XML etc.</w:t>
      </w:r>
    </w:p>
    <w:p w14:paraId="672B711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It is very efficient in text-manipulation </w:t>
      </w:r>
      <w:proofErr w:type="gramStart"/>
      <w:r w:rsidRPr="00381110">
        <w:rPr>
          <w:rFonts w:ascii="Atkinson Hyperlegible" w:eastAsia="Courier New" w:hAnsi="Atkinson Hyperlegible" w:cs="Courier New"/>
          <w:sz w:val="28"/>
          <w:szCs w:val="28"/>
        </w:rPr>
        <w:t>i.e.</w:t>
      </w:r>
      <w:proofErr w:type="gramEnd"/>
      <w:r w:rsidRPr="00381110">
        <w:rPr>
          <w:rFonts w:ascii="Atkinson Hyperlegible" w:eastAsia="Courier New" w:hAnsi="Atkinson Hyperlegible" w:cs="Courier New"/>
          <w:sz w:val="28"/>
          <w:szCs w:val="28"/>
        </w:rPr>
        <w:t xml:space="preserve"> Regular Expression. It also provides the socket capability.</w:t>
      </w:r>
    </w:p>
    <w:p w14:paraId="089F0E3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It is free and </w:t>
      </w:r>
      <w:proofErr w:type="spellStart"/>
      <w:proofErr w:type="gramStart"/>
      <w:r w:rsidRPr="00381110">
        <w:rPr>
          <w:rFonts w:ascii="Atkinson Hyperlegible" w:eastAsia="Courier New" w:hAnsi="Atkinson Hyperlegible" w:cs="Courier New"/>
          <w:sz w:val="28"/>
          <w:szCs w:val="28"/>
        </w:rPr>
        <w:t>a</w:t>
      </w:r>
      <w:proofErr w:type="spellEnd"/>
      <w:proofErr w:type="gramEnd"/>
      <w:r w:rsidRPr="00381110">
        <w:rPr>
          <w:rFonts w:ascii="Atkinson Hyperlegible" w:eastAsia="Courier New" w:hAnsi="Atkinson Hyperlegible" w:cs="Courier New"/>
          <w:sz w:val="28"/>
          <w:szCs w:val="28"/>
        </w:rPr>
        <w:t xml:space="preserve"> Open Source software which is licensed under Artistic and GNU General Public License (GPL).</w:t>
      </w:r>
    </w:p>
    <w:p w14:paraId="58F16C6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It is an embeddable language that’s why it can embed in web servers and database servers.</w:t>
      </w:r>
    </w:p>
    <w:p w14:paraId="40D7D6F9" w14:textId="77777777" w:rsidR="004C2C77" w:rsidRPr="00381110" w:rsidRDefault="006917FF" w:rsidP="005F7B0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It supports more than 25, 000 open source modules on </w:t>
      </w:r>
      <w:proofErr w:type="gramStart"/>
      <w:r w:rsidRPr="00381110">
        <w:rPr>
          <w:rFonts w:ascii="Atkinson Hyperlegible" w:eastAsia="Courier New" w:hAnsi="Atkinson Hyperlegible" w:cs="Courier New"/>
          <w:sz w:val="28"/>
          <w:szCs w:val="28"/>
        </w:rPr>
        <w:t>CPAN(</w:t>
      </w:r>
      <w:proofErr w:type="gramEnd"/>
      <w:r w:rsidRPr="00381110">
        <w:rPr>
          <w:rFonts w:ascii="Atkinson Hyperlegible" w:eastAsia="Courier New" w:hAnsi="Atkinson Hyperlegible" w:cs="Courier New"/>
          <w:sz w:val="28"/>
          <w:szCs w:val="28"/>
        </w:rPr>
        <w:t xml:space="preserve">Comprehensive Perl Archive Network) which provide many powerful extensions to the standard library. For example, XML processing, </w:t>
      </w:r>
      <w:proofErr w:type="gramStart"/>
      <w:r w:rsidRPr="00381110">
        <w:rPr>
          <w:rFonts w:ascii="Atkinson Hyperlegible" w:eastAsia="Courier New" w:hAnsi="Atkinson Hyperlegible" w:cs="Courier New"/>
          <w:sz w:val="28"/>
          <w:szCs w:val="28"/>
        </w:rPr>
        <w:t>GUI(</w:t>
      </w:r>
      <w:proofErr w:type="gramEnd"/>
      <w:r w:rsidRPr="00381110">
        <w:rPr>
          <w:rFonts w:ascii="Atkinson Hyperlegible" w:eastAsia="Courier New" w:hAnsi="Atkinson Hyperlegible" w:cs="Courier New"/>
          <w:sz w:val="28"/>
          <w:szCs w:val="28"/>
        </w:rPr>
        <w:t>Graphical User Interface) and DI(Database Integration) etc.</w:t>
      </w:r>
    </w:p>
    <w:p w14:paraId="335EF376" w14:textId="77777777" w:rsidR="004C2C77" w:rsidRPr="00381110" w:rsidRDefault="004C2C77">
      <w:pPr>
        <w:rPr>
          <w:rFonts w:ascii="Atkinson Hyperlegible" w:eastAsia="Courier New" w:hAnsi="Atkinson Hyperlegible" w:cs="Courier New"/>
          <w:sz w:val="28"/>
          <w:szCs w:val="28"/>
        </w:rPr>
      </w:pPr>
    </w:p>
    <w:p w14:paraId="5CAECA03" w14:textId="77777777" w:rsidR="004C2C77" w:rsidRPr="00381110" w:rsidRDefault="006917FF">
      <w:pPr>
        <w:ind w:firstLine="252"/>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Disadvantages of Perl:</w:t>
      </w:r>
    </w:p>
    <w:p w14:paraId="3888AE4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Perl doesn’t </w:t>
      </w:r>
      <w:proofErr w:type="gramStart"/>
      <w:r w:rsidRPr="00381110">
        <w:rPr>
          <w:rFonts w:ascii="Atkinson Hyperlegible" w:eastAsia="Courier New" w:hAnsi="Atkinson Hyperlegible" w:cs="Courier New"/>
          <w:sz w:val="28"/>
          <w:szCs w:val="28"/>
        </w:rPr>
        <w:t>supports</w:t>
      </w:r>
      <w:proofErr w:type="gramEnd"/>
      <w:r w:rsidRPr="00381110">
        <w:rPr>
          <w:rFonts w:ascii="Atkinson Hyperlegible" w:eastAsia="Courier New" w:hAnsi="Atkinson Hyperlegible" w:cs="Courier New"/>
          <w:sz w:val="28"/>
          <w:szCs w:val="28"/>
        </w:rPr>
        <w:t xml:space="preserve"> portability due to CPAN modules.</w:t>
      </w:r>
    </w:p>
    <w:p w14:paraId="6E91D34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Programs runs slowly and program needs to be interpreted each time when any changes are made.</w:t>
      </w:r>
    </w:p>
    <w:p w14:paraId="6B63E2B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w:t>
      </w:r>
      <w:r w:rsidRPr="00381110">
        <w:rPr>
          <w:rFonts w:ascii="Atkinson Hyperlegible" w:eastAsia="Courier New" w:hAnsi="Atkinson Hyperlegible" w:cs="Courier New"/>
          <w:sz w:val="28"/>
          <w:szCs w:val="28"/>
        </w:rPr>
        <w:tab/>
        <w:t>In Perl, the same result can be achieved in several different ways which make the code untidy as well as unreadable.</w:t>
      </w:r>
    </w:p>
    <w:p w14:paraId="71FDC46C" w14:textId="77777777" w:rsidR="004C2C77" w:rsidRPr="00381110" w:rsidRDefault="006917FF" w:rsidP="005F7B0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Usability factor is lower when compared to other languages.</w:t>
      </w:r>
    </w:p>
    <w:p w14:paraId="2F654EC2" w14:textId="77777777" w:rsidR="004C2C77" w:rsidRPr="00381110" w:rsidRDefault="004C2C77">
      <w:pPr>
        <w:rPr>
          <w:rFonts w:ascii="Atkinson Hyperlegible" w:eastAsia="Courier New" w:hAnsi="Atkinson Hyperlegible" w:cs="Courier New"/>
          <w:sz w:val="28"/>
          <w:szCs w:val="28"/>
        </w:rPr>
      </w:pPr>
    </w:p>
    <w:p w14:paraId="5C8B3520" w14:textId="77777777" w:rsidR="004C2C77" w:rsidRPr="00381110" w:rsidRDefault="004C2C77">
      <w:pPr>
        <w:rPr>
          <w:rFonts w:ascii="Atkinson Hyperlegible" w:eastAsia="Courier New" w:hAnsi="Atkinson Hyperlegible" w:cs="Courier New"/>
          <w:sz w:val="28"/>
          <w:szCs w:val="28"/>
        </w:rPr>
      </w:pPr>
    </w:p>
    <w:p w14:paraId="638205D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advantages:</w:t>
      </w:r>
    </w:p>
    <w:p w14:paraId="0E279EB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Its syntax is simple, which makes it easy to understand.</w:t>
      </w:r>
    </w:p>
    <w:p w14:paraId="2100AB7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supports OOP concepts.</w:t>
      </w:r>
    </w:p>
    <w:p w14:paraId="31BFF8E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programs run easily on the system.</w:t>
      </w:r>
    </w:p>
    <w:p w14:paraId="2CBBD67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is more flexible to use.</w:t>
      </w:r>
    </w:p>
    <w:p w14:paraId="3D1F36F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supports all platforms and is much more portable.</w:t>
      </w:r>
    </w:p>
    <w:p w14:paraId="718CBA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has a rich set of Perl modules and free software.</w:t>
      </w:r>
    </w:p>
    <w:p w14:paraId="3EDED4F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is much more efficient to work on text and string manipulation as it is a scripting language.</w:t>
      </w:r>
    </w:p>
    <w:p w14:paraId="059C3AA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combines features of many other languages which make it easy to understand.</w:t>
      </w:r>
    </w:p>
    <w:p w14:paraId="55820FD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disadvantages</w:t>
      </w:r>
    </w:p>
    <w:p w14:paraId="79A6DE1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Perl program containing CPAN modules will not run on another system which doesn't have CPAN modules installed.</w:t>
      </w:r>
    </w:p>
    <w:p w14:paraId="11A3AFB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is an interpretative language, so it is slower in comparison with other languages.</w:t>
      </w:r>
    </w:p>
    <w:p w14:paraId="4F97D2C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has untidy and unreadable codes.</w:t>
      </w:r>
    </w:p>
    <w:p w14:paraId="0E7DB59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starts creating problems when the code is larger than 200 lines.</w:t>
      </w:r>
    </w:p>
    <w:p w14:paraId="07AD576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is not portable.</w:t>
      </w:r>
    </w:p>
    <w:p w14:paraId="1FFDC3B6" w14:textId="77777777" w:rsidR="004C2C77" w:rsidRPr="00381110" w:rsidRDefault="004C2C77">
      <w:pPr>
        <w:rPr>
          <w:rFonts w:ascii="Atkinson Hyperlegible" w:eastAsia="Courier New" w:hAnsi="Atkinson Hyperlegible" w:cs="Courier New"/>
          <w:sz w:val="28"/>
          <w:szCs w:val="28"/>
        </w:rPr>
      </w:pPr>
    </w:p>
    <w:p w14:paraId="6549DBAE" w14:textId="77777777" w:rsidR="004C2C77" w:rsidRPr="00381110" w:rsidRDefault="004C2C77">
      <w:pPr>
        <w:rPr>
          <w:rFonts w:ascii="Atkinson Hyperlegible" w:eastAsia="Courier New" w:hAnsi="Atkinson Hyperlegible" w:cs="Courier New"/>
          <w:sz w:val="28"/>
          <w:szCs w:val="28"/>
        </w:rPr>
      </w:pPr>
    </w:p>
    <w:p w14:paraId="5D7D95C0" w14:textId="77777777" w:rsidR="004C2C77" w:rsidRPr="00381110" w:rsidRDefault="004C2C77">
      <w:pPr>
        <w:rPr>
          <w:rFonts w:ascii="Atkinson Hyperlegible" w:eastAsia="Courier New" w:hAnsi="Atkinson Hyperlegible" w:cs="Courier New"/>
          <w:sz w:val="28"/>
          <w:szCs w:val="28"/>
        </w:rPr>
      </w:pPr>
    </w:p>
    <w:p w14:paraId="35E6C40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Why we learn </w:t>
      </w:r>
      <w:proofErr w:type="spellStart"/>
      <w:r w:rsidRPr="00381110">
        <w:rPr>
          <w:rFonts w:ascii="Atkinson Hyperlegible" w:eastAsia="Courier New" w:hAnsi="Atkinson Hyperlegible" w:cs="Courier New"/>
          <w:sz w:val="28"/>
          <w:szCs w:val="28"/>
        </w:rPr>
        <w:t>perl</w:t>
      </w:r>
      <w:proofErr w:type="spellEnd"/>
    </w:p>
    <w:p w14:paraId="70FB6C9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is a stable, cross platform programming language.</w:t>
      </w:r>
    </w:p>
    <w:p w14:paraId="7881456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Though Perl is not officially an acronym but few people used it as Practical Extraction and Report Language.</w:t>
      </w:r>
    </w:p>
    <w:p w14:paraId="12505FF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It is used for mission critical projects in the public and private sectors.</w:t>
      </w:r>
    </w:p>
    <w:p w14:paraId="307DDDE5"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Perl is an </w:t>
      </w:r>
      <w:proofErr w:type="gramStart"/>
      <w:r w:rsidRPr="00381110">
        <w:rPr>
          <w:rFonts w:ascii="Atkinson Hyperlegible" w:eastAsia="Courier New" w:hAnsi="Atkinson Hyperlegible" w:cs="Courier New"/>
          <w:sz w:val="28"/>
          <w:szCs w:val="28"/>
        </w:rPr>
        <w:t>Open Source</w:t>
      </w:r>
      <w:proofErr w:type="gramEnd"/>
      <w:r w:rsidRPr="00381110">
        <w:rPr>
          <w:rFonts w:ascii="Atkinson Hyperlegible" w:eastAsia="Courier New" w:hAnsi="Atkinson Hyperlegible" w:cs="Courier New"/>
          <w:sz w:val="28"/>
          <w:szCs w:val="28"/>
        </w:rPr>
        <w:t xml:space="preserve"> software, licensed under its Artistic License, or the GNU General Public License (GPL).</w:t>
      </w:r>
    </w:p>
    <w:p w14:paraId="67B6744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was created by Larry Wall.</w:t>
      </w:r>
    </w:p>
    <w:p w14:paraId="5D96C830" w14:textId="77777777" w:rsidR="004C2C77" w:rsidRPr="00381110" w:rsidRDefault="004C2C77">
      <w:pPr>
        <w:rPr>
          <w:rFonts w:ascii="Atkinson Hyperlegible" w:eastAsia="Courier New" w:hAnsi="Atkinson Hyperlegible" w:cs="Courier New"/>
          <w:sz w:val="28"/>
          <w:szCs w:val="28"/>
        </w:rPr>
      </w:pPr>
    </w:p>
    <w:p w14:paraId="7C8ACCD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 xml:space="preserve">Features of </w:t>
      </w:r>
      <w:proofErr w:type="spellStart"/>
      <w:r w:rsidRPr="00381110">
        <w:rPr>
          <w:rFonts w:ascii="Atkinson Hyperlegible" w:eastAsia="Courier New" w:hAnsi="Atkinson Hyperlegible" w:cs="Courier New"/>
          <w:sz w:val="28"/>
          <w:szCs w:val="28"/>
        </w:rPr>
        <w:t>perl</w:t>
      </w:r>
      <w:proofErr w:type="spellEnd"/>
    </w:p>
    <w:p w14:paraId="73E0B05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Perls</w:t>
      </w:r>
      <w:proofErr w:type="spellEnd"/>
      <w:r w:rsidRPr="00381110">
        <w:rPr>
          <w:rFonts w:ascii="Atkinson Hyperlegible" w:eastAsia="Courier New" w:hAnsi="Atkinson Hyperlegible" w:cs="Courier New"/>
          <w:sz w:val="28"/>
          <w:szCs w:val="28"/>
        </w:rPr>
        <w:t xml:space="preserve"> database integration interface DBI supports third-party databases including Oracle, Sybase, Postgres, MySQL and others.</w:t>
      </w:r>
    </w:p>
    <w:p w14:paraId="0DDAC76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works with HTML, XML, and other mark-up languages.</w:t>
      </w:r>
    </w:p>
    <w:p w14:paraId="1D20E91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supports Unicode.</w:t>
      </w:r>
    </w:p>
    <w:p w14:paraId="129A674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is Y2K compliant.</w:t>
      </w:r>
    </w:p>
    <w:p w14:paraId="4877EAE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supports both procedural and object-oriented programming.</w:t>
      </w:r>
    </w:p>
    <w:p w14:paraId="3B7C566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interfaces with external C/C++ libraries through XS or SWIG.</w:t>
      </w:r>
    </w:p>
    <w:p w14:paraId="2C0C3C4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Perl is extensible. There are over 20,000 third party modules available from the Comprehensive Perl Archive Network (CPAN).</w:t>
      </w:r>
    </w:p>
    <w:p w14:paraId="6C71883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The Perl interpreter can be embedded into other systems.</w:t>
      </w:r>
    </w:p>
    <w:p w14:paraId="5A82D18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67AD59D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This will print "Hello, World"</w:t>
      </w:r>
    </w:p>
    <w:p w14:paraId="005CB4F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"Hello, world\n";</w:t>
      </w:r>
    </w:p>
    <w:p w14:paraId="7F967CF4" w14:textId="77777777" w:rsidR="004C2C77" w:rsidRPr="00381110" w:rsidRDefault="004C2C77">
      <w:pPr>
        <w:rPr>
          <w:rFonts w:ascii="Atkinson Hyperlegible" w:eastAsia="Courier New" w:hAnsi="Atkinson Hyperlegible" w:cs="Courier New"/>
          <w:sz w:val="28"/>
          <w:szCs w:val="28"/>
        </w:rPr>
      </w:pPr>
    </w:p>
    <w:p w14:paraId="4B44A31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Applications of Perl</w:t>
      </w:r>
    </w:p>
    <w:p w14:paraId="23307FCB" w14:textId="77777777" w:rsidR="004C2C77" w:rsidRPr="00381110" w:rsidRDefault="004C2C77">
      <w:pPr>
        <w:rPr>
          <w:rFonts w:ascii="Atkinson Hyperlegible" w:eastAsia="Courier New" w:hAnsi="Atkinson Hyperlegible" w:cs="Courier New"/>
          <w:sz w:val="28"/>
          <w:szCs w:val="28"/>
        </w:rPr>
      </w:pPr>
    </w:p>
    <w:p w14:paraId="16A3669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 xml:space="preserve">Perl Is Best Suited </w:t>
      </w:r>
      <w:proofErr w:type="gramStart"/>
      <w:r w:rsidRPr="00381110">
        <w:rPr>
          <w:rFonts w:ascii="Atkinson Hyperlegible" w:eastAsia="Courier New" w:hAnsi="Atkinson Hyperlegible" w:cs="Courier New"/>
          <w:sz w:val="28"/>
          <w:szCs w:val="28"/>
        </w:rPr>
        <w:t>For</w:t>
      </w:r>
      <w:proofErr w:type="gramEnd"/>
      <w:r w:rsidRPr="00381110">
        <w:rPr>
          <w:rFonts w:ascii="Atkinson Hyperlegible" w:eastAsia="Courier New" w:hAnsi="Atkinson Hyperlegible" w:cs="Courier New"/>
          <w:sz w:val="28"/>
          <w:szCs w:val="28"/>
        </w:rPr>
        <w:t xml:space="preserve"> Text Manipulation</w:t>
      </w:r>
    </w:p>
    <w:p w14:paraId="15A277A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t xml:space="preserve">Bioinformatics With </w:t>
      </w:r>
      <w:proofErr w:type="spellStart"/>
      <w:r w:rsidRPr="00381110">
        <w:rPr>
          <w:rFonts w:ascii="Atkinson Hyperlegible" w:eastAsia="Courier New" w:hAnsi="Atkinson Hyperlegible" w:cs="Courier New"/>
          <w:sz w:val="28"/>
          <w:szCs w:val="28"/>
        </w:rPr>
        <w:t>BioPerl</w:t>
      </w:r>
      <w:proofErr w:type="spellEnd"/>
    </w:p>
    <w:p w14:paraId="14D53D9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t xml:space="preserve">Use It </w:t>
      </w:r>
      <w:proofErr w:type="gramStart"/>
      <w:r w:rsidRPr="00381110">
        <w:rPr>
          <w:rFonts w:ascii="Atkinson Hyperlegible" w:eastAsia="Courier New" w:hAnsi="Atkinson Hyperlegible" w:cs="Courier New"/>
          <w:sz w:val="28"/>
          <w:szCs w:val="28"/>
        </w:rPr>
        <w:t>For</w:t>
      </w:r>
      <w:proofErr w:type="gramEnd"/>
      <w:r w:rsidRPr="00381110">
        <w:rPr>
          <w:rFonts w:ascii="Atkinson Hyperlegible" w:eastAsia="Courier New" w:hAnsi="Atkinson Hyperlegible" w:cs="Courier New"/>
          <w:sz w:val="28"/>
          <w:szCs w:val="28"/>
        </w:rPr>
        <w:t xml:space="preserve"> Scripting System Administration Tasks</w:t>
      </w:r>
    </w:p>
    <w:p w14:paraId="53A9010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4.</w:t>
      </w:r>
      <w:r w:rsidRPr="00381110">
        <w:rPr>
          <w:rFonts w:ascii="Atkinson Hyperlegible" w:eastAsia="Courier New" w:hAnsi="Atkinson Hyperlegible" w:cs="Courier New"/>
          <w:sz w:val="28"/>
          <w:szCs w:val="28"/>
        </w:rPr>
        <w:tab/>
        <w:t xml:space="preserve">Using Perl </w:t>
      </w:r>
      <w:proofErr w:type="gramStart"/>
      <w:r w:rsidRPr="00381110">
        <w:rPr>
          <w:rFonts w:ascii="Atkinson Hyperlegible" w:eastAsia="Courier New" w:hAnsi="Atkinson Hyperlegible" w:cs="Courier New"/>
          <w:sz w:val="28"/>
          <w:szCs w:val="28"/>
        </w:rPr>
        <w:t>For</w:t>
      </w:r>
      <w:proofErr w:type="gramEnd"/>
      <w:r w:rsidRPr="00381110">
        <w:rPr>
          <w:rFonts w:ascii="Atkinson Hyperlegible" w:eastAsia="Courier New" w:hAnsi="Atkinson Hyperlegible" w:cs="Courier New"/>
          <w:sz w:val="28"/>
          <w:szCs w:val="28"/>
        </w:rPr>
        <w:t xml:space="preserve"> Text-To-Speech Translation</w:t>
      </w:r>
    </w:p>
    <w:p w14:paraId="159A543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5.</w:t>
      </w:r>
      <w:r w:rsidRPr="00381110">
        <w:rPr>
          <w:rFonts w:ascii="Atkinson Hyperlegible" w:eastAsia="Courier New" w:hAnsi="Atkinson Hyperlegible" w:cs="Courier New"/>
          <w:sz w:val="28"/>
          <w:szCs w:val="28"/>
        </w:rPr>
        <w:tab/>
        <w:t>Speech recognition is a complex, but increasingly important feature for a variety of applications from virtual assistants to chatbots. Here, too, Perl can help.</w:t>
      </w:r>
    </w:p>
    <w:p w14:paraId="5C9CE16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6.</w:t>
      </w:r>
      <w:r w:rsidRPr="00381110">
        <w:rPr>
          <w:rFonts w:ascii="Atkinson Hyperlegible" w:eastAsia="Courier New" w:hAnsi="Atkinson Hyperlegible" w:cs="Courier New"/>
          <w:sz w:val="28"/>
          <w:szCs w:val="28"/>
        </w:rPr>
        <w:tab/>
        <w:t>Perl makes it easy to process and manipulate long sequences such as DNA and proteins. Perl makes it convenient to write a program that controls one or more other programs. As a final example, Perl is used to put biology research labs, and their results, on their own dynamic web sites. Perl does all this and more.</w:t>
      </w:r>
    </w:p>
    <w:p w14:paraId="097FDABA" w14:textId="77777777" w:rsidR="004C2C77" w:rsidRPr="00381110" w:rsidRDefault="004C2C77">
      <w:pPr>
        <w:rPr>
          <w:rFonts w:ascii="Atkinson Hyperlegible" w:eastAsia="Courier New" w:hAnsi="Atkinson Hyperlegible" w:cs="Courier New"/>
          <w:sz w:val="28"/>
          <w:szCs w:val="28"/>
        </w:rPr>
      </w:pPr>
    </w:p>
    <w:p w14:paraId="08F6CEC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Q2) Explain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and it’s uses in bioinformatics</w:t>
      </w:r>
    </w:p>
    <w:p w14:paraId="7F67DE37" w14:textId="77777777" w:rsidR="004C2C77" w:rsidRPr="00381110" w:rsidRDefault="004C2C77">
      <w:pPr>
        <w:rPr>
          <w:rFonts w:ascii="Atkinson Hyperlegible" w:eastAsia="Courier New" w:hAnsi="Atkinson Hyperlegible" w:cs="Courier New"/>
          <w:sz w:val="28"/>
          <w:szCs w:val="28"/>
        </w:rPr>
      </w:pPr>
    </w:p>
    <w:p w14:paraId="4EC4E515" w14:textId="77777777" w:rsidR="004C2C77" w:rsidRPr="00381110" w:rsidRDefault="004C2C77">
      <w:pPr>
        <w:rPr>
          <w:rFonts w:ascii="Atkinson Hyperlegible" w:eastAsia="Courier New" w:hAnsi="Atkinson Hyperlegible" w:cs="Courier New"/>
          <w:sz w:val="28"/>
          <w:szCs w:val="28"/>
        </w:rPr>
      </w:pPr>
    </w:p>
    <w:p w14:paraId="72952F4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-&gt; Perl is a programming language developed by Larry Wall, especially designed for text processing. It stands for Practical Extraction and Report </w:t>
      </w:r>
      <w:r w:rsidRPr="00381110">
        <w:rPr>
          <w:rFonts w:ascii="Atkinson Hyperlegible" w:eastAsia="Courier New" w:hAnsi="Atkinson Hyperlegible" w:cs="Courier New"/>
          <w:sz w:val="28"/>
          <w:szCs w:val="28"/>
        </w:rPr>
        <w:lastRenderedPageBreak/>
        <w:t>Language. It runs on a variety of platforms, such as Windows, Mac OS, and the various versions of UNIX.</w:t>
      </w:r>
    </w:p>
    <w:p w14:paraId="60433F55" w14:textId="77777777" w:rsidR="004C2C77" w:rsidRPr="00381110" w:rsidRDefault="006917FF">
      <w:pPr>
        <w:ind w:firstLine="1260"/>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is a general-purpose programming language originally developed for text manipulation and now used for a wide range of tasks including system administration, web development, network programming, GUI development, and more.</w:t>
      </w:r>
    </w:p>
    <w:p w14:paraId="0EE194FF" w14:textId="77777777" w:rsidR="004C2C77" w:rsidRPr="00381110" w:rsidRDefault="004C2C77">
      <w:pPr>
        <w:rPr>
          <w:rFonts w:ascii="Atkinson Hyperlegible" w:eastAsia="Courier New" w:hAnsi="Atkinson Hyperlegible" w:cs="Courier New"/>
          <w:sz w:val="28"/>
          <w:szCs w:val="28"/>
        </w:rPr>
      </w:pPr>
    </w:p>
    <w:p w14:paraId="7F1DAA7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uses in bioinformatics:</w:t>
      </w:r>
    </w:p>
    <w:p w14:paraId="3020868C" w14:textId="77777777" w:rsidR="004C2C77" w:rsidRPr="00381110" w:rsidRDefault="004C2C77">
      <w:pPr>
        <w:rPr>
          <w:rFonts w:ascii="Atkinson Hyperlegible" w:eastAsia="Courier New" w:hAnsi="Atkinson Hyperlegible" w:cs="Courier New"/>
          <w:sz w:val="28"/>
          <w:szCs w:val="28"/>
        </w:rPr>
      </w:pPr>
    </w:p>
    <w:p w14:paraId="6AD6661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In bioinformatics, a DNA sequence might be represented as an object inheriting from a more general implementation that covers the properties of all biological sequences. OOP would code this object by describing its properties such as length, checksum, and certainly the string of letters that comprises the sequence itself. Then one would implement accessor methods to retrieve or set these properties, and also more complex functions such as </w:t>
      </w:r>
      <w:proofErr w:type="gramStart"/>
      <w:r w:rsidRPr="00381110">
        <w:rPr>
          <w:rFonts w:ascii="Atkinson Hyperlegible" w:eastAsia="Courier New" w:hAnsi="Atkinson Hyperlegible" w:cs="Courier New"/>
          <w:sz w:val="28"/>
          <w:szCs w:val="28"/>
        </w:rPr>
        <w:t>transcribe(</w:t>
      </w:r>
      <w:proofErr w:type="gramEnd"/>
      <w:r w:rsidRPr="00381110">
        <w:rPr>
          <w:rFonts w:ascii="Atkinson Hyperlegible" w:eastAsia="Courier New" w:hAnsi="Atkinson Hyperlegible" w:cs="Courier New"/>
          <w:sz w:val="28"/>
          <w:szCs w:val="28"/>
        </w:rPr>
        <w:t>) that would take as an argument an organism-specific codon matrix and transform the DNA object to an RNA object.</w:t>
      </w:r>
    </w:p>
    <w:p w14:paraId="3E16D01A" w14:textId="77777777" w:rsidR="004C2C77" w:rsidRPr="00381110" w:rsidRDefault="004C2C77">
      <w:pPr>
        <w:rPr>
          <w:rFonts w:ascii="Atkinson Hyperlegible" w:eastAsia="Courier New" w:hAnsi="Atkinson Hyperlegible" w:cs="Courier New"/>
          <w:sz w:val="28"/>
          <w:szCs w:val="28"/>
        </w:rPr>
      </w:pPr>
    </w:p>
    <w:p w14:paraId="0C3A5030" w14:textId="77777777" w:rsidR="004C2C77" w:rsidRPr="00381110" w:rsidRDefault="004C2C77">
      <w:pPr>
        <w:rPr>
          <w:rFonts w:ascii="Atkinson Hyperlegible" w:eastAsia="Courier New" w:hAnsi="Atkinson Hyperlegible" w:cs="Courier New"/>
          <w:sz w:val="28"/>
          <w:szCs w:val="28"/>
        </w:rPr>
      </w:pPr>
    </w:p>
    <w:p w14:paraId="3422F3A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Q3) Explain Variable Types in detail</w:t>
      </w:r>
    </w:p>
    <w:p w14:paraId="3BE9A8E1" w14:textId="77777777" w:rsidR="004C2C77" w:rsidRPr="00381110" w:rsidRDefault="004C2C77">
      <w:pPr>
        <w:rPr>
          <w:rFonts w:ascii="Atkinson Hyperlegible" w:eastAsia="Courier New" w:hAnsi="Atkinson Hyperlegible" w:cs="Courier New"/>
          <w:sz w:val="28"/>
          <w:szCs w:val="28"/>
        </w:rPr>
      </w:pPr>
    </w:p>
    <w:p w14:paraId="0E009276" w14:textId="77777777" w:rsidR="004C2C77" w:rsidRPr="00381110" w:rsidRDefault="004C2C77">
      <w:pPr>
        <w:rPr>
          <w:rFonts w:ascii="Atkinson Hyperlegible" w:eastAsia="Courier New" w:hAnsi="Atkinson Hyperlegible" w:cs="Courier New"/>
          <w:sz w:val="28"/>
          <w:szCs w:val="28"/>
        </w:rPr>
      </w:pPr>
    </w:p>
    <w:p w14:paraId="46FF80B9" w14:textId="77777777" w:rsidR="004C2C77" w:rsidRPr="00381110" w:rsidRDefault="006917FF">
      <w:pPr>
        <w:ind w:firstLine="756"/>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 variable is a place to store values. They can be manipulated throughout the program. When variables are </w:t>
      </w:r>
      <w:proofErr w:type="gramStart"/>
      <w:r w:rsidRPr="00381110">
        <w:rPr>
          <w:rFonts w:ascii="Atkinson Hyperlegible" w:eastAsia="Courier New" w:hAnsi="Atkinson Hyperlegible" w:cs="Courier New"/>
          <w:sz w:val="28"/>
          <w:szCs w:val="28"/>
        </w:rPr>
        <w:t>created</w:t>
      </w:r>
      <w:proofErr w:type="gramEnd"/>
      <w:r w:rsidRPr="00381110">
        <w:rPr>
          <w:rFonts w:ascii="Atkinson Hyperlegible" w:eastAsia="Courier New" w:hAnsi="Atkinson Hyperlegible" w:cs="Courier New"/>
          <w:sz w:val="28"/>
          <w:szCs w:val="28"/>
        </w:rPr>
        <w:t xml:space="preserve"> they reserve some memory space.</w:t>
      </w:r>
    </w:p>
    <w:p w14:paraId="52FA1A77" w14:textId="77777777" w:rsidR="004C2C77" w:rsidRPr="00381110" w:rsidRDefault="004C2C77">
      <w:pPr>
        <w:rPr>
          <w:rFonts w:ascii="Atkinson Hyperlegible" w:eastAsia="Courier New" w:hAnsi="Atkinson Hyperlegible" w:cs="Courier New"/>
          <w:sz w:val="28"/>
          <w:szCs w:val="28"/>
        </w:rPr>
      </w:pPr>
    </w:p>
    <w:p w14:paraId="5FD6183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Variable Declaration</w:t>
      </w:r>
    </w:p>
    <w:p w14:paraId="336C5079" w14:textId="77777777" w:rsidR="004C2C77" w:rsidRPr="00381110" w:rsidRDefault="006917FF">
      <w:pPr>
        <w:ind w:firstLine="630"/>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The equal sign (=) is used to assign values to variables. At the left of (=) is the variable name and on the </w:t>
      </w:r>
      <w:proofErr w:type="gramStart"/>
      <w:r w:rsidRPr="00381110">
        <w:rPr>
          <w:rFonts w:ascii="Atkinson Hyperlegible" w:eastAsia="Courier New" w:hAnsi="Atkinson Hyperlegible" w:cs="Courier New"/>
          <w:sz w:val="28"/>
          <w:szCs w:val="28"/>
        </w:rPr>
        <w:t>right</w:t>
      </w:r>
      <w:proofErr w:type="gramEnd"/>
      <w:r w:rsidRPr="00381110">
        <w:rPr>
          <w:rFonts w:ascii="Atkinson Hyperlegible" w:eastAsia="Courier New" w:hAnsi="Atkinson Hyperlegible" w:cs="Courier New"/>
          <w:sz w:val="28"/>
          <w:szCs w:val="28"/>
        </w:rPr>
        <w:t xml:space="preserve"> it is the value of the variable.</w:t>
      </w:r>
    </w:p>
    <w:p w14:paraId="5D57FEE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13DAF907"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$name = "Anastasia";   </w:t>
      </w:r>
    </w:p>
    <w:p w14:paraId="529046D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t>$rank = "9th";  </w:t>
      </w:r>
    </w:p>
    <w:p w14:paraId="03FAF3B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t>$marks = 756.5;  </w:t>
      </w:r>
    </w:p>
    <w:p w14:paraId="4D6450C7" w14:textId="77777777" w:rsidR="004C2C77" w:rsidRPr="00381110" w:rsidRDefault="004C2C77">
      <w:pPr>
        <w:rPr>
          <w:rFonts w:ascii="Atkinson Hyperlegible" w:eastAsia="Courier New" w:hAnsi="Atkinson Hyperlegible" w:cs="Courier New"/>
          <w:sz w:val="28"/>
          <w:szCs w:val="28"/>
        </w:rPr>
      </w:pPr>
    </w:p>
    <w:p w14:paraId="1C7BBCF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There are three types of variables:</w:t>
      </w:r>
    </w:p>
    <w:p w14:paraId="520CD49A" w14:textId="77777777" w:rsidR="004C2C77" w:rsidRPr="00381110" w:rsidRDefault="004C2C77">
      <w:pPr>
        <w:rPr>
          <w:rFonts w:ascii="Atkinson Hyperlegible" w:eastAsia="Courier New" w:hAnsi="Atkinson Hyperlegible" w:cs="Courier New"/>
          <w:sz w:val="28"/>
          <w:szCs w:val="28"/>
        </w:rPr>
      </w:pPr>
    </w:p>
    <w:p w14:paraId="5144EA5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 Scalar defined by $</w:t>
      </w:r>
    </w:p>
    <w:p w14:paraId="5BDFEA7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w:t>
      </w:r>
      <w:r w:rsidRPr="00381110">
        <w:rPr>
          <w:rFonts w:ascii="Atkinson Hyperlegible" w:eastAsia="Courier New" w:hAnsi="Atkinson Hyperlegible" w:cs="Courier New"/>
          <w:sz w:val="28"/>
          <w:szCs w:val="28"/>
        </w:rPr>
        <w:tab/>
        <w:t>Arrays defined by @</w:t>
      </w:r>
    </w:p>
    <w:p w14:paraId="3833D58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Hashes defined by %</w:t>
      </w:r>
    </w:p>
    <w:p w14:paraId="3792F874" w14:textId="77777777" w:rsidR="004C2C77" w:rsidRPr="00381110" w:rsidRDefault="004C2C77">
      <w:pPr>
        <w:rPr>
          <w:rFonts w:ascii="Atkinson Hyperlegible" w:eastAsia="Courier New" w:hAnsi="Atkinson Hyperlegible" w:cs="Courier New"/>
          <w:sz w:val="28"/>
          <w:szCs w:val="28"/>
        </w:rPr>
      </w:pPr>
    </w:p>
    <w:p w14:paraId="1C524944"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same variable can be used for all these three types of variables in a program. For example, $name, @name and %name, all three variables will be considered different in a program.</w:t>
      </w:r>
    </w:p>
    <w:p w14:paraId="1BD1885A" w14:textId="77777777" w:rsidR="004C2C77" w:rsidRPr="00381110" w:rsidRDefault="004C2C77">
      <w:pPr>
        <w:rPr>
          <w:rFonts w:ascii="Atkinson Hyperlegible" w:eastAsia="Courier New" w:hAnsi="Atkinson Hyperlegible" w:cs="Courier New"/>
          <w:sz w:val="28"/>
          <w:szCs w:val="28"/>
        </w:rPr>
      </w:pPr>
    </w:p>
    <w:p w14:paraId="5068A595"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 xml:space="preserve">Scalar </w:t>
      </w:r>
      <w:proofErr w:type="gramStart"/>
      <w:r w:rsidRPr="00381110">
        <w:rPr>
          <w:rFonts w:ascii="Atkinson Hyperlegible" w:eastAsia="Courier New" w:hAnsi="Atkinson Hyperlegible" w:cs="Courier New"/>
          <w:sz w:val="28"/>
          <w:szCs w:val="28"/>
        </w:rPr>
        <w:t>Variable :</w:t>
      </w:r>
      <w:proofErr w:type="gramEnd"/>
    </w:p>
    <w:p w14:paraId="59A52A81" w14:textId="77777777" w:rsidR="004C2C77" w:rsidRPr="00381110" w:rsidRDefault="006917FF">
      <w:pPr>
        <w:ind w:firstLine="2016"/>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scalar is a single unit of data. That data might be an integer number, floating point, a character, a string, a paragraph, or an entire web page. Simply saying it could be anything, but only a single thing.</w:t>
      </w:r>
    </w:p>
    <w:p w14:paraId="305C8DD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69BAA8C1" w14:textId="77777777" w:rsidR="004C2C77" w:rsidRPr="00381110" w:rsidRDefault="006917FF">
      <w:pPr>
        <w:ind w:firstLine="504"/>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usr/bin/perl</w:t>
      </w:r>
    </w:p>
    <w:p w14:paraId="38E8D5AC" w14:textId="77777777" w:rsidR="004C2C77" w:rsidRPr="00381110" w:rsidRDefault="004C2C77">
      <w:pPr>
        <w:rPr>
          <w:rFonts w:ascii="Atkinson Hyperlegible" w:eastAsia="Courier New" w:hAnsi="Atkinson Hyperlegible" w:cs="Courier New"/>
          <w:sz w:val="28"/>
          <w:szCs w:val="28"/>
        </w:rPr>
      </w:pPr>
    </w:p>
    <w:p w14:paraId="5759EDF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$age = </w:t>
      </w:r>
      <w:proofErr w:type="gramStart"/>
      <w:r w:rsidRPr="00381110">
        <w:rPr>
          <w:rFonts w:ascii="Atkinson Hyperlegible" w:eastAsia="Courier New" w:hAnsi="Atkinson Hyperlegible" w:cs="Courier New"/>
          <w:sz w:val="28"/>
          <w:szCs w:val="28"/>
        </w:rPr>
        <w:t xml:space="preserve">25;   </w:t>
      </w:r>
      <w:proofErr w:type="gramEnd"/>
      <w:r w:rsidRPr="00381110">
        <w:rPr>
          <w:rFonts w:ascii="Atkinson Hyperlegible" w:eastAsia="Courier New" w:hAnsi="Atkinson Hyperlegible" w:cs="Courier New"/>
          <w:sz w:val="28"/>
          <w:szCs w:val="28"/>
        </w:rPr>
        <w:t xml:space="preserve">          # An integer assignment</w:t>
      </w:r>
    </w:p>
    <w:p w14:paraId="300C003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$name = "John Paul</w:t>
      </w:r>
      <w:proofErr w:type="gramStart"/>
      <w:r w:rsidRPr="00381110">
        <w:rPr>
          <w:rFonts w:ascii="Atkinson Hyperlegible" w:eastAsia="Courier New" w:hAnsi="Atkinson Hyperlegible" w:cs="Courier New"/>
          <w:sz w:val="28"/>
          <w:szCs w:val="28"/>
        </w:rPr>
        <w:t xml:space="preserve">";   </w:t>
      </w:r>
      <w:proofErr w:type="gramEnd"/>
      <w:r w:rsidRPr="00381110">
        <w:rPr>
          <w:rFonts w:ascii="Atkinson Hyperlegible" w:eastAsia="Courier New" w:hAnsi="Atkinson Hyperlegible" w:cs="Courier New"/>
          <w:sz w:val="28"/>
          <w:szCs w:val="28"/>
        </w:rPr>
        <w:t># A string</w:t>
      </w:r>
    </w:p>
    <w:p w14:paraId="5770264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$salary = 1445.50;     # A floating point</w:t>
      </w:r>
    </w:p>
    <w:p w14:paraId="047845E9" w14:textId="77777777" w:rsidR="004C2C77" w:rsidRPr="00381110" w:rsidRDefault="004C2C77">
      <w:pPr>
        <w:rPr>
          <w:rFonts w:ascii="Atkinson Hyperlegible" w:eastAsia="Courier New" w:hAnsi="Atkinson Hyperlegible" w:cs="Courier New"/>
          <w:sz w:val="28"/>
          <w:szCs w:val="28"/>
        </w:rPr>
      </w:pPr>
    </w:p>
    <w:p w14:paraId="151EBB4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"Age = $age\n";</w:t>
      </w:r>
    </w:p>
    <w:p w14:paraId="5702B4F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"Name = $name\n";</w:t>
      </w:r>
    </w:p>
    <w:p w14:paraId="1DE5F18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"Salary = $salary\n";</w:t>
      </w:r>
    </w:p>
    <w:p w14:paraId="196EA00E" w14:textId="77777777" w:rsidR="004C2C77" w:rsidRPr="00381110" w:rsidRDefault="004C2C77">
      <w:pPr>
        <w:rPr>
          <w:rFonts w:ascii="Atkinson Hyperlegible" w:eastAsia="Courier New" w:hAnsi="Atkinson Hyperlegible" w:cs="Courier New"/>
          <w:sz w:val="28"/>
          <w:szCs w:val="28"/>
        </w:rPr>
      </w:pPr>
    </w:p>
    <w:p w14:paraId="43FF09C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2A272F8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Age = 25</w:t>
      </w:r>
    </w:p>
    <w:p w14:paraId="3C57EB4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Name = John Paul</w:t>
      </w:r>
    </w:p>
    <w:p w14:paraId="13EA897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Salary = 1445.5</w:t>
      </w:r>
    </w:p>
    <w:p w14:paraId="27A97A2C" w14:textId="77777777" w:rsidR="004C2C77" w:rsidRPr="00381110" w:rsidRDefault="004C2C77">
      <w:pPr>
        <w:rPr>
          <w:rFonts w:ascii="Atkinson Hyperlegible" w:eastAsia="Courier New" w:hAnsi="Atkinson Hyperlegible" w:cs="Courier New"/>
          <w:sz w:val="28"/>
          <w:szCs w:val="28"/>
        </w:rPr>
      </w:pPr>
    </w:p>
    <w:p w14:paraId="2BC0A3D5"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t>Array Variable:</w:t>
      </w:r>
    </w:p>
    <w:p w14:paraId="1859DE8D" w14:textId="77777777" w:rsidR="004C2C77" w:rsidRPr="00381110" w:rsidRDefault="006917FF">
      <w:pPr>
        <w:ind w:firstLine="2142"/>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An array is a variable that stores an ordered list of scalar values. Array variables are preceded by an "at" (@) sign. To refer to a single element of an array, you will use the dollar sign ($) with the variable name followed by the index of the element in square brackets.</w:t>
      </w:r>
    </w:p>
    <w:p w14:paraId="4ABB753A" w14:textId="77777777" w:rsidR="004C2C77" w:rsidRPr="00381110" w:rsidRDefault="004C2C77">
      <w:pPr>
        <w:rPr>
          <w:rFonts w:ascii="Atkinson Hyperlegible" w:eastAsia="Courier New" w:hAnsi="Atkinson Hyperlegible" w:cs="Courier New"/>
          <w:sz w:val="28"/>
          <w:szCs w:val="28"/>
        </w:rPr>
      </w:pPr>
    </w:p>
    <w:p w14:paraId="148D202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0516D867" w14:textId="77777777" w:rsidR="004C2C77" w:rsidRPr="00381110" w:rsidRDefault="006917FF">
      <w:pPr>
        <w:ind w:firstLine="504"/>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usr/bin/perl</w:t>
      </w:r>
    </w:p>
    <w:p w14:paraId="58789A4B" w14:textId="77777777" w:rsidR="004C2C77" w:rsidRPr="00381110" w:rsidRDefault="004C2C77">
      <w:pPr>
        <w:rPr>
          <w:rFonts w:ascii="Atkinson Hyperlegible" w:eastAsia="Courier New" w:hAnsi="Atkinson Hyperlegible" w:cs="Courier New"/>
          <w:sz w:val="28"/>
          <w:szCs w:val="28"/>
        </w:rPr>
      </w:pPr>
    </w:p>
    <w:p w14:paraId="25C415E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@ages = (25, 30, 40);</w:t>
      </w:r>
    </w:p>
    <w:p w14:paraId="6E88EC8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@names = ("John Paul", "Lisa", "Kumar");</w:t>
      </w:r>
    </w:p>
    <w:p w14:paraId="15E7A874" w14:textId="77777777" w:rsidR="004C2C77" w:rsidRPr="00381110" w:rsidRDefault="004C2C77">
      <w:pPr>
        <w:rPr>
          <w:rFonts w:ascii="Atkinson Hyperlegible" w:eastAsia="Courier New" w:hAnsi="Atkinson Hyperlegible" w:cs="Courier New"/>
          <w:sz w:val="28"/>
          <w:szCs w:val="28"/>
        </w:rPr>
      </w:pPr>
    </w:p>
    <w:p w14:paraId="73362BB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0] = $ages[0]\n";</w:t>
      </w:r>
    </w:p>
    <w:p w14:paraId="00376FC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1] = $ages[1]\n";</w:t>
      </w:r>
    </w:p>
    <w:p w14:paraId="69C7378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2] = $ages[2]\n";</w:t>
      </w:r>
    </w:p>
    <w:p w14:paraId="1AA9E58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0] = $names[0]\n";</w:t>
      </w:r>
    </w:p>
    <w:p w14:paraId="02D81A3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1] = $names[1]\n";</w:t>
      </w:r>
    </w:p>
    <w:p w14:paraId="3773124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2] = $names[2]\n";</w:t>
      </w:r>
    </w:p>
    <w:p w14:paraId="54908376" w14:textId="77777777" w:rsidR="004C2C77" w:rsidRPr="00381110" w:rsidRDefault="004C2C77">
      <w:pPr>
        <w:rPr>
          <w:rFonts w:ascii="Atkinson Hyperlegible" w:eastAsia="Courier New" w:hAnsi="Atkinson Hyperlegible" w:cs="Courier New"/>
          <w:sz w:val="28"/>
          <w:szCs w:val="28"/>
        </w:rPr>
      </w:pPr>
    </w:p>
    <w:p w14:paraId="47101EA8" w14:textId="77777777" w:rsidR="004C2C77" w:rsidRPr="00381110" w:rsidRDefault="004C2C77">
      <w:pPr>
        <w:rPr>
          <w:rFonts w:ascii="Atkinson Hyperlegible" w:eastAsia="Courier New" w:hAnsi="Atkinson Hyperlegible" w:cs="Courier New"/>
          <w:sz w:val="28"/>
          <w:szCs w:val="28"/>
        </w:rPr>
      </w:pPr>
    </w:p>
    <w:p w14:paraId="5074F63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Here we used escape sign (\) before the $ sign just to print it. Other Perl will understand it as a variable and will print its value. When executed, this will produce the following result −</w:t>
      </w:r>
    </w:p>
    <w:p w14:paraId="32174885" w14:textId="77777777" w:rsidR="004C2C77" w:rsidRPr="00381110" w:rsidRDefault="004C2C77">
      <w:pPr>
        <w:rPr>
          <w:rFonts w:ascii="Atkinson Hyperlegible" w:eastAsia="Courier New" w:hAnsi="Atkinson Hyperlegible" w:cs="Courier New"/>
          <w:sz w:val="28"/>
          <w:szCs w:val="28"/>
        </w:rPr>
      </w:pPr>
    </w:p>
    <w:p w14:paraId="4245DF4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0D943D4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0] = 25</w:t>
      </w:r>
    </w:p>
    <w:p w14:paraId="0B0092E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1] = 30</w:t>
      </w:r>
    </w:p>
    <w:p w14:paraId="300FAEC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2] = 40</w:t>
      </w:r>
    </w:p>
    <w:p w14:paraId="64B02D5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0] = John Paul</w:t>
      </w:r>
    </w:p>
    <w:p w14:paraId="55C7DC1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1] = Lisa</w:t>
      </w:r>
    </w:p>
    <w:p w14:paraId="6F53196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2] = Kumar</w:t>
      </w:r>
    </w:p>
    <w:p w14:paraId="62023CFD" w14:textId="77777777" w:rsidR="004C2C77" w:rsidRPr="00381110" w:rsidRDefault="004C2C77">
      <w:pPr>
        <w:rPr>
          <w:rFonts w:ascii="Atkinson Hyperlegible" w:eastAsia="Courier New" w:hAnsi="Atkinson Hyperlegible" w:cs="Courier New"/>
          <w:sz w:val="28"/>
          <w:szCs w:val="28"/>
        </w:rPr>
      </w:pPr>
    </w:p>
    <w:p w14:paraId="0AEA952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t>Hash Variable:</w:t>
      </w:r>
    </w:p>
    <w:p w14:paraId="6468811C" w14:textId="77777777" w:rsidR="004C2C77" w:rsidRPr="00381110" w:rsidRDefault="006917FF">
      <w:pPr>
        <w:ind w:firstLine="226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hash is a set of key/value pairs. Hash variables are preceded by a percent (%) sign. To refer to a single element of a hash, you will use the hash variable name followed by the "key" associated with the value in curly brackets.</w:t>
      </w:r>
    </w:p>
    <w:p w14:paraId="182DF2C1" w14:textId="77777777" w:rsidR="004C2C77" w:rsidRPr="00381110" w:rsidRDefault="004C2C77">
      <w:pPr>
        <w:rPr>
          <w:rFonts w:ascii="Atkinson Hyperlegible" w:eastAsia="Courier New" w:hAnsi="Atkinson Hyperlegible" w:cs="Courier New"/>
          <w:sz w:val="28"/>
          <w:szCs w:val="28"/>
        </w:rPr>
      </w:pPr>
    </w:p>
    <w:p w14:paraId="35C698F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1EE67D05" w14:textId="77777777" w:rsidR="004C2C77" w:rsidRPr="00381110" w:rsidRDefault="004C2C77">
      <w:pPr>
        <w:rPr>
          <w:rFonts w:ascii="Atkinson Hyperlegible" w:eastAsia="Courier New" w:hAnsi="Atkinson Hyperlegible" w:cs="Courier New"/>
          <w:sz w:val="28"/>
          <w:szCs w:val="28"/>
        </w:rPr>
      </w:pPr>
    </w:p>
    <w:p w14:paraId="0B56DB06"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usr/bin/perl</w:t>
      </w:r>
    </w:p>
    <w:p w14:paraId="1E1D1D1E" w14:textId="77777777" w:rsidR="004C2C77" w:rsidRPr="00381110" w:rsidRDefault="004C2C77">
      <w:pPr>
        <w:rPr>
          <w:rFonts w:ascii="Atkinson Hyperlegible" w:eastAsia="Courier New" w:hAnsi="Atkinson Hyperlegible" w:cs="Courier New"/>
          <w:sz w:val="28"/>
          <w:szCs w:val="28"/>
        </w:rPr>
      </w:pPr>
    </w:p>
    <w:p w14:paraId="5DF2DA9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 = ('John Paul', 45, 'Lisa', 30, 'Kumar', 40);</w:t>
      </w:r>
    </w:p>
    <w:p w14:paraId="48B9CD9E" w14:textId="77777777" w:rsidR="004C2C77" w:rsidRPr="00381110" w:rsidRDefault="004C2C77">
      <w:pPr>
        <w:rPr>
          <w:rFonts w:ascii="Atkinson Hyperlegible" w:eastAsia="Courier New" w:hAnsi="Atkinson Hyperlegible" w:cs="Courier New"/>
          <w:sz w:val="28"/>
          <w:szCs w:val="28"/>
        </w:rPr>
      </w:pPr>
    </w:p>
    <w:p w14:paraId="1B1207A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data{</w:t>
      </w:r>
      <w:proofErr w:type="gramEnd"/>
      <w:r w:rsidRPr="00381110">
        <w:rPr>
          <w:rFonts w:ascii="Atkinson Hyperlegible" w:eastAsia="Courier New" w:hAnsi="Atkinson Hyperlegible" w:cs="Courier New"/>
          <w:sz w:val="28"/>
          <w:szCs w:val="28"/>
        </w:rPr>
        <w:t>'John Paul'} = $data{'John Paul'}\n";</w:t>
      </w:r>
    </w:p>
    <w:p w14:paraId="1DBC890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"\$data{'Lisa'} = $data{'Lisa</w:t>
      </w: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n";</w:t>
      </w:r>
    </w:p>
    <w:p w14:paraId="64E1B8F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"\$data{'Kumar'} = $data{'Kumar</w:t>
      </w: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n";</w:t>
      </w:r>
    </w:p>
    <w:p w14:paraId="4280E8DE" w14:textId="77777777" w:rsidR="004C2C77" w:rsidRPr="00381110" w:rsidRDefault="004C2C77">
      <w:pPr>
        <w:rPr>
          <w:rFonts w:ascii="Atkinson Hyperlegible" w:eastAsia="Courier New" w:hAnsi="Atkinson Hyperlegible" w:cs="Courier New"/>
          <w:sz w:val="28"/>
          <w:szCs w:val="28"/>
        </w:rPr>
      </w:pPr>
    </w:p>
    <w:p w14:paraId="6672550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4B34D93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data{</w:t>
      </w:r>
      <w:proofErr w:type="gramEnd"/>
      <w:r w:rsidRPr="00381110">
        <w:rPr>
          <w:rFonts w:ascii="Atkinson Hyperlegible" w:eastAsia="Courier New" w:hAnsi="Atkinson Hyperlegible" w:cs="Courier New"/>
          <w:sz w:val="28"/>
          <w:szCs w:val="28"/>
        </w:rPr>
        <w:t>'John Paul'} = 45</w:t>
      </w:r>
    </w:p>
    <w:p w14:paraId="457DED7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$data{'Lisa'} = 30</w:t>
      </w:r>
    </w:p>
    <w:p w14:paraId="0B0CE4C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$data{'Kumar'} = 40</w:t>
      </w:r>
    </w:p>
    <w:p w14:paraId="08B240C7" w14:textId="77777777" w:rsidR="004C2C77" w:rsidRPr="00381110" w:rsidRDefault="004C2C77">
      <w:pPr>
        <w:rPr>
          <w:rFonts w:ascii="Atkinson Hyperlegible" w:eastAsia="Courier New" w:hAnsi="Atkinson Hyperlegible" w:cs="Courier New"/>
          <w:sz w:val="28"/>
          <w:szCs w:val="28"/>
        </w:rPr>
      </w:pPr>
    </w:p>
    <w:p w14:paraId="396BBD8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Q4) Difference between single and doubles quotes in </w:t>
      </w:r>
      <w:proofErr w:type="spellStart"/>
      <w:r w:rsidRPr="00381110">
        <w:rPr>
          <w:rFonts w:ascii="Atkinson Hyperlegible" w:eastAsia="Courier New" w:hAnsi="Atkinson Hyperlegible" w:cs="Courier New"/>
          <w:sz w:val="28"/>
          <w:szCs w:val="28"/>
        </w:rPr>
        <w:t>perl</w:t>
      </w:r>
      <w:proofErr w:type="spellEnd"/>
    </w:p>
    <w:p w14:paraId="7552B676" w14:textId="77777777" w:rsidR="004C2C77" w:rsidRPr="00381110" w:rsidRDefault="004C2C77">
      <w:pPr>
        <w:rPr>
          <w:rFonts w:ascii="Atkinson Hyperlegible" w:eastAsia="Courier New" w:hAnsi="Atkinson Hyperlegible" w:cs="Courier New"/>
          <w:sz w:val="28"/>
          <w:szCs w:val="28"/>
        </w:rPr>
      </w:pPr>
    </w:p>
    <w:p w14:paraId="012EC5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Single Quote Strings</w:t>
      </w:r>
    </w:p>
    <w:p w14:paraId="7A5E8A3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Perl, when a string has single quote, it means everything is treated as a literal mere text. Even if it is the name of a variable.</w:t>
      </w:r>
    </w:p>
    <w:p w14:paraId="17E95CD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6E9A6E1A" w14:textId="77777777" w:rsidR="004C2C77" w:rsidRPr="00381110" w:rsidRDefault="004C2C77">
      <w:pPr>
        <w:rPr>
          <w:rFonts w:ascii="Atkinson Hyperlegible" w:eastAsia="Courier New" w:hAnsi="Atkinson Hyperlegible" w:cs="Courier New"/>
          <w:sz w:val="28"/>
          <w:szCs w:val="28"/>
        </w:rPr>
      </w:pPr>
    </w:p>
    <w:p w14:paraId="357ED3C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Single Quote Strings</w:t>
      </w:r>
    </w:p>
    <w:p w14:paraId="5D8F6EB4" w14:textId="77777777" w:rsidR="004C2C77" w:rsidRPr="00381110" w:rsidRDefault="004C2C77">
      <w:pPr>
        <w:rPr>
          <w:rFonts w:ascii="Atkinson Hyperlegible" w:eastAsia="Courier New" w:hAnsi="Atkinson Hyperlegible" w:cs="Courier New"/>
          <w:sz w:val="28"/>
          <w:szCs w:val="28"/>
        </w:rPr>
      </w:pPr>
    </w:p>
    <w:p w14:paraId="6296E16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$x = 5;</w:t>
      </w:r>
    </w:p>
    <w:p w14:paraId="5153245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my_name</w:t>
      </w:r>
      <w:proofErr w:type="spellEnd"/>
      <w:r w:rsidRPr="00381110">
        <w:rPr>
          <w:rFonts w:ascii="Atkinson Hyperlegible" w:eastAsia="Courier New" w:hAnsi="Atkinson Hyperlegible" w:cs="Courier New"/>
          <w:sz w:val="28"/>
          <w:szCs w:val="28"/>
        </w:rPr>
        <w:t xml:space="preserve"> = 'Include help $x';</w:t>
      </w:r>
    </w:p>
    <w:p w14:paraId="7DA5B5E1" w14:textId="77777777" w:rsidR="004C2C77" w:rsidRPr="00381110" w:rsidRDefault="004C2C77">
      <w:pPr>
        <w:rPr>
          <w:rFonts w:ascii="Atkinson Hyperlegible" w:eastAsia="Courier New" w:hAnsi="Atkinson Hyperlegible" w:cs="Courier New"/>
          <w:sz w:val="28"/>
          <w:szCs w:val="28"/>
        </w:rPr>
      </w:pPr>
    </w:p>
    <w:p w14:paraId="593F733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spellStart"/>
      <w:r w:rsidRPr="00381110">
        <w:rPr>
          <w:rFonts w:ascii="Atkinson Hyperlegible" w:eastAsia="Courier New" w:hAnsi="Atkinson Hyperlegible" w:cs="Courier New"/>
          <w:sz w:val="28"/>
          <w:szCs w:val="28"/>
        </w:rPr>
        <w:t>my_name</w:t>
      </w:r>
      <w:proofErr w:type="spellEnd"/>
      <w:r w:rsidRPr="00381110">
        <w:rPr>
          <w:rFonts w:ascii="Atkinson Hyperlegible" w:eastAsia="Courier New" w:hAnsi="Atkinson Hyperlegible" w:cs="Courier New"/>
          <w:sz w:val="28"/>
          <w:szCs w:val="28"/>
        </w:rPr>
        <w:t>;</w:t>
      </w:r>
    </w:p>
    <w:p w14:paraId="72351120" w14:textId="77777777" w:rsidR="004C2C77" w:rsidRPr="00381110" w:rsidRDefault="004C2C77">
      <w:pPr>
        <w:rPr>
          <w:rFonts w:ascii="Atkinson Hyperlegible" w:eastAsia="Courier New" w:hAnsi="Atkinson Hyperlegible" w:cs="Courier New"/>
          <w:sz w:val="28"/>
          <w:szCs w:val="28"/>
        </w:rPr>
      </w:pPr>
    </w:p>
    <w:p w14:paraId="78DEDF4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19287AF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Include help $x</w:t>
      </w:r>
    </w:p>
    <w:p w14:paraId="4101226D" w14:textId="77777777" w:rsidR="004C2C77" w:rsidRPr="00381110" w:rsidRDefault="004C2C77">
      <w:pPr>
        <w:rPr>
          <w:rFonts w:ascii="Atkinson Hyperlegible" w:eastAsia="Courier New" w:hAnsi="Atkinson Hyperlegible" w:cs="Courier New"/>
          <w:sz w:val="28"/>
          <w:szCs w:val="28"/>
        </w:rPr>
      </w:pPr>
    </w:p>
    <w:p w14:paraId="6392963F" w14:textId="77777777" w:rsidR="004C2C77" w:rsidRPr="00381110" w:rsidRDefault="004C2C77">
      <w:pPr>
        <w:rPr>
          <w:rFonts w:ascii="Atkinson Hyperlegible" w:eastAsia="Courier New" w:hAnsi="Atkinson Hyperlegible" w:cs="Courier New"/>
          <w:sz w:val="28"/>
          <w:szCs w:val="28"/>
        </w:rPr>
      </w:pPr>
    </w:p>
    <w:p w14:paraId="099AE94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As you can see from the example above, the variable name $x has been displayed just by its name $x.</w:t>
      </w:r>
    </w:p>
    <w:p w14:paraId="16F2E11E" w14:textId="77777777" w:rsidR="004C2C77" w:rsidRPr="00381110" w:rsidRDefault="004C2C77">
      <w:pPr>
        <w:rPr>
          <w:rFonts w:ascii="Atkinson Hyperlegible" w:eastAsia="Courier New" w:hAnsi="Atkinson Hyperlegible" w:cs="Courier New"/>
          <w:sz w:val="28"/>
          <w:szCs w:val="28"/>
        </w:rPr>
      </w:pPr>
    </w:p>
    <w:p w14:paraId="7EB2FD75" w14:textId="77777777" w:rsidR="004C2C77" w:rsidRPr="00381110" w:rsidRDefault="004C2C77">
      <w:pPr>
        <w:rPr>
          <w:rFonts w:ascii="Atkinson Hyperlegible" w:eastAsia="Courier New" w:hAnsi="Atkinson Hyperlegible" w:cs="Courier New"/>
          <w:sz w:val="28"/>
          <w:szCs w:val="28"/>
        </w:rPr>
      </w:pPr>
    </w:p>
    <w:p w14:paraId="33B26F3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Double Quote Strings</w:t>
      </w:r>
    </w:p>
    <w:p w14:paraId="5F6222D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Run the above example with double quotes and see the output.</w:t>
      </w:r>
    </w:p>
    <w:p w14:paraId="52DF8E5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65645939" w14:textId="77777777" w:rsidR="004C2C77" w:rsidRPr="00381110" w:rsidRDefault="004C2C77">
      <w:pPr>
        <w:rPr>
          <w:rFonts w:ascii="Atkinson Hyperlegible" w:eastAsia="Courier New" w:hAnsi="Atkinson Hyperlegible" w:cs="Courier New"/>
          <w:sz w:val="28"/>
          <w:szCs w:val="28"/>
        </w:rPr>
      </w:pPr>
    </w:p>
    <w:p w14:paraId="55BFD3B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Double Quote Strings</w:t>
      </w:r>
    </w:p>
    <w:p w14:paraId="3B293466" w14:textId="77777777" w:rsidR="004C2C77" w:rsidRPr="00381110" w:rsidRDefault="004C2C77">
      <w:pPr>
        <w:rPr>
          <w:rFonts w:ascii="Atkinson Hyperlegible" w:eastAsia="Courier New" w:hAnsi="Atkinson Hyperlegible" w:cs="Courier New"/>
          <w:sz w:val="28"/>
          <w:szCs w:val="28"/>
        </w:rPr>
      </w:pPr>
    </w:p>
    <w:p w14:paraId="36CBF3A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$x = 5;</w:t>
      </w:r>
    </w:p>
    <w:p w14:paraId="494E921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my_name</w:t>
      </w:r>
      <w:proofErr w:type="spellEnd"/>
      <w:r w:rsidRPr="00381110">
        <w:rPr>
          <w:rFonts w:ascii="Atkinson Hyperlegible" w:eastAsia="Courier New" w:hAnsi="Atkinson Hyperlegible" w:cs="Courier New"/>
          <w:sz w:val="28"/>
          <w:szCs w:val="28"/>
        </w:rPr>
        <w:t xml:space="preserve"> = "Include help $x";</w:t>
      </w:r>
    </w:p>
    <w:p w14:paraId="6647B9C6" w14:textId="77777777" w:rsidR="004C2C77" w:rsidRPr="00381110" w:rsidRDefault="004C2C77">
      <w:pPr>
        <w:rPr>
          <w:rFonts w:ascii="Atkinson Hyperlegible" w:eastAsia="Courier New" w:hAnsi="Atkinson Hyperlegible" w:cs="Courier New"/>
          <w:sz w:val="28"/>
          <w:szCs w:val="28"/>
        </w:rPr>
      </w:pPr>
    </w:p>
    <w:p w14:paraId="68AEC1F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print $</w:t>
      </w:r>
      <w:proofErr w:type="spellStart"/>
      <w:r w:rsidRPr="00381110">
        <w:rPr>
          <w:rFonts w:ascii="Atkinson Hyperlegible" w:eastAsia="Courier New" w:hAnsi="Atkinson Hyperlegible" w:cs="Courier New"/>
          <w:sz w:val="28"/>
          <w:szCs w:val="28"/>
        </w:rPr>
        <w:t>my_name</w:t>
      </w:r>
      <w:proofErr w:type="spellEnd"/>
      <w:r w:rsidRPr="00381110">
        <w:rPr>
          <w:rFonts w:ascii="Atkinson Hyperlegible" w:eastAsia="Courier New" w:hAnsi="Atkinson Hyperlegible" w:cs="Courier New"/>
          <w:sz w:val="28"/>
          <w:szCs w:val="28"/>
        </w:rPr>
        <w:t>;</w:t>
      </w:r>
    </w:p>
    <w:p w14:paraId="1353DCD3" w14:textId="77777777" w:rsidR="004C2C77" w:rsidRPr="00381110" w:rsidRDefault="004C2C77">
      <w:pPr>
        <w:rPr>
          <w:rFonts w:ascii="Atkinson Hyperlegible" w:eastAsia="Courier New" w:hAnsi="Atkinson Hyperlegible" w:cs="Courier New"/>
          <w:sz w:val="28"/>
          <w:szCs w:val="28"/>
        </w:rPr>
      </w:pPr>
    </w:p>
    <w:p w14:paraId="134B580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4C7DDCE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Include help 5</w:t>
      </w:r>
    </w:p>
    <w:p w14:paraId="1390CFF5" w14:textId="77777777" w:rsidR="004C2C77" w:rsidRPr="00381110" w:rsidRDefault="004C2C77">
      <w:pPr>
        <w:rPr>
          <w:rFonts w:ascii="Atkinson Hyperlegible" w:eastAsia="Courier New" w:hAnsi="Atkinson Hyperlegible" w:cs="Courier New"/>
          <w:sz w:val="28"/>
          <w:szCs w:val="28"/>
        </w:rPr>
      </w:pPr>
    </w:p>
    <w:p w14:paraId="3586A067" w14:textId="77777777" w:rsidR="004C2C77" w:rsidRPr="00381110" w:rsidRDefault="004C2C77">
      <w:pPr>
        <w:rPr>
          <w:rFonts w:ascii="Atkinson Hyperlegible" w:eastAsia="Courier New" w:hAnsi="Atkinson Hyperlegible" w:cs="Courier New"/>
          <w:sz w:val="28"/>
          <w:szCs w:val="28"/>
        </w:rPr>
      </w:pPr>
    </w:p>
    <w:p w14:paraId="08C4645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difference between single and double-quotes is that double quotes insert variables and special characters such as newlines \n, whereas a single quote does not insert any variable or special character.</w:t>
      </w:r>
    </w:p>
    <w:p w14:paraId="7149232E" w14:textId="77777777" w:rsidR="004C2C77" w:rsidRPr="00381110" w:rsidRDefault="004C2C77">
      <w:pPr>
        <w:rPr>
          <w:rFonts w:ascii="Atkinson Hyperlegible" w:eastAsia="Courier New" w:hAnsi="Atkinson Hyperlegible" w:cs="Courier New"/>
          <w:sz w:val="28"/>
          <w:szCs w:val="28"/>
        </w:rPr>
      </w:pPr>
    </w:p>
    <w:p w14:paraId="1DD79EE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Q5) what is Scalar Operator 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elaborate on its type.</w:t>
      </w:r>
    </w:p>
    <w:p w14:paraId="73F82C94" w14:textId="77777777" w:rsidR="004C2C77" w:rsidRPr="00381110" w:rsidRDefault="004C2C77">
      <w:pPr>
        <w:rPr>
          <w:rFonts w:ascii="Atkinson Hyperlegible" w:eastAsia="Courier New" w:hAnsi="Atkinson Hyperlegible" w:cs="Courier New"/>
          <w:sz w:val="28"/>
          <w:szCs w:val="28"/>
        </w:rPr>
      </w:pPr>
    </w:p>
    <w:p w14:paraId="12D3251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There are following miscellaneous operators supported by Perl language. Assume variable a holds 10 and variable b holds 20 then −</w:t>
      </w:r>
    </w:p>
    <w:p w14:paraId="49430952" w14:textId="77777777" w:rsidR="004C2C77" w:rsidRPr="00381110" w:rsidRDefault="004C2C77">
      <w:pPr>
        <w:rPr>
          <w:rFonts w:ascii="Atkinson Hyperlegible" w:eastAsia="Courier New" w:hAnsi="Atkinson Hyperlegible" w:cs="Courier New"/>
          <w:sz w:val="28"/>
          <w:szCs w:val="28"/>
        </w:rPr>
      </w:pPr>
    </w:p>
    <w:p w14:paraId="2BC97571"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Sr.No</w:t>
      </w:r>
      <w:proofErr w:type="spellEnd"/>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Operator &amp; Description</w:t>
      </w:r>
    </w:p>
    <w:p w14:paraId="6AAB440B" w14:textId="77777777" w:rsidR="004C2C77" w:rsidRPr="00381110" w:rsidRDefault="006917FF">
      <w:pPr>
        <w:numPr>
          <w:ilvl w:val="0"/>
          <w:numId w:val="2"/>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p>
    <w:p w14:paraId="475E4B9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Binary operator dot (.) concatenates two strings.</w:t>
      </w:r>
    </w:p>
    <w:p w14:paraId="0786A16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 If $a = "</w:t>
      </w:r>
      <w:proofErr w:type="spellStart"/>
      <w:r w:rsidRPr="00381110">
        <w:rPr>
          <w:rFonts w:ascii="Atkinson Hyperlegible" w:eastAsia="Courier New" w:hAnsi="Atkinson Hyperlegible" w:cs="Courier New"/>
          <w:sz w:val="28"/>
          <w:szCs w:val="28"/>
        </w:rPr>
        <w:t>abc</w:t>
      </w:r>
      <w:proofErr w:type="spellEnd"/>
      <w:r w:rsidRPr="00381110">
        <w:rPr>
          <w:rFonts w:ascii="Atkinson Hyperlegible" w:eastAsia="Courier New" w:hAnsi="Atkinson Hyperlegible" w:cs="Courier New"/>
          <w:sz w:val="28"/>
          <w:szCs w:val="28"/>
        </w:rPr>
        <w:t>", $b = "def" then $</w:t>
      </w:r>
      <w:proofErr w:type="spellStart"/>
      <w:r w:rsidRPr="00381110">
        <w:rPr>
          <w:rFonts w:ascii="Atkinson Hyperlegible" w:eastAsia="Courier New" w:hAnsi="Atkinson Hyperlegible" w:cs="Courier New"/>
          <w:sz w:val="28"/>
          <w:szCs w:val="28"/>
        </w:rPr>
        <w:t>a.$b</w:t>
      </w:r>
      <w:proofErr w:type="spellEnd"/>
      <w:r w:rsidRPr="00381110">
        <w:rPr>
          <w:rFonts w:ascii="Atkinson Hyperlegible" w:eastAsia="Courier New" w:hAnsi="Atkinson Hyperlegible" w:cs="Courier New"/>
          <w:sz w:val="28"/>
          <w:szCs w:val="28"/>
        </w:rPr>
        <w:t xml:space="preserve"> will give "</w:t>
      </w:r>
      <w:proofErr w:type="spellStart"/>
      <w:r w:rsidRPr="00381110">
        <w:rPr>
          <w:rFonts w:ascii="Atkinson Hyperlegible" w:eastAsia="Courier New" w:hAnsi="Atkinson Hyperlegible" w:cs="Courier New"/>
          <w:sz w:val="28"/>
          <w:szCs w:val="28"/>
        </w:rPr>
        <w:t>abcdef</w:t>
      </w:r>
      <w:proofErr w:type="spellEnd"/>
      <w:r w:rsidRPr="00381110">
        <w:rPr>
          <w:rFonts w:ascii="Atkinson Hyperlegible" w:eastAsia="Courier New" w:hAnsi="Atkinson Hyperlegible" w:cs="Courier New"/>
          <w:sz w:val="28"/>
          <w:szCs w:val="28"/>
        </w:rPr>
        <w:t>"</w:t>
      </w:r>
    </w:p>
    <w:p w14:paraId="52EB5D3D" w14:textId="77777777" w:rsidR="004C2C77" w:rsidRPr="00381110" w:rsidRDefault="006917FF">
      <w:pPr>
        <w:numPr>
          <w:ilvl w:val="0"/>
          <w:numId w:val="2"/>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x</w:t>
      </w:r>
    </w:p>
    <w:p w14:paraId="2A64BF0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repetition operator x returns a string consisting of the left operand repeated the number of times specified by the right operand.</w:t>
      </w:r>
    </w:p>
    <w:p w14:paraId="76026A6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 ('-' x 3) will give ---.</w:t>
      </w:r>
    </w:p>
    <w:p w14:paraId="55B7F376" w14:textId="77777777" w:rsidR="004C2C77" w:rsidRPr="00381110" w:rsidRDefault="006917FF">
      <w:pPr>
        <w:numPr>
          <w:ilvl w:val="0"/>
          <w:numId w:val="2"/>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p>
    <w:p w14:paraId="0D03E92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range operator</w:t>
      </w:r>
      <w:proofErr w:type="gramStart"/>
      <w:r w:rsidRPr="00381110">
        <w:rPr>
          <w:rFonts w:ascii="Atkinson Hyperlegible" w:eastAsia="Courier New" w:hAnsi="Atkinson Hyperlegible" w:cs="Courier New"/>
          <w:sz w:val="28"/>
          <w:szCs w:val="28"/>
        </w:rPr>
        <w:t xml:space="preserve"> ..</w:t>
      </w:r>
      <w:proofErr w:type="gramEnd"/>
      <w:r w:rsidRPr="00381110">
        <w:rPr>
          <w:rFonts w:ascii="Atkinson Hyperlegible" w:eastAsia="Courier New" w:hAnsi="Atkinson Hyperlegible" w:cs="Courier New"/>
          <w:sz w:val="28"/>
          <w:szCs w:val="28"/>
        </w:rPr>
        <w:t xml:space="preserve"> returns a list of values counting (up by ones) from the left value to the right value</w:t>
      </w:r>
    </w:p>
    <w:p w14:paraId="6A15787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 (</w:t>
      </w:r>
      <w:proofErr w:type="gramStart"/>
      <w:r w:rsidRPr="00381110">
        <w:rPr>
          <w:rFonts w:ascii="Atkinson Hyperlegible" w:eastAsia="Courier New" w:hAnsi="Atkinson Hyperlegible" w:cs="Courier New"/>
          <w:sz w:val="28"/>
          <w:szCs w:val="28"/>
        </w:rPr>
        <w:t>2..</w:t>
      </w:r>
      <w:proofErr w:type="gramEnd"/>
      <w:r w:rsidRPr="00381110">
        <w:rPr>
          <w:rFonts w:ascii="Atkinson Hyperlegible" w:eastAsia="Courier New" w:hAnsi="Atkinson Hyperlegible" w:cs="Courier New"/>
          <w:sz w:val="28"/>
          <w:szCs w:val="28"/>
        </w:rPr>
        <w:t>5) will give (2, 3, 4, 5)</w:t>
      </w:r>
    </w:p>
    <w:p w14:paraId="54BAE5D0" w14:textId="77777777" w:rsidR="004C2C77" w:rsidRPr="00381110" w:rsidRDefault="006917FF">
      <w:pPr>
        <w:numPr>
          <w:ilvl w:val="0"/>
          <w:numId w:val="2"/>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p>
    <w:p w14:paraId="210F371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Auto Increment operator increases integer value by one</w:t>
      </w:r>
    </w:p>
    <w:p w14:paraId="5FC0BDE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 $a++ will give 11</w:t>
      </w:r>
    </w:p>
    <w:p w14:paraId="004307C4" w14:textId="77777777" w:rsidR="004C2C77" w:rsidRPr="00381110" w:rsidRDefault="006917FF">
      <w:pPr>
        <w:numPr>
          <w:ilvl w:val="0"/>
          <w:numId w:val="2"/>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p>
    <w:p w14:paraId="268D957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Auto Decrement operator decreases integer value by one</w:t>
      </w:r>
    </w:p>
    <w:p w14:paraId="20AABC1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 $a-- will give 9</w:t>
      </w:r>
    </w:p>
    <w:p w14:paraId="50FF5EE7" w14:textId="77777777" w:rsidR="004C2C77" w:rsidRPr="00381110" w:rsidRDefault="006917FF">
      <w:pPr>
        <w:numPr>
          <w:ilvl w:val="0"/>
          <w:numId w:val="2"/>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-&gt;</w:t>
      </w:r>
    </w:p>
    <w:p w14:paraId="6FE8B0D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arrow operator is mostly used in dereferencing a method or variable from an object or a class name</w:t>
      </w:r>
    </w:p>
    <w:p w14:paraId="4CD5EC2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 $obj-&gt;$a is an example to access variable $a from object $obj</w:t>
      </w:r>
    </w:p>
    <w:p w14:paraId="45D21E63" w14:textId="77777777" w:rsidR="004C2C77" w:rsidRPr="00381110" w:rsidRDefault="004C2C77">
      <w:pPr>
        <w:rPr>
          <w:rFonts w:ascii="Atkinson Hyperlegible" w:eastAsia="Courier New" w:hAnsi="Atkinson Hyperlegible" w:cs="Courier New"/>
          <w:sz w:val="28"/>
          <w:szCs w:val="28"/>
        </w:rPr>
      </w:pPr>
    </w:p>
    <w:p w14:paraId="28E4A3F8" w14:textId="77777777" w:rsidR="004C2C77" w:rsidRPr="00381110" w:rsidRDefault="004C2C77">
      <w:pPr>
        <w:rPr>
          <w:rFonts w:ascii="Atkinson Hyperlegible" w:eastAsia="Courier New" w:hAnsi="Atkinson Hyperlegible" w:cs="Courier New"/>
          <w:sz w:val="28"/>
          <w:szCs w:val="28"/>
        </w:rPr>
      </w:pPr>
    </w:p>
    <w:p w14:paraId="6673191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68956EF3" w14:textId="77777777" w:rsidR="004C2C77" w:rsidRPr="00381110" w:rsidRDefault="004C2C77">
      <w:pPr>
        <w:rPr>
          <w:rFonts w:ascii="Atkinson Hyperlegible" w:eastAsia="Courier New" w:hAnsi="Atkinson Hyperlegible" w:cs="Courier New"/>
          <w:sz w:val="28"/>
          <w:szCs w:val="28"/>
        </w:rPr>
      </w:pPr>
    </w:p>
    <w:p w14:paraId="47CE4EF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Try the following example to understand all the miscellaneous operators available in Perl. Copy and paste the following Perl program in test.pl file and execute this program.</w:t>
      </w:r>
    </w:p>
    <w:p w14:paraId="50B77E9E" w14:textId="77777777" w:rsidR="004C2C77" w:rsidRPr="00381110" w:rsidRDefault="004C2C77">
      <w:pPr>
        <w:rPr>
          <w:rFonts w:ascii="Atkinson Hyperlegible" w:eastAsia="Courier New" w:hAnsi="Atkinson Hyperlegible" w:cs="Courier New"/>
          <w:sz w:val="28"/>
          <w:szCs w:val="28"/>
        </w:rPr>
      </w:pPr>
    </w:p>
    <w:p w14:paraId="2A815209"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usr/local/bin/perl</w:t>
      </w:r>
    </w:p>
    <w:p w14:paraId="3E34E68E" w14:textId="77777777" w:rsidR="004C2C77" w:rsidRPr="00381110" w:rsidRDefault="004C2C77">
      <w:pPr>
        <w:rPr>
          <w:rFonts w:ascii="Atkinson Hyperlegible" w:eastAsia="Courier New" w:hAnsi="Atkinson Hyperlegible" w:cs="Courier New"/>
          <w:sz w:val="28"/>
          <w:szCs w:val="28"/>
        </w:rPr>
      </w:pPr>
    </w:p>
    <w:p w14:paraId="0E7DB3C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 "</w:t>
      </w:r>
      <w:proofErr w:type="spellStart"/>
      <w:r w:rsidRPr="00381110">
        <w:rPr>
          <w:rFonts w:ascii="Atkinson Hyperlegible" w:eastAsia="Courier New" w:hAnsi="Atkinson Hyperlegible" w:cs="Courier New"/>
          <w:sz w:val="28"/>
          <w:szCs w:val="28"/>
        </w:rPr>
        <w:t>abc</w:t>
      </w:r>
      <w:proofErr w:type="spellEnd"/>
      <w:r w:rsidRPr="00381110">
        <w:rPr>
          <w:rFonts w:ascii="Atkinson Hyperlegible" w:eastAsia="Courier New" w:hAnsi="Atkinson Hyperlegible" w:cs="Courier New"/>
          <w:sz w:val="28"/>
          <w:szCs w:val="28"/>
        </w:rPr>
        <w:t>";</w:t>
      </w:r>
    </w:p>
    <w:p w14:paraId="076672C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 = "def";</w:t>
      </w:r>
    </w:p>
    <w:p w14:paraId="004DC01E" w14:textId="77777777" w:rsidR="004C2C77" w:rsidRPr="00381110" w:rsidRDefault="004C2C77">
      <w:pPr>
        <w:rPr>
          <w:rFonts w:ascii="Atkinson Hyperlegible" w:eastAsia="Courier New" w:hAnsi="Atkinson Hyperlegible" w:cs="Courier New"/>
          <w:sz w:val="28"/>
          <w:szCs w:val="28"/>
        </w:rPr>
      </w:pPr>
    </w:p>
    <w:p w14:paraId="41CFFC7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"Value of \$</w:t>
      </w:r>
      <w:proofErr w:type="gramStart"/>
      <w:r w:rsidRPr="00381110">
        <w:rPr>
          <w:rFonts w:ascii="Atkinson Hyperlegible" w:eastAsia="Courier New" w:hAnsi="Atkinson Hyperlegible" w:cs="Courier New"/>
          <w:sz w:val="28"/>
          <w:szCs w:val="28"/>
        </w:rPr>
        <w:t>a  =</w:t>
      </w:r>
      <w:proofErr w:type="gramEnd"/>
      <w:r w:rsidRPr="00381110">
        <w:rPr>
          <w:rFonts w:ascii="Atkinson Hyperlegible" w:eastAsia="Courier New" w:hAnsi="Atkinson Hyperlegible" w:cs="Courier New"/>
          <w:sz w:val="28"/>
          <w:szCs w:val="28"/>
        </w:rPr>
        <w:t xml:space="preserve"> $a and value of \$b = $b\n";</w:t>
      </w:r>
    </w:p>
    <w:p w14:paraId="63162D16" w14:textId="77777777" w:rsidR="004C2C77" w:rsidRPr="00381110" w:rsidRDefault="004C2C77">
      <w:pPr>
        <w:rPr>
          <w:rFonts w:ascii="Atkinson Hyperlegible" w:eastAsia="Courier New" w:hAnsi="Atkinson Hyperlegible" w:cs="Courier New"/>
          <w:sz w:val="28"/>
          <w:szCs w:val="28"/>
        </w:rPr>
      </w:pPr>
    </w:p>
    <w:p w14:paraId="64CC9FD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 = $</w:t>
      </w:r>
      <w:proofErr w:type="gramStart"/>
      <w:r w:rsidRPr="00381110">
        <w:rPr>
          <w:rFonts w:ascii="Atkinson Hyperlegible" w:eastAsia="Courier New" w:hAnsi="Atkinson Hyperlegible" w:cs="Courier New"/>
          <w:sz w:val="28"/>
          <w:szCs w:val="28"/>
        </w:rPr>
        <w:t>a .</w:t>
      </w:r>
      <w:proofErr w:type="gramEnd"/>
      <w:r w:rsidRPr="00381110">
        <w:rPr>
          <w:rFonts w:ascii="Atkinson Hyperlegible" w:eastAsia="Courier New" w:hAnsi="Atkinson Hyperlegible" w:cs="Courier New"/>
          <w:sz w:val="28"/>
          <w:szCs w:val="28"/>
        </w:rPr>
        <w:t xml:space="preserve"> $b;</w:t>
      </w:r>
    </w:p>
    <w:p w14:paraId="191E2A0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"Value of \$</w:t>
      </w:r>
      <w:proofErr w:type="gramStart"/>
      <w:r w:rsidRPr="00381110">
        <w:rPr>
          <w:rFonts w:ascii="Atkinson Hyperlegible" w:eastAsia="Courier New" w:hAnsi="Atkinson Hyperlegible" w:cs="Courier New"/>
          <w:sz w:val="28"/>
          <w:szCs w:val="28"/>
        </w:rPr>
        <w:t>a .</w:t>
      </w:r>
      <w:proofErr w:type="gramEnd"/>
      <w:r w:rsidRPr="00381110">
        <w:rPr>
          <w:rFonts w:ascii="Atkinson Hyperlegible" w:eastAsia="Courier New" w:hAnsi="Atkinson Hyperlegible" w:cs="Courier New"/>
          <w:sz w:val="28"/>
          <w:szCs w:val="28"/>
        </w:rPr>
        <w:t xml:space="preserve"> \$b = $c\n";</w:t>
      </w:r>
    </w:p>
    <w:p w14:paraId="353ECCE5" w14:textId="77777777" w:rsidR="004C2C77" w:rsidRPr="00381110" w:rsidRDefault="004C2C77">
      <w:pPr>
        <w:rPr>
          <w:rFonts w:ascii="Atkinson Hyperlegible" w:eastAsia="Courier New" w:hAnsi="Atkinson Hyperlegible" w:cs="Courier New"/>
          <w:sz w:val="28"/>
          <w:szCs w:val="28"/>
        </w:rPr>
      </w:pPr>
    </w:p>
    <w:p w14:paraId="4547472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 = "-" x 3;</w:t>
      </w:r>
    </w:p>
    <w:p w14:paraId="5A828F5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"Value of \"-\" x 3 = $c\n";</w:t>
      </w:r>
    </w:p>
    <w:p w14:paraId="5DC10DEF" w14:textId="77777777" w:rsidR="004C2C77" w:rsidRPr="00381110" w:rsidRDefault="004C2C77">
      <w:pPr>
        <w:rPr>
          <w:rFonts w:ascii="Atkinson Hyperlegible" w:eastAsia="Courier New" w:hAnsi="Atkinson Hyperlegible" w:cs="Courier New"/>
          <w:sz w:val="28"/>
          <w:szCs w:val="28"/>
        </w:rPr>
      </w:pPr>
    </w:p>
    <w:p w14:paraId="52407F2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 = (</w:t>
      </w:r>
      <w:proofErr w:type="gramStart"/>
      <w:r w:rsidRPr="00381110">
        <w:rPr>
          <w:rFonts w:ascii="Atkinson Hyperlegible" w:eastAsia="Courier New" w:hAnsi="Atkinson Hyperlegible" w:cs="Courier New"/>
          <w:sz w:val="28"/>
          <w:szCs w:val="28"/>
        </w:rPr>
        <w:t>2..</w:t>
      </w:r>
      <w:proofErr w:type="gramEnd"/>
      <w:r w:rsidRPr="00381110">
        <w:rPr>
          <w:rFonts w:ascii="Atkinson Hyperlegible" w:eastAsia="Courier New" w:hAnsi="Atkinson Hyperlegible" w:cs="Courier New"/>
          <w:sz w:val="28"/>
          <w:szCs w:val="28"/>
        </w:rPr>
        <w:t>5);</w:t>
      </w:r>
    </w:p>
    <w:p w14:paraId="0F5B32F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"Value of (</w:t>
      </w:r>
      <w:proofErr w:type="gramStart"/>
      <w:r w:rsidRPr="00381110">
        <w:rPr>
          <w:rFonts w:ascii="Atkinson Hyperlegible" w:eastAsia="Courier New" w:hAnsi="Atkinson Hyperlegible" w:cs="Courier New"/>
          <w:sz w:val="28"/>
          <w:szCs w:val="28"/>
        </w:rPr>
        <w:t>2..</w:t>
      </w:r>
      <w:proofErr w:type="gramEnd"/>
      <w:r w:rsidRPr="00381110">
        <w:rPr>
          <w:rFonts w:ascii="Atkinson Hyperlegible" w:eastAsia="Courier New" w:hAnsi="Atkinson Hyperlegible" w:cs="Courier New"/>
          <w:sz w:val="28"/>
          <w:szCs w:val="28"/>
        </w:rPr>
        <w:t>5) = @c\n";</w:t>
      </w:r>
    </w:p>
    <w:p w14:paraId="38BF1D39" w14:textId="77777777" w:rsidR="004C2C77" w:rsidRPr="00381110" w:rsidRDefault="004C2C77">
      <w:pPr>
        <w:rPr>
          <w:rFonts w:ascii="Atkinson Hyperlegible" w:eastAsia="Courier New" w:hAnsi="Atkinson Hyperlegible" w:cs="Courier New"/>
          <w:sz w:val="28"/>
          <w:szCs w:val="28"/>
        </w:rPr>
      </w:pPr>
    </w:p>
    <w:p w14:paraId="16D0F85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 10;</w:t>
      </w:r>
    </w:p>
    <w:p w14:paraId="69D3D2E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 = 15;</w:t>
      </w:r>
    </w:p>
    <w:p w14:paraId="7E4EFC0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"Value of \$</w:t>
      </w:r>
      <w:proofErr w:type="gramStart"/>
      <w:r w:rsidRPr="00381110">
        <w:rPr>
          <w:rFonts w:ascii="Atkinson Hyperlegible" w:eastAsia="Courier New" w:hAnsi="Atkinson Hyperlegible" w:cs="Courier New"/>
          <w:sz w:val="28"/>
          <w:szCs w:val="28"/>
        </w:rPr>
        <w:t>a  =</w:t>
      </w:r>
      <w:proofErr w:type="gramEnd"/>
      <w:r w:rsidRPr="00381110">
        <w:rPr>
          <w:rFonts w:ascii="Atkinson Hyperlegible" w:eastAsia="Courier New" w:hAnsi="Atkinson Hyperlegible" w:cs="Courier New"/>
          <w:sz w:val="28"/>
          <w:szCs w:val="28"/>
        </w:rPr>
        <w:t xml:space="preserve"> $a and value of \$b = $b\n";</w:t>
      </w:r>
    </w:p>
    <w:p w14:paraId="37285C89" w14:textId="77777777" w:rsidR="004C2C77" w:rsidRPr="00381110" w:rsidRDefault="004C2C77">
      <w:pPr>
        <w:rPr>
          <w:rFonts w:ascii="Atkinson Hyperlegible" w:eastAsia="Courier New" w:hAnsi="Atkinson Hyperlegible" w:cs="Courier New"/>
          <w:sz w:val="28"/>
          <w:szCs w:val="28"/>
        </w:rPr>
      </w:pPr>
    </w:p>
    <w:p w14:paraId="2272B72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w:t>
      </w:r>
    </w:p>
    <w:p w14:paraId="25E8522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 = $</w:t>
      </w:r>
      <w:proofErr w:type="gramStart"/>
      <w:r w:rsidRPr="00381110">
        <w:rPr>
          <w:rFonts w:ascii="Atkinson Hyperlegible" w:eastAsia="Courier New" w:hAnsi="Atkinson Hyperlegible" w:cs="Courier New"/>
          <w:sz w:val="28"/>
          <w:szCs w:val="28"/>
        </w:rPr>
        <w:t>a ;</w:t>
      </w:r>
      <w:proofErr w:type="gramEnd"/>
    </w:p>
    <w:p w14:paraId="5CA4112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"Value of \$a after \$a++ = $c\n";</w:t>
      </w:r>
    </w:p>
    <w:p w14:paraId="1D3322D2" w14:textId="77777777" w:rsidR="004C2C77" w:rsidRPr="00381110" w:rsidRDefault="004C2C77">
      <w:pPr>
        <w:rPr>
          <w:rFonts w:ascii="Atkinson Hyperlegible" w:eastAsia="Courier New" w:hAnsi="Atkinson Hyperlegible" w:cs="Courier New"/>
          <w:sz w:val="28"/>
          <w:szCs w:val="28"/>
        </w:rPr>
      </w:pPr>
    </w:p>
    <w:p w14:paraId="4DCB8C5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w:t>
      </w:r>
    </w:p>
    <w:p w14:paraId="14D4767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 = $</w:t>
      </w:r>
      <w:proofErr w:type="gramStart"/>
      <w:r w:rsidRPr="00381110">
        <w:rPr>
          <w:rFonts w:ascii="Atkinson Hyperlegible" w:eastAsia="Courier New" w:hAnsi="Atkinson Hyperlegible" w:cs="Courier New"/>
          <w:sz w:val="28"/>
          <w:szCs w:val="28"/>
        </w:rPr>
        <w:t>b ;</w:t>
      </w:r>
      <w:proofErr w:type="gramEnd"/>
    </w:p>
    <w:p w14:paraId="35D2AE2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"Value of \$b after \$b-- = $c\n";</w:t>
      </w:r>
    </w:p>
    <w:p w14:paraId="6E6F8A45" w14:textId="77777777" w:rsidR="004C2C77" w:rsidRPr="00381110" w:rsidRDefault="004C2C77">
      <w:pPr>
        <w:rPr>
          <w:rFonts w:ascii="Atkinson Hyperlegible" w:eastAsia="Courier New" w:hAnsi="Atkinson Hyperlegible" w:cs="Courier New"/>
          <w:sz w:val="28"/>
          <w:szCs w:val="28"/>
        </w:rPr>
      </w:pPr>
    </w:p>
    <w:p w14:paraId="4818682F" w14:textId="77777777" w:rsidR="004C2C77" w:rsidRPr="00381110" w:rsidRDefault="004C2C77">
      <w:pPr>
        <w:rPr>
          <w:rFonts w:ascii="Atkinson Hyperlegible" w:eastAsia="Courier New" w:hAnsi="Atkinson Hyperlegible" w:cs="Courier New"/>
          <w:sz w:val="28"/>
          <w:szCs w:val="28"/>
        </w:rPr>
      </w:pPr>
    </w:p>
    <w:p w14:paraId="6B61BB4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When the above code is executed, it produces the following result −</w:t>
      </w:r>
    </w:p>
    <w:p w14:paraId="1F5B45DA" w14:textId="77777777" w:rsidR="004C2C77" w:rsidRPr="00381110" w:rsidRDefault="004C2C77">
      <w:pPr>
        <w:rPr>
          <w:rFonts w:ascii="Atkinson Hyperlegible" w:eastAsia="Courier New" w:hAnsi="Atkinson Hyperlegible" w:cs="Courier New"/>
          <w:sz w:val="28"/>
          <w:szCs w:val="28"/>
        </w:rPr>
      </w:pPr>
    </w:p>
    <w:p w14:paraId="0B937DC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344C52D8" w14:textId="77777777" w:rsidR="004C2C77" w:rsidRPr="00381110" w:rsidRDefault="004C2C77">
      <w:pPr>
        <w:rPr>
          <w:rFonts w:ascii="Atkinson Hyperlegible" w:eastAsia="Courier New" w:hAnsi="Atkinson Hyperlegible" w:cs="Courier New"/>
          <w:sz w:val="28"/>
          <w:szCs w:val="28"/>
        </w:rPr>
      </w:pPr>
    </w:p>
    <w:p w14:paraId="6F12FA5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Value of $a = </w:t>
      </w:r>
      <w:proofErr w:type="spellStart"/>
      <w:r w:rsidRPr="00381110">
        <w:rPr>
          <w:rFonts w:ascii="Atkinson Hyperlegible" w:eastAsia="Courier New" w:hAnsi="Atkinson Hyperlegible" w:cs="Courier New"/>
          <w:sz w:val="28"/>
          <w:szCs w:val="28"/>
        </w:rPr>
        <w:t>abc</w:t>
      </w:r>
      <w:proofErr w:type="spellEnd"/>
      <w:r w:rsidRPr="00381110">
        <w:rPr>
          <w:rFonts w:ascii="Atkinson Hyperlegible" w:eastAsia="Courier New" w:hAnsi="Atkinson Hyperlegible" w:cs="Courier New"/>
          <w:sz w:val="28"/>
          <w:szCs w:val="28"/>
        </w:rPr>
        <w:t xml:space="preserve"> and value of $b = def</w:t>
      </w:r>
    </w:p>
    <w:p w14:paraId="461BB01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Value of $</w:t>
      </w:r>
      <w:proofErr w:type="gramStart"/>
      <w:r w:rsidRPr="00381110">
        <w:rPr>
          <w:rFonts w:ascii="Atkinson Hyperlegible" w:eastAsia="Courier New" w:hAnsi="Atkinson Hyperlegible" w:cs="Courier New"/>
          <w:sz w:val="28"/>
          <w:szCs w:val="28"/>
        </w:rPr>
        <w:t>a .</w:t>
      </w:r>
      <w:proofErr w:type="gramEnd"/>
      <w:r w:rsidRPr="00381110">
        <w:rPr>
          <w:rFonts w:ascii="Atkinson Hyperlegible" w:eastAsia="Courier New" w:hAnsi="Atkinson Hyperlegible" w:cs="Courier New"/>
          <w:sz w:val="28"/>
          <w:szCs w:val="28"/>
        </w:rPr>
        <w:t xml:space="preserve"> $b = </w:t>
      </w:r>
      <w:proofErr w:type="spellStart"/>
      <w:r w:rsidRPr="00381110">
        <w:rPr>
          <w:rFonts w:ascii="Atkinson Hyperlegible" w:eastAsia="Courier New" w:hAnsi="Atkinson Hyperlegible" w:cs="Courier New"/>
          <w:sz w:val="28"/>
          <w:szCs w:val="28"/>
        </w:rPr>
        <w:t>abcdef</w:t>
      </w:r>
      <w:proofErr w:type="spellEnd"/>
    </w:p>
    <w:p w14:paraId="2F3ED77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Value of "-" x 3 = ---</w:t>
      </w:r>
    </w:p>
    <w:p w14:paraId="18DDC9A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Value of (</w:t>
      </w:r>
      <w:proofErr w:type="gramStart"/>
      <w:r w:rsidRPr="00381110">
        <w:rPr>
          <w:rFonts w:ascii="Atkinson Hyperlegible" w:eastAsia="Courier New" w:hAnsi="Atkinson Hyperlegible" w:cs="Courier New"/>
          <w:sz w:val="28"/>
          <w:szCs w:val="28"/>
        </w:rPr>
        <w:t>2..</w:t>
      </w:r>
      <w:proofErr w:type="gramEnd"/>
      <w:r w:rsidRPr="00381110">
        <w:rPr>
          <w:rFonts w:ascii="Atkinson Hyperlegible" w:eastAsia="Courier New" w:hAnsi="Atkinson Hyperlegible" w:cs="Courier New"/>
          <w:sz w:val="28"/>
          <w:szCs w:val="28"/>
        </w:rPr>
        <w:t>5) = 2 3 4 5</w:t>
      </w:r>
    </w:p>
    <w:p w14:paraId="0F8DCD1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Value of $a = 10 and value of $b = 15</w:t>
      </w:r>
    </w:p>
    <w:p w14:paraId="4E01680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Value of $a after $a++ = 11</w:t>
      </w:r>
    </w:p>
    <w:p w14:paraId="2701E19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Value of $b after $b-- = 14</w:t>
      </w:r>
    </w:p>
    <w:p w14:paraId="0E38250A" w14:textId="77777777" w:rsidR="004C2C77" w:rsidRPr="00381110" w:rsidRDefault="004C2C77">
      <w:pPr>
        <w:rPr>
          <w:rFonts w:ascii="Atkinson Hyperlegible" w:eastAsia="Courier New" w:hAnsi="Atkinson Hyperlegible" w:cs="Courier New"/>
          <w:sz w:val="28"/>
          <w:szCs w:val="28"/>
        </w:rPr>
      </w:pPr>
    </w:p>
    <w:p w14:paraId="1AF1B98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Q6) elaborate on conditional statement in Perl</w:t>
      </w:r>
    </w:p>
    <w:p w14:paraId="4667B2DB" w14:textId="77777777" w:rsidR="004C2C77" w:rsidRPr="00381110" w:rsidRDefault="004C2C77">
      <w:pPr>
        <w:rPr>
          <w:rFonts w:ascii="Atkinson Hyperlegible" w:eastAsia="Courier New" w:hAnsi="Atkinson Hyperlegible" w:cs="Courier New"/>
          <w:sz w:val="28"/>
          <w:szCs w:val="28"/>
        </w:rPr>
      </w:pPr>
    </w:p>
    <w:p w14:paraId="13455F9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conditional statements helps in the decision making, which require that the programmer specifies one or more conditions to be evaluated or tested by the program, along with a statement or statements to be executed if the condition is determined to be true, and optionally, other statements to be executed if the condition is determined to be false.</w:t>
      </w:r>
    </w:p>
    <w:p w14:paraId="6770EA2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Following is the general from of a typical </w:t>
      </w:r>
      <w:proofErr w:type="gramStart"/>
      <w:r w:rsidRPr="00381110">
        <w:rPr>
          <w:rFonts w:ascii="Atkinson Hyperlegible" w:eastAsia="Courier New" w:hAnsi="Atkinson Hyperlegible" w:cs="Courier New"/>
          <w:sz w:val="28"/>
          <w:szCs w:val="28"/>
        </w:rPr>
        <w:t>decision making</w:t>
      </w:r>
      <w:proofErr w:type="gramEnd"/>
      <w:r w:rsidRPr="00381110">
        <w:rPr>
          <w:rFonts w:ascii="Atkinson Hyperlegible" w:eastAsia="Courier New" w:hAnsi="Atkinson Hyperlegible" w:cs="Courier New"/>
          <w:sz w:val="28"/>
          <w:szCs w:val="28"/>
        </w:rPr>
        <w:t xml:space="preserve"> structure found in most of the programming languages −</w:t>
      </w:r>
    </w:p>
    <w:p w14:paraId="71D32916"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4CDC322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number 0, the strings '0' and "</w:t>
      </w:r>
      <w:proofErr w:type="gramStart"/>
      <w:r w:rsidRPr="00381110">
        <w:rPr>
          <w:rFonts w:ascii="Atkinson Hyperlegible" w:eastAsia="Courier New" w:hAnsi="Atkinson Hyperlegible" w:cs="Courier New"/>
          <w:sz w:val="28"/>
          <w:szCs w:val="28"/>
        </w:rPr>
        <w:t>" ,</w:t>
      </w:r>
      <w:proofErr w:type="gramEnd"/>
      <w:r w:rsidRPr="00381110">
        <w:rPr>
          <w:rFonts w:ascii="Atkinson Hyperlegible" w:eastAsia="Courier New" w:hAnsi="Atkinson Hyperlegible" w:cs="Courier New"/>
          <w:sz w:val="28"/>
          <w:szCs w:val="28"/>
        </w:rPr>
        <w:t xml:space="preserve"> the empty list () , and </w:t>
      </w:r>
      <w:proofErr w:type="spellStart"/>
      <w:r w:rsidRPr="00381110">
        <w:rPr>
          <w:rFonts w:ascii="Atkinson Hyperlegible" w:eastAsia="Courier New" w:hAnsi="Atkinson Hyperlegible" w:cs="Courier New"/>
          <w:sz w:val="28"/>
          <w:szCs w:val="28"/>
        </w:rPr>
        <w:t>undef</w:t>
      </w:r>
      <w:proofErr w:type="spellEnd"/>
      <w:r w:rsidRPr="00381110">
        <w:rPr>
          <w:rFonts w:ascii="Atkinson Hyperlegible" w:eastAsia="Courier New" w:hAnsi="Atkinson Hyperlegible" w:cs="Courier New"/>
          <w:sz w:val="28"/>
          <w:szCs w:val="28"/>
        </w:rPr>
        <w:t xml:space="preserve"> are all false in a </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xml:space="preserve"> context and all other values are true. Negation of a true value </w:t>
      </w:r>
      <w:proofErr w:type="gramStart"/>
      <w:r w:rsidRPr="00381110">
        <w:rPr>
          <w:rFonts w:ascii="Atkinson Hyperlegible" w:eastAsia="Courier New" w:hAnsi="Atkinson Hyperlegible" w:cs="Courier New"/>
          <w:sz w:val="28"/>
          <w:szCs w:val="28"/>
        </w:rPr>
        <w:t>by !</w:t>
      </w:r>
      <w:proofErr w:type="gramEnd"/>
      <w:r w:rsidRPr="00381110">
        <w:rPr>
          <w:rFonts w:ascii="Atkinson Hyperlegible" w:eastAsia="Courier New" w:hAnsi="Atkinson Hyperlegible" w:cs="Courier New"/>
          <w:sz w:val="28"/>
          <w:szCs w:val="28"/>
        </w:rPr>
        <w:t xml:space="preserve"> or not returns a special false value.</w:t>
      </w:r>
    </w:p>
    <w:p w14:paraId="367D7B2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programming language provides the following types of conditional statements.</w:t>
      </w:r>
    </w:p>
    <w:p w14:paraId="06EA77B7" w14:textId="77777777" w:rsidR="004C2C77" w:rsidRPr="00381110" w:rsidRDefault="004C2C77">
      <w:pPr>
        <w:rPr>
          <w:rFonts w:ascii="Atkinson Hyperlegible" w:eastAsia="Courier New" w:hAnsi="Atkinson Hyperlegible" w:cs="Courier New"/>
          <w:sz w:val="28"/>
          <w:szCs w:val="28"/>
        </w:rPr>
      </w:pPr>
    </w:p>
    <w:p w14:paraId="6BFF5436" w14:textId="77777777" w:rsidR="004C2C77" w:rsidRPr="00381110" w:rsidRDefault="004C2C77">
      <w:pPr>
        <w:rPr>
          <w:rFonts w:ascii="Atkinson Hyperlegible" w:eastAsia="Courier New" w:hAnsi="Atkinson Hyperlegible" w:cs="Courier New"/>
          <w:sz w:val="28"/>
          <w:szCs w:val="28"/>
        </w:rPr>
      </w:pPr>
    </w:p>
    <w:p w14:paraId="3D4E8651"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Sr.No</w:t>
      </w:r>
      <w:proofErr w:type="spellEnd"/>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Statement &amp; Description</w:t>
      </w:r>
    </w:p>
    <w:p w14:paraId="08839E15" w14:textId="77777777" w:rsidR="004C2C77" w:rsidRPr="00381110" w:rsidRDefault="006917FF">
      <w:pPr>
        <w:numPr>
          <w:ilvl w:val="0"/>
          <w:numId w:val="3"/>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if statement</w:t>
      </w:r>
    </w:p>
    <w:p w14:paraId="3C54382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An if statement consists of a </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xml:space="preserve"> expression followed by one or more statements.  Syntax</w:t>
      </w:r>
    </w:p>
    <w:p w14:paraId="05FA6C8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syntax of an if statement in Perl programming language is −</w:t>
      </w:r>
    </w:p>
    <w:p w14:paraId="7321903D" w14:textId="77777777" w:rsidR="004C2C77" w:rsidRPr="00381110" w:rsidRDefault="004C2C77">
      <w:pPr>
        <w:rPr>
          <w:rFonts w:ascii="Atkinson Hyperlegible" w:eastAsia="Courier New" w:hAnsi="Atkinson Hyperlegible" w:cs="Courier New"/>
          <w:sz w:val="28"/>
          <w:szCs w:val="28"/>
        </w:rPr>
      </w:pPr>
    </w:p>
    <w:p w14:paraId="69A76C4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if(</w:t>
      </w:r>
      <w:proofErr w:type="spellStart"/>
      <w:r w:rsidRPr="00381110">
        <w:rPr>
          <w:rFonts w:ascii="Atkinson Hyperlegible" w:eastAsia="Courier New" w:hAnsi="Atkinson Hyperlegible" w:cs="Courier New"/>
          <w:sz w:val="28"/>
          <w:szCs w:val="28"/>
        </w:rPr>
        <w:t>boolean_expression</w:t>
      </w:r>
      <w:proofErr w:type="spellEnd"/>
      <w:r w:rsidRPr="00381110">
        <w:rPr>
          <w:rFonts w:ascii="Atkinson Hyperlegible" w:eastAsia="Courier New" w:hAnsi="Atkinson Hyperlegible" w:cs="Courier New"/>
          <w:sz w:val="28"/>
          <w:szCs w:val="28"/>
        </w:rPr>
        <w:t>) {</w:t>
      </w:r>
    </w:p>
    <w:p w14:paraId="56F1737F"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statement</w:t>
      </w:r>
      <w:proofErr w:type="gramEnd"/>
      <w:r w:rsidRPr="00381110">
        <w:rPr>
          <w:rFonts w:ascii="Atkinson Hyperlegible" w:eastAsia="Courier New" w:hAnsi="Atkinson Hyperlegible" w:cs="Courier New"/>
          <w:sz w:val="28"/>
          <w:szCs w:val="28"/>
        </w:rPr>
        <w:t>(s) will execute if the given condition is true</w:t>
      </w:r>
    </w:p>
    <w:p w14:paraId="07E8C69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 xml:space="preserve">}.                                                            If the </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xml:space="preserve"> expression evaluates to true then the block of code inside the if statement will be executed. If </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xml:space="preserve"> expression evaluates to false then the first set of code after the end of the if statement (after the closing curly brace) will be executed.                             Example: $a = 10;</w:t>
      </w:r>
    </w:p>
    <w:p w14:paraId="0816BD6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check</w:t>
      </w:r>
      <w:proofErr w:type="gramEnd"/>
      <w:r w:rsidRPr="00381110">
        <w:rPr>
          <w:rFonts w:ascii="Atkinson Hyperlegible" w:eastAsia="Courier New" w:hAnsi="Atkinson Hyperlegible" w:cs="Courier New"/>
          <w:sz w:val="28"/>
          <w:szCs w:val="28"/>
        </w:rPr>
        <w:t xml:space="preserve"> the </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xml:space="preserve"> condition using if statement</w:t>
      </w:r>
    </w:p>
    <w:p w14:paraId="6B6D2DF9"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if( $</w:t>
      </w:r>
      <w:proofErr w:type="gramEnd"/>
      <w:r w:rsidRPr="00381110">
        <w:rPr>
          <w:rFonts w:ascii="Atkinson Hyperlegible" w:eastAsia="Courier New" w:hAnsi="Atkinson Hyperlegible" w:cs="Courier New"/>
          <w:sz w:val="28"/>
          <w:szCs w:val="28"/>
        </w:rPr>
        <w:t>a &lt; 20 ) {</w:t>
      </w:r>
    </w:p>
    <w:p w14:paraId="56899893"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if</w:t>
      </w:r>
      <w:proofErr w:type="gramEnd"/>
      <w:r w:rsidRPr="00381110">
        <w:rPr>
          <w:rFonts w:ascii="Atkinson Hyperlegible" w:eastAsia="Courier New" w:hAnsi="Atkinson Hyperlegible" w:cs="Courier New"/>
          <w:sz w:val="28"/>
          <w:szCs w:val="28"/>
        </w:rPr>
        <w:t xml:space="preserve"> condition is true then print the following</w:t>
      </w:r>
    </w:p>
    <w:p w14:paraId="77AF27A0" w14:textId="77777777" w:rsidR="004C2C77" w:rsidRPr="00381110" w:rsidRDefault="006917FF">
      <w:pPr>
        <w:ind w:firstLine="378"/>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printf</w:t>
      </w:r>
      <w:proofErr w:type="spellEnd"/>
      <w:r w:rsidRPr="00381110">
        <w:rPr>
          <w:rFonts w:ascii="Atkinson Hyperlegible" w:eastAsia="Courier New" w:hAnsi="Atkinson Hyperlegible" w:cs="Courier New"/>
          <w:sz w:val="28"/>
          <w:szCs w:val="28"/>
        </w:rPr>
        <w:t xml:space="preserve"> "a is less than 20\n";</w:t>
      </w:r>
    </w:p>
    <w:p w14:paraId="1590185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54038FB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print "value of a </w:t>
      </w:r>
      <w:proofErr w:type="gramStart"/>
      <w:r w:rsidRPr="00381110">
        <w:rPr>
          <w:rFonts w:ascii="Atkinson Hyperlegible" w:eastAsia="Courier New" w:hAnsi="Atkinson Hyperlegible" w:cs="Courier New"/>
          <w:sz w:val="28"/>
          <w:szCs w:val="28"/>
        </w:rPr>
        <w:t>is :</w:t>
      </w:r>
      <w:proofErr w:type="gramEnd"/>
      <w:r w:rsidRPr="00381110">
        <w:rPr>
          <w:rFonts w:ascii="Atkinson Hyperlegible" w:eastAsia="Courier New" w:hAnsi="Atkinson Hyperlegible" w:cs="Courier New"/>
          <w:sz w:val="28"/>
          <w:szCs w:val="28"/>
        </w:rPr>
        <w:t xml:space="preserve"> $a\n";</w:t>
      </w:r>
    </w:p>
    <w:p w14:paraId="27AD107C" w14:textId="77777777" w:rsidR="004C2C77" w:rsidRPr="00381110" w:rsidRDefault="006917FF">
      <w:pPr>
        <w:numPr>
          <w:ilvl w:val="0"/>
          <w:numId w:val="3"/>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if...else statement</w:t>
      </w:r>
    </w:p>
    <w:p w14:paraId="355E36F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An if statement can be followed by an optional else statement.</w:t>
      </w:r>
    </w:p>
    <w:p w14:paraId="7A6EA9D8" w14:textId="77777777" w:rsidR="004C2C77" w:rsidRPr="00381110" w:rsidRDefault="006917FF">
      <w:pPr>
        <w:numPr>
          <w:ilvl w:val="0"/>
          <w:numId w:val="3"/>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if...</w:t>
      </w:r>
      <w:proofErr w:type="spellStart"/>
      <w:r w:rsidRPr="00381110">
        <w:rPr>
          <w:rFonts w:ascii="Atkinson Hyperlegible" w:eastAsia="Courier New" w:hAnsi="Atkinson Hyperlegible" w:cs="Courier New"/>
          <w:sz w:val="28"/>
          <w:szCs w:val="28"/>
        </w:rPr>
        <w:t>elsif</w:t>
      </w:r>
      <w:proofErr w:type="spellEnd"/>
      <w:r w:rsidRPr="00381110">
        <w:rPr>
          <w:rFonts w:ascii="Atkinson Hyperlegible" w:eastAsia="Courier New" w:hAnsi="Atkinson Hyperlegible" w:cs="Courier New"/>
          <w:sz w:val="28"/>
          <w:szCs w:val="28"/>
        </w:rPr>
        <w:t>...else statement</w:t>
      </w:r>
    </w:p>
    <w:p w14:paraId="0276ABB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An if statement can be followed by an optional </w:t>
      </w:r>
      <w:proofErr w:type="spellStart"/>
      <w:r w:rsidRPr="00381110">
        <w:rPr>
          <w:rFonts w:ascii="Atkinson Hyperlegible" w:eastAsia="Courier New" w:hAnsi="Atkinson Hyperlegible" w:cs="Courier New"/>
          <w:sz w:val="28"/>
          <w:szCs w:val="28"/>
        </w:rPr>
        <w:t>elsif</w:t>
      </w:r>
      <w:proofErr w:type="spellEnd"/>
      <w:r w:rsidRPr="00381110">
        <w:rPr>
          <w:rFonts w:ascii="Atkinson Hyperlegible" w:eastAsia="Courier New" w:hAnsi="Atkinson Hyperlegible" w:cs="Courier New"/>
          <w:sz w:val="28"/>
          <w:szCs w:val="28"/>
        </w:rPr>
        <w:t xml:space="preserve"> statement and then by an optional else statement.</w:t>
      </w:r>
    </w:p>
    <w:p w14:paraId="1DA5989E" w14:textId="77777777" w:rsidR="004C2C77" w:rsidRPr="00381110" w:rsidRDefault="006917FF">
      <w:pPr>
        <w:numPr>
          <w:ilvl w:val="0"/>
          <w:numId w:val="3"/>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unless statement</w:t>
      </w:r>
    </w:p>
    <w:p w14:paraId="74DCADC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An unless statement consists of a </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xml:space="preserve"> expression followed by one or more statements.</w:t>
      </w:r>
    </w:p>
    <w:p w14:paraId="5103ADF8" w14:textId="77777777" w:rsidR="004C2C77" w:rsidRPr="00381110" w:rsidRDefault="006917FF">
      <w:pPr>
        <w:numPr>
          <w:ilvl w:val="0"/>
          <w:numId w:val="3"/>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unless...else statement</w:t>
      </w:r>
    </w:p>
    <w:p w14:paraId="1535D48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An unless statement can be followed by an optional else statement.</w:t>
      </w:r>
    </w:p>
    <w:p w14:paraId="4D279CFB" w14:textId="77777777" w:rsidR="004C2C77" w:rsidRPr="00381110" w:rsidRDefault="006917FF">
      <w:pPr>
        <w:numPr>
          <w:ilvl w:val="0"/>
          <w:numId w:val="3"/>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unless...</w:t>
      </w:r>
      <w:proofErr w:type="spellStart"/>
      <w:proofErr w:type="gramStart"/>
      <w:r w:rsidRPr="00381110">
        <w:rPr>
          <w:rFonts w:ascii="Atkinson Hyperlegible" w:eastAsia="Courier New" w:hAnsi="Atkinson Hyperlegible" w:cs="Courier New"/>
          <w:sz w:val="28"/>
          <w:szCs w:val="28"/>
        </w:rPr>
        <w:t>elsif</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else statement</w:t>
      </w:r>
    </w:p>
    <w:p w14:paraId="03BE23C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An unless statement can be followed by an optional </w:t>
      </w:r>
      <w:proofErr w:type="spellStart"/>
      <w:r w:rsidRPr="00381110">
        <w:rPr>
          <w:rFonts w:ascii="Atkinson Hyperlegible" w:eastAsia="Courier New" w:hAnsi="Atkinson Hyperlegible" w:cs="Courier New"/>
          <w:sz w:val="28"/>
          <w:szCs w:val="28"/>
        </w:rPr>
        <w:t>elsif</w:t>
      </w:r>
      <w:proofErr w:type="spellEnd"/>
      <w:r w:rsidRPr="00381110">
        <w:rPr>
          <w:rFonts w:ascii="Atkinson Hyperlegible" w:eastAsia="Courier New" w:hAnsi="Atkinson Hyperlegible" w:cs="Courier New"/>
          <w:sz w:val="28"/>
          <w:szCs w:val="28"/>
        </w:rPr>
        <w:t xml:space="preserve"> statement and then by an optional else statement.</w:t>
      </w:r>
    </w:p>
    <w:p w14:paraId="306F2D8F" w14:textId="77777777" w:rsidR="004C2C77" w:rsidRPr="00381110" w:rsidRDefault="006917FF">
      <w:pPr>
        <w:numPr>
          <w:ilvl w:val="0"/>
          <w:numId w:val="3"/>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switch statement</w:t>
      </w:r>
    </w:p>
    <w:p w14:paraId="34339D7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With the latest versions of Perl, you can make use of the switch statement. which allows a simple way of comparing a variable value against various conditions</w:t>
      </w:r>
    </w:p>
    <w:p w14:paraId="3B2DBCBF" w14:textId="77777777" w:rsidR="004C2C77" w:rsidRPr="00381110" w:rsidRDefault="004C2C77">
      <w:pPr>
        <w:rPr>
          <w:rFonts w:ascii="Atkinson Hyperlegible" w:eastAsia="Courier New" w:hAnsi="Atkinson Hyperlegible" w:cs="Courier New"/>
          <w:sz w:val="28"/>
          <w:szCs w:val="28"/>
        </w:rPr>
      </w:pPr>
    </w:p>
    <w:p w14:paraId="64AEBA49" w14:textId="77777777" w:rsidR="004C2C77" w:rsidRPr="00381110" w:rsidRDefault="004C2C77">
      <w:pPr>
        <w:rPr>
          <w:rFonts w:ascii="Atkinson Hyperlegible" w:eastAsia="Courier New" w:hAnsi="Atkinson Hyperlegible" w:cs="Courier New"/>
          <w:sz w:val="28"/>
          <w:szCs w:val="28"/>
        </w:rPr>
      </w:pPr>
    </w:p>
    <w:p w14:paraId="1E2D66A0" w14:textId="77777777" w:rsidR="004C2C77" w:rsidRPr="00381110" w:rsidRDefault="004C2C77">
      <w:pPr>
        <w:rPr>
          <w:rFonts w:ascii="Atkinson Hyperlegible" w:eastAsia="Courier New" w:hAnsi="Atkinson Hyperlegible" w:cs="Courier New"/>
          <w:sz w:val="28"/>
          <w:szCs w:val="28"/>
        </w:rPr>
      </w:pPr>
    </w:p>
    <w:p w14:paraId="4EC6D56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Q7) What is an array List down operators used in array.</w:t>
      </w:r>
    </w:p>
    <w:p w14:paraId="3CF4A821" w14:textId="77777777" w:rsidR="004C2C77" w:rsidRPr="00381110" w:rsidRDefault="004C2C77">
      <w:pPr>
        <w:rPr>
          <w:rFonts w:ascii="Atkinson Hyperlegible" w:eastAsia="Courier New" w:hAnsi="Atkinson Hyperlegible" w:cs="Courier New"/>
          <w:sz w:val="28"/>
          <w:szCs w:val="28"/>
        </w:rPr>
      </w:pPr>
    </w:p>
    <w:p w14:paraId="10E2D52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Perl array variable stores an ordered list of scalar values.</w:t>
      </w:r>
    </w:p>
    <w:p w14:paraId="6918FB5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To refer a single element of Perl array, variable name will be preceded with dollar ($) sign followed by index of element in the square bracket.</w:t>
      </w:r>
    </w:p>
    <w:p w14:paraId="7E6FD45B" w14:textId="77777777" w:rsidR="004C2C77" w:rsidRPr="00381110" w:rsidRDefault="004C2C77">
      <w:pPr>
        <w:rPr>
          <w:rFonts w:ascii="Atkinson Hyperlegible" w:eastAsia="Courier New" w:hAnsi="Atkinson Hyperlegible" w:cs="Courier New"/>
          <w:sz w:val="28"/>
          <w:szCs w:val="28"/>
        </w:rPr>
      </w:pPr>
    </w:p>
    <w:p w14:paraId="2332A26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Perl Simple Array Example</w:t>
      </w:r>
    </w:p>
    <w:p w14:paraId="688CAF9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This is a simple example to use Perl array.</w:t>
      </w:r>
    </w:p>
    <w:p w14:paraId="78383453" w14:textId="77777777" w:rsidR="004C2C77" w:rsidRPr="00381110" w:rsidRDefault="004C2C77">
      <w:pPr>
        <w:rPr>
          <w:rFonts w:ascii="Atkinson Hyperlegible" w:eastAsia="Courier New" w:hAnsi="Atkinson Hyperlegible" w:cs="Courier New"/>
          <w:sz w:val="28"/>
          <w:szCs w:val="28"/>
        </w:rPr>
      </w:pPr>
    </w:p>
    <w:p w14:paraId="1F3C4E8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@num = (2015, 2016, 2017);               </w:t>
      </w:r>
    </w:p>
    <w:p w14:paraId="679CC2E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@string = ("One", "Two", "Three");  </w:t>
      </w:r>
    </w:p>
    <w:p w14:paraId="03ED93B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num[</w:t>
      </w:r>
      <w:proofErr w:type="gramEnd"/>
      <w:r w:rsidRPr="00381110">
        <w:rPr>
          <w:rFonts w:ascii="Atkinson Hyperlegible" w:eastAsia="Courier New" w:hAnsi="Atkinson Hyperlegible" w:cs="Courier New"/>
          <w:sz w:val="28"/>
          <w:szCs w:val="28"/>
        </w:rPr>
        <w:t>0]\n";  </w:t>
      </w:r>
    </w:p>
    <w:p w14:paraId="4C48F37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num[</w:t>
      </w:r>
      <w:proofErr w:type="gramEnd"/>
      <w:r w:rsidRPr="00381110">
        <w:rPr>
          <w:rFonts w:ascii="Atkinson Hyperlegible" w:eastAsia="Courier New" w:hAnsi="Atkinson Hyperlegible" w:cs="Courier New"/>
          <w:sz w:val="28"/>
          <w:szCs w:val="28"/>
        </w:rPr>
        <w:t>1]\n";  </w:t>
      </w:r>
    </w:p>
    <w:p w14:paraId="25B07B6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num[</w:t>
      </w:r>
      <w:proofErr w:type="gramEnd"/>
      <w:r w:rsidRPr="00381110">
        <w:rPr>
          <w:rFonts w:ascii="Atkinson Hyperlegible" w:eastAsia="Courier New" w:hAnsi="Atkinson Hyperlegible" w:cs="Courier New"/>
          <w:sz w:val="28"/>
          <w:szCs w:val="28"/>
        </w:rPr>
        <w:t>2]\n";  </w:t>
      </w:r>
    </w:p>
    <w:p w14:paraId="7E7B55E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string[</w:t>
      </w:r>
      <w:proofErr w:type="gramEnd"/>
      <w:r w:rsidRPr="00381110">
        <w:rPr>
          <w:rFonts w:ascii="Atkinson Hyperlegible" w:eastAsia="Courier New" w:hAnsi="Atkinson Hyperlegible" w:cs="Courier New"/>
          <w:sz w:val="28"/>
          <w:szCs w:val="28"/>
        </w:rPr>
        <w:t>0]\n";  </w:t>
      </w:r>
    </w:p>
    <w:p w14:paraId="5C9BEBF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string[</w:t>
      </w:r>
      <w:proofErr w:type="gramEnd"/>
      <w:r w:rsidRPr="00381110">
        <w:rPr>
          <w:rFonts w:ascii="Atkinson Hyperlegible" w:eastAsia="Courier New" w:hAnsi="Atkinson Hyperlegible" w:cs="Courier New"/>
          <w:sz w:val="28"/>
          <w:szCs w:val="28"/>
        </w:rPr>
        <w:t>1]\n";  </w:t>
      </w:r>
    </w:p>
    <w:p w14:paraId="64B93E0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string[</w:t>
      </w:r>
      <w:proofErr w:type="gramEnd"/>
      <w:r w:rsidRPr="00381110">
        <w:rPr>
          <w:rFonts w:ascii="Atkinson Hyperlegible" w:eastAsia="Courier New" w:hAnsi="Atkinson Hyperlegible" w:cs="Courier New"/>
          <w:sz w:val="28"/>
          <w:szCs w:val="28"/>
        </w:rPr>
        <w:t>2]\n";  </w:t>
      </w:r>
    </w:p>
    <w:p w14:paraId="318D4259" w14:textId="77777777" w:rsidR="004C2C77" w:rsidRPr="00381110" w:rsidRDefault="004C2C77">
      <w:pPr>
        <w:rPr>
          <w:rFonts w:ascii="Atkinson Hyperlegible" w:eastAsia="Courier New" w:hAnsi="Atkinson Hyperlegible" w:cs="Courier New"/>
          <w:sz w:val="28"/>
          <w:szCs w:val="28"/>
        </w:rPr>
      </w:pPr>
    </w:p>
    <w:p w14:paraId="133725D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45B2F328" w14:textId="77777777" w:rsidR="004C2C77" w:rsidRPr="00381110" w:rsidRDefault="004C2C77">
      <w:pPr>
        <w:rPr>
          <w:rFonts w:ascii="Atkinson Hyperlegible" w:eastAsia="Courier New" w:hAnsi="Atkinson Hyperlegible" w:cs="Courier New"/>
          <w:sz w:val="28"/>
          <w:szCs w:val="28"/>
        </w:rPr>
      </w:pPr>
    </w:p>
    <w:p w14:paraId="7D2727C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2015</w:t>
      </w:r>
    </w:p>
    <w:p w14:paraId="622D42B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2016</w:t>
      </w:r>
    </w:p>
    <w:p w14:paraId="7D64A55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2017</w:t>
      </w:r>
    </w:p>
    <w:p w14:paraId="1928E6E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One</w:t>
      </w:r>
    </w:p>
    <w:p w14:paraId="512F318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Two</w:t>
      </w:r>
    </w:p>
    <w:p w14:paraId="1A8B69A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Three</w:t>
      </w:r>
    </w:p>
    <w:p w14:paraId="715FDC57" w14:textId="77777777" w:rsidR="004C2C77" w:rsidRPr="00381110" w:rsidRDefault="004C2C77">
      <w:pPr>
        <w:rPr>
          <w:rFonts w:ascii="Atkinson Hyperlegible" w:eastAsia="Courier New" w:hAnsi="Atkinson Hyperlegible" w:cs="Courier New"/>
          <w:sz w:val="28"/>
          <w:szCs w:val="28"/>
        </w:rPr>
      </w:pPr>
    </w:p>
    <w:p w14:paraId="0594DECF" w14:textId="77777777" w:rsidR="004C2C77" w:rsidRPr="00381110" w:rsidRDefault="004C2C77">
      <w:pPr>
        <w:rPr>
          <w:rFonts w:ascii="Atkinson Hyperlegible" w:eastAsia="Courier New" w:hAnsi="Atkinson Hyperlegible" w:cs="Courier New"/>
          <w:sz w:val="28"/>
          <w:szCs w:val="28"/>
        </w:rPr>
      </w:pPr>
    </w:p>
    <w:p w14:paraId="3B345F9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Array Operators:</w:t>
      </w:r>
    </w:p>
    <w:p w14:paraId="634362F7" w14:textId="77777777" w:rsidR="004C2C77" w:rsidRPr="00381110" w:rsidRDefault="004C2C77">
      <w:pPr>
        <w:rPr>
          <w:rFonts w:ascii="Atkinson Hyperlegible" w:eastAsia="Courier New" w:hAnsi="Atkinson Hyperlegible" w:cs="Courier New"/>
          <w:sz w:val="28"/>
          <w:szCs w:val="28"/>
        </w:rPr>
      </w:pPr>
    </w:p>
    <w:p w14:paraId="2B389265" w14:textId="77777777" w:rsidR="004C2C77" w:rsidRPr="00381110" w:rsidRDefault="006917FF">
      <w:pPr>
        <w:numPr>
          <w:ilvl w:val="0"/>
          <w:numId w:val="4"/>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Push on Array</w:t>
      </w:r>
    </w:p>
    <w:p w14:paraId="3454FF6A" w14:textId="77777777" w:rsidR="004C2C77" w:rsidRPr="00381110" w:rsidRDefault="004C2C77">
      <w:pPr>
        <w:rPr>
          <w:rFonts w:ascii="Atkinson Hyperlegible" w:eastAsia="Courier New" w:hAnsi="Atkinson Hyperlegible" w:cs="Courier New"/>
          <w:sz w:val="28"/>
          <w:szCs w:val="28"/>
        </w:rPr>
      </w:pPr>
    </w:p>
    <w:p w14:paraId="3BD74D5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push array function appends a new element at the end of the array.</w:t>
      </w:r>
    </w:p>
    <w:p w14:paraId="4DBFCA0B" w14:textId="77777777" w:rsidR="004C2C77" w:rsidRPr="00381110" w:rsidRDefault="004C2C77">
      <w:pPr>
        <w:rPr>
          <w:rFonts w:ascii="Atkinson Hyperlegible" w:eastAsia="Courier New" w:hAnsi="Atkinson Hyperlegible" w:cs="Courier New"/>
          <w:sz w:val="28"/>
          <w:szCs w:val="28"/>
        </w:rPr>
      </w:pPr>
    </w:p>
    <w:p w14:paraId="51B6D8F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@array = ("pink", "red", "blue");  </w:t>
      </w:r>
    </w:p>
    <w:p w14:paraId="6EAF6FA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push @array, "orange";  </w:t>
      </w:r>
    </w:p>
    <w:p w14:paraId="5B5C0CC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"@array\n";  </w:t>
      </w:r>
    </w:p>
    <w:p w14:paraId="7563DCED" w14:textId="77777777" w:rsidR="004C2C77" w:rsidRPr="00381110" w:rsidRDefault="004C2C77">
      <w:pPr>
        <w:rPr>
          <w:rFonts w:ascii="Atkinson Hyperlegible" w:eastAsia="Courier New" w:hAnsi="Atkinson Hyperlegible" w:cs="Courier New"/>
          <w:sz w:val="28"/>
          <w:szCs w:val="28"/>
        </w:rPr>
      </w:pPr>
    </w:p>
    <w:p w14:paraId="131F62B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361BC33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pink red blue orange</w:t>
      </w:r>
    </w:p>
    <w:p w14:paraId="621C73DC" w14:textId="77777777" w:rsidR="004C2C77" w:rsidRPr="00381110" w:rsidRDefault="004C2C77">
      <w:pPr>
        <w:rPr>
          <w:rFonts w:ascii="Atkinson Hyperlegible" w:eastAsia="Courier New" w:hAnsi="Atkinson Hyperlegible" w:cs="Courier New"/>
          <w:sz w:val="28"/>
          <w:szCs w:val="28"/>
        </w:rPr>
      </w:pPr>
    </w:p>
    <w:p w14:paraId="7895B42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the above program, "orange" element is added at the end of the array.</w:t>
      </w:r>
    </w:p>
    <w:p w14:paraId="222E532E" w14:textId="77777777" w:rsidR="004C2C77" w:rsidRPr="00381110" w:rsidRDefault="004C2C77">
      <w:pPr>
        <w:rPr>
          <w:rFonts w:ascii="Atkinson Hyperlegible" w:eastAsia="Courier New" w:hAnsi="Atkinson Hyperlegible" w:cs="Courier New"/>
          <w:sz w:val="28"/>
          <w:szCs w:val="28"/>
        </w:rPr>
      </w:pPr>
    </w:p>
    <w:p w14:paraId="6639D8F6" w14:textId="77777777" w:rsidR="004C2C77" w:rsidRPr="00381110" w:rsidRDefault="006917FF">
      <w:pPr>
        <w:numPr>
          <w:ilvl w:val="0"/>
          <w:numId w:val="4"/>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Pop on Array</w:t>
      </w:r>
    </w:p>
    <w:p w14:paraId="5445399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pop array function removes the last element from the array.</w:t>
      </w:r>
    </w:p>
    <w:p w14:paraId="7EC063F2" w14:textId="77777777" w:rsidR="004C2C77" w:rsidRPr="00381110" w:rsidRDefault="004C2C77">
      <w:pPr>
        <w:rPr>
          <w:rFonts w:ascii="Atkinson Hyperlegible" w:eastAsia="Courier New" w:hAnsi="Atkinson Hyperlegible" w:cs="Courier New"/>
          <w:sz w:val="28"/>
          <w:szCs w:val="28"/>
        </w:rPr>
      </w:pPr>
    </w:p>
    <w:p w14:paraId="35C73D4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@array = ("pink", "red", "blue");  </w:t>
      </w:r>
    </w:p>
    <w:p w14:paraId="37871BD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pop @array;  </w:t>
      </w:r>
    </w:p>
    <w:p w14:paraId="55431C4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"@array\n";  </w:t>
      </w:r>
    </w:p>
    <w:p w14:paraId="0A9FE912" w14:textId="77777777" w:rsidR="004C2C77" w:rsidRPr="00381110" w:rsidRDefault="004C2C77">
      <w:pPr>
        <w:rPr>
          <w:rFonts w:ascii="Atkinson Hyperlegible" w:eastAsia="Courier New" w:hAnsi="Atkinson Hyperlegible" w:cs="Courier New"/>
          <w:sz w:val="28"/>
          <w:szCs w:val="28"/>
        </w:rPr>
      </w:pPr>
    </w:p>
    <w:p w14:paraId="33BD09E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76314C1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pink red</w:t>
      </w:r>
    </w:p>
    <w:p w14:paraId="5C3FF2A7" w14:textId="77777777" w:rsidR="004C2C77" w:rsidRPr="00381110" w:rsidRDefault="004C2C77">
      <w:pPr>
        <w:rPr>
          <w:rFonts w:ascii="Atkinson Hyperlegible" w:eastAsia="Courier New" w:hAnsi="Atkinson Hyperlegible" w:cs="Courier New"/>
          <w:sz w:val="28"/>
          <w:szCs w:val="28"/>
        </w:rPr>
      </w:pPr>
    </w:p>
    <w:p w14:paraId="1C4CDFCA" w14:textId="77777777" w:rsidR="004C2C77" w:rsidRPr="00381110" w:rsidRDefault="004C2C77">
      <w:pPr>
        <w:rPr>
          <w:rFonts w:ascii="Atkinson Hyperlegible" w:eastAsia="Courier New" w:hAnsi="Atkinson Hyperlegible" w:cs="Courier New"/>
          <w:sz w:val="28"/>
          <w:szCs w:val="28"/>
        </w:rPr>
      </w:pPr>
    </w:p>
    <w:p w14:paraId="4C320A2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the above program, "blue" element is removed from the end of the array.</w:t>
      </w:r>
    </w:p>
    <w:p w14:paraId="36BCFFE5" w14:textId="77777777" w:rsidR="004C2C77" w:rsidRPr="00381110" w:rsidRDefault="004C2C77">
      <w:pPr>
        <w:rPr>
          <w:rFonts w:ascii="Atkinson Hyperlegible" w:eastAsia="Courier New" w:hAnsi="Atkinson Hyperlegible" w:cs="Courier New"/>
          <w:sz w:val="28"/>
          <w:szCs w:val="28"/>
        </w:rPr>
      </w:pPr>
    </w:p>
    <w:p w14:paraId="0BB1B9BA" w14:textId="77777777" w:rsidR="004C2C77" w:rsidRPr="00381110" w:rsidRDefault="006917FF">
      <w:pPr>
        <w:numPr>
          <w:ilvl w:val="0"/>
          <w:numId w:val="4"/>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Shift on Array</w:t>
      </w:r>
    </w:p>
    <w:p w14:paraId="3C2EDDA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shift array function removes the left most element of array and thus shorten the array by 1.</w:t>
      </w:r>
    </w:p>
    <w:p w14:paraId="6CF920C8" w14:textId="77777777" w:rsidR="004C2C77" w:rsidRPr="00381110" w:rsidRDefault="004C2C77">
      <w:pPr>
        <w:rPr>
          <w:rFonts w:ascii="Atkinson Hyperlegible" w:eastAsia="Courier New" w:hAnsi="Atkinson Hyperlegible" w:cs="Courier New"/>
          <w:sz w:val="28"/>
          <w:szCs w:val="28"/>
        </w:rPr>
      </w:pPr>
    </w:p>
    <w:p w14:paraId="2C6B9AC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@array = ("pink", "red", "blue");  </w:t>
      </w:r>
    </w:p>
    <w:p w14:paraId="371EBE4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shift @array;  </w:t>
      </w:r>
    </w:p>
    <w:p w14:paraId="31779EA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"@array\n";  </w:t>
      </w:r>
    </w:p>
    <w:p w14:paraId="550DA70F" w14:textId="77777777" w:rsidR="004C2C77" w:rsidRPr="00381110" w:rsidRDefault="004C2C77">
      <w:pPr>
        <w:rPr>
          <w:rFonts w:ascii="Atkinson Hyperlegible" w:eastAsia="Courier New" w:hAnsi="Atkinson Hyperlegible" w:cs="Courier New"/>
          <w:sz w:val="28"/>
          <w:szCs w:val="28"/>
        </w:rPr>
      </w:pPr>
    </w:p>
    <w:p w14:paraId="07CECE1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23C5AB9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red blue</w:t>
      </w:r>
    </w:p>
    <w:p w14:paraId="71557CA6" w14:textId="77777777" w:rsidR="004C2C77" w:rsidRPr="00381110" w:rsidRDefault="004C2C77">
      <w:pPr>
        <w:rPr>
          <w:rFonts w:ascii="Atkinson Hyperlegible" w:eastAsia="Courier New" w:hAnsi="Atkinson Hyperlegible" w:cs="Courier New"/>
          <w:sz w:val="28"/>
          <w:szCs w:val="28"/>
        </w:rPr>
      </w:pPr>
    </w:p>
    <w:p w14:paraId="779BEB9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the above program, "pink" is removed from the array.</w:t>
      </w:r>
    </w:p>
    <w:p w14:paraId="33AA8A87" w14:textId="77777777" w:rsidR="004C2C77" w:rsidRPr="00381110" w:rsidRDefault="004C2C77">
      <w:pPr>
        <w:rPr>
          <w:rFonts w:ascii="Atkinson Hyperlegible" w:eastAsia="Courier New" w:hAnsi="Atkinson Hyperlegible" w:cs="Courier New"/>
          <w:sz w:val="28"/>
          <w:szCs w:val="28"/>
        </w:rPr>
      </w:pPr>
    </w:p>
    <w:p w14:paraId="30912234" w14:textId="77777777" w:rsidR="004C2C77" w:rsidRPr="00381110" w:rsidRDefault="006917FF">
      <w:pPr>
        <w:numPr>
          <w:ilvl w:val="0"/>
          <w:numId w:val="4"/>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Unshift on Array</w:t>
      </w:r>
    </w:p>
    <w:p w14:paraId="4AD9F17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unshift array function adds a new element at the start of the array.</w:t>
      </w:r>
    </w:p>
    <w:p w14:paraId="2611547F" w14:textId="77777777" w:rsidR="004C2C77" w:rsidRPr="00381110" w:rsidRDefault="004C2C77">
      <w:pPr>
        <w:rPr>
          <w:rFonts w:ascii="Atkinson Hyperlegible" w:eastAsia="Courier New" w:hAnsi="Atkinson Hyperlegible" w:cs="Courier New"/>
          <w:sz w:val="28"/>
          <w:szCs w:val="28"/>
        </w:rPr>
      </w:pPr>
    </w:p>
    <w:p w14:paraId="01E3660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@array = ("pink", "red", "blue");  </w:t>
      </w:r>
    </w:p>
    <w:p w14:paraId="0BCED95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unshift @array, "orange";  </w:t>
      </w:r>
    </w:p>
    <w:p w14:paraId="19759A0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"@array\n";  </w:t>
      </w:r>
    </w:p>
    <w:p w14:paraId="4FA3F0AE" w14:textId="77777777" w:rsidR="004C2C77" w:rsidRPr="00381110" w:rsidRDefault="004C2C77">
      <w:pPr>
        <w:rPr>
          <w:rFonts w:ascii="Atkinson Hyperlegible" w:eastAsia="Courier New" w:hAnsi="Atkinson Hyperlegible" w:cs="Courier New"/>
          <w:sz w:val="28"/>
          <w:szCs w:val="28"/>
        </w:rPr>
      </w:pPr>
    </w:p>
    <w:p w14:paraId="5F55197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5EBFC38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orange pink red blue</w:t>
      </w:r>
    </w:p>
    <w:p w14:paraId="7DBBDF56" w14:textId="77777777" w:rsidR="004C2C77" w:rsidRPr="00381110" w:rsidRDefault="004C2C77">
      <w:pPr>
        <w:rPr>
          <w:rFonts w:ascii="Atkinson Hyperlegible" w:eastAsia="Courier New" w:hAnsi="Atkinson Hyperlegible" w:cs="Courier New"/>
          <w:sz w:val="28"/>
          <w:szCs w:val="28"/>
        </w:rPr>
      </w:pPr>
    </w:p>
    <w:p w14:paraId="2B73DE4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the above program, "orange" is added at the start of the array.</w:t>
      </w:r>
    </w:p>
    <w:p w14:paraId="17232356" w14:textId="77777777" w:rsidR="004C2C77" w:rsidRPr="00381110" w:rsidRDefault="004C2C77">
      <w:pPr>
        <w:rPr>
          <w:rFonts w:ascii="Atkinson Hyperlegible" w:eastAsia="Courier New" w:hAnsi="Atkinson Hyperlegible" w:cs="Courier New"/>
          <w:sz w:val="28"/>
          <w:szCs w:val="28"/>
        </w:rPr>
      </w:pPr>
    </w:p>
    <w:p w14:paraId="3A0F500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https://www.javatpoint.com/perl-array</w:t>
      </w:r>
    </w:p>
    <w:p w14:paraId="787E7981" w14:textId="77777777" w:rsidR="004C2C77" w:rsidRPr="00381110" w:rsidRDefault="004C2C77">
      <w:pPr>
        <w:rPr>
          <w:rFonts w:ascii="Atkinson Hyperlegible" w:eastAsia="Courier New" w:hAnsi="Atkinson Hyperlegible" w:cs="Courier New"/>
          <w:sz w:val="28"/>
          <w:szCs w:val="28"/>
        </w:rPr>
      </w:pPr>
    </w:p>
    <w:p w14:paraId="27083CF4" w14:textId="77777777" w:rsidR="004C2C77" w:rsidRPr="00381110" w:rsidRDefault="004C2C77">
      <w:pPr>
        <w:rPr>
          <w:rFonts w:ascii="Atkinson Hyperlegible" w:eastAsia="Courier New" w:hAnsi="Atkinson Hyperlegible" w:cs="Courier New"/>
          <w:sz w:val="28"/>
          <w:szCs w:val="28"/>
        </w:rPr>
      </w:pPr>
    </w:p>
    <w:p w14:paraId="0217367C" w14:textId="77777777" w:rsidR="004C2C77" w:rsidRPr="00381110" w:rsidRDefault="004C2C77">
      <w:pPr>
        <w:rPr>
          <w:rFonts w:ascii="Atkinson Hyperlegible" w:eastAsia="Courier New" w:hAnsi="Atkinson Hyperlegible" w:cs="Courier New"/>
          <w:sz w:val="28"/>
          <w:szCs w:val="28"/>
        </w:rPr>
      </w:pPr>
    </w:p>
    <w:p w14:paraId="4F91DE5B" w14:textId="77777777" w:rsidR="004C2C77" w:rsidRPr="00381110" w:rsidRDefault="004C2C77">
      <w:pPr>
        <w:rPr>
          <w:rFonts w:ascii="Atkinson Hyperlegible" w:eastAsia="Courier New" w:hAnsi="Atkinson Hyperlegible" w:cs="Courier New"/>
          <w:sz w:val="28"/>
          <w:szCs w:val="28"/>
        </w:rPr>
      </w:pPr>
    </w:p>
    <w:p w14:paraId="2A0C2274" w14:textId="77777777" w:rsidR="004C2C77" w:rsidRPr="00381110" w:rsidRDefault="004C2C77">
      <w:pPr>
        <w:rPr>
          <w:rFonts w:ascii="Atkinson Hyperlegible" w:eastAsia="Courier New" w:hAnsi="Atkinson Hyperlegible" w:cs="Courier New"/>
          <w:sz w:val="28"/>
          <w:szCs w:val="28"/>
        </w:rPr>
      </w:pPr>
    </w:p>
    <w:p w14:paraId="2E927B02" w14:textId="77777777" w:rsidR="004C2C77" w:rsidRPr="00381110" w:rsidRDefault="004C2C77">
      <w:pPr>
        <w:rPr>
          <w:rFonts w:ascii="Atkinson Hyperlegible" w:eastAsia="Courier New" w:hAnsi="Atkinson Hyperlegible" w:cs="Courier New"/>
          <w:sz w:val="28"/>
          <w:szCs w:val="28"/>
        </w:rPr>
      </w:pPr>
    </w:p>
    <w:p w14:paraId="4485BE6A" w14:textId="77777777" w:rsidR="004C2C77" w:rsidRPr="00381110" w:rsidRDefault="004C2C77">
      <w:pPr>
        <w:rPr>
          <w:rFonts w:ascii="Atkinson Hyperlegible" w:eastAsia="Courier New" w:hAnsi="Atkinson Hyperlegible" w:cs="Courier New"/>
          <w:sz w:val="28"/>
          <w:szCs w:val="28"/>
        </w:rPr>
      </w:pPr>
    </w:p>
    <w:p w14:paraId="59E6B54F" w14:textId="77777777" w:rsidR="004C2C77" w:rsidRPr="00381110" w:rsidRDefault="004C2C77">
      <w:pPr>
        <w:rPr>
          <w:rFonts w:ascii="Atkinson Hyperlegible" w:eastAsia="Courier New" w:hAnsi="Atkinson Hyperlegible" w:cs="Courier New"/>
          <w:sz w:val="28"/>
          <w:szCs w:val="28"/>
        </w:rPr>
      </w:pPr>
    </w:p>
    <w:p w14:paraId="02C6788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Q8) what is an array and explain its advantages and disadvantages and its uses.</w:t>
      </w:r>
    </w:p>
    <w:p w14:paraId="1309E0C8" w14:textId="77777777" w:rsidR="004C2C77" w:rsidRPr="00381110" w:rsidRDefault="004C2C77">
      <w:pPr>
        <w:rPr>
          <w:rFonts w:ascii="Atkinson Hyperlegible" w:eastAsia="Courier New" w:hAnsi="Atkinson Hyperlegible" w:cs="Courier New"/>
          <w:sz w:val="28"/>
          <w:szCs w:val="28"/>
        </w:rPr>
      </w:pPr>
    </w:p>
    <w:p w14:paraId="7D010C0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An array is a variable that stores an ordered list of scalar values. Array variables are preceded by an "at" (@) sign. To refer to a single element of an array, you will use the dollar sign ($) with the variable name followed by the index of the element in square brackets.</w:t>
      </w:r>
    </w:p>
    <w:p w14:paraId="2C387D28" w14:textId="77777777" w:rsidR="004C2C77" w:rsidRPr="00381110" w:rsidRDefault="004C2C77">
      <w:pPr>
        <w:rPr>
          <w:rFonts w:ascii="Atkinson Hyperlegible" w:eastAsia="Courier New" w:hAnsi="Atkinson Hyperlegible" w:cs="Courier New"/>
          <w:sz w:val="28"/>
          <w:szCs w:val="28"/>
        </w:rPr>
      </w:pPr>
    </w:p>
    <w:p w14:paraId="0E263BFB" w14:textId="77777777" w:rsidR="004C2C77" w:rsidRPr="00381110" w:rsidRDefault="004C2C77">
      <w:pPr>
        <w:rPr>
          <w:rFonts w:ascii="Atkinson Hyperlegible" w:eastAsia="Courier New" w:hAnsi="Atkinson Hyperlegible" w:cs="Courier New"/>
          <w:sz w:val="28"/>
          <w:szCs w:val="28"/>
        </w:rPr>
      </w:pPr>
    </w:p>
    <w:p w14:paraId="6BD7B47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Here is a simple example of using the array variables</w:t>
      </w:r>
    </w:p>
    <w:p w14:paraId="4D343B56" w14:textId="77777777" w:rsidR="004C2C77" w:rsidRPr="00381110" w:rsidRDefault="004C2C77">
      <w:pPr>
        <w:rPr>
          <w:rFonts w:ascii="Atkinson Hyperlegible" w:eastAsia="Courier New" w:hAnsi="Atkinson Hyperlegible" w:cs="Courier New"/>
          <w:sz w:val="28"/>
          <w:szCs w:val="28"/>
        </w:rPr>
      </w:pPr>
    </w:p>
    <w:p w14:paraId="67D52BE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7803338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@ages = (25, 30, 40);</w:t>
      </w:r>
    </w:p>
    <w:p w14:paraId="2DDDD6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@names = ("John Paul", "Lisa", "Kumar");</w:t>
      </w:r>
    </w:p>
    <w:p w14:paraId="327DDFAE" w14:textId="77777777" w:rsidR="004C2C77" w:rsidRPr="00381110" w:rsidRDefault="004C2C77">
      <w:pPr>
        <w:rPr>
          <w:rFonts w:ascii="Atkinson Hyperlegible" w:eastAsia="Courier New" w:hAnsi="Atkinson Hyperlegible" w:cs="Courier New"/>
          <w:sz w:val="28"/>
          <w:szCs w:val="28"/>
        </w:rPr>
      </w:pPr>
    </w:p>
    <w:p w14:paraId="21FAEFF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0] = $ages[0]\n";</w:t>
      </w:r>
    </w:p>
    <w:p w14:paraId="32D5148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1] = $ages[1]\n";</w:t>
      </w:r>
    </w:p>
    <w:p w14:paraId="3381363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2] = $ages[2]\n";</w:t>
      </w:r>
    </w:p>
    <w:p w14:paraId="7F08C3A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0] = $names[0]\n";</w:t>
      </w:r>
    </w:p>
    <w:p w14:paraId="0E46ACF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1] = $names[1]\n";</w:t>
      </w:r>
    </w:p>
    <w:p w14:paraId="48657A4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2] = $names[2]\n";</w:t>
      </w:r>
    </w:p>
    <w:p w14:paraId="78110919" w14:textId="77777777" w:rsidR="004C2C77" w:rsidRPr="00381110" w:rsidRDefault="004C2C77">
      <w:pPr>
        <w:rPr>
          <w:rFonts w:ascii="Atkinson Hyperlegible" w:eastAsia="Courier New" w:hAnsi="Atkinson Hyperlegible" w:cs="Courier New"/>
          <w:sz w:val="28"/>
          <w:szCs w:val="28"/>
        </w:rPr>
      </w:pPr>
    </w:p>
    <w:p w14:paraId="4097085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Here we have used the escape sign (\) before the $ sign just to print it. Other Perl will understand it as a variable and will print its value. When executed, this will produce the following result −</w:t>
      </w:r>
    </w:p>
    <w:p w14:paraId="7D276F47" w14:textId="77777777" w:rsidR="004C2C77" w:rsidRPr="00381110" w:rsidRDefault="004C2C77">
      <w:pPr>
        <w:rPr>
          <w:rFonts w:ascii="Atkinson Hyperlegible" w:eastAsia="Courier New" w:hAnsi="Atkinson Hyperlegible" w:cs="Courier New"/>
          <w:sz w:val="28"/>
          <w:szCs w:val="28"/>
        </w:rPr>
      </w:pPr>
    </w:p>
    <w:p w14:paraId="6CE50528"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Output :</w:t>
      </w:r>
      <w:proofErr w:type="gramEnd"/>
    </w:p>
    <w:p w14:paraId="2903ADDE" w14:textId="77777777" w:rsidR="004C2C77" w:rsidRPr="00381110" w:rsidRDefault="004C2C77">
      <w:pPr>
        <w:rPr>
          <w:rFonts w:ascii="Atkinson Hyperlegible" w:eastAsia="Courier New" w:hAnsi="Atkinson Hyperlegible" w:cs="Courier New"/>
          <w:sz w:val="28"/>
          <w:szCs w:val="28"/>
        </w:rPr>
      </w:pPr>
    </w:p>
    <w:p w14:paraId="0D31EB8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0] = 25</w:t>
      </w:r>
    </w:p>
    <w:p w14:paraId="4F245CC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1] = 30</w:t>
      </w:r>
    </w:p>
    <w:p w14:paraId="4107F88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ages[</w:t>
      </w:r>
      <w:proofErr w:type="gramEnd"/>
      <w:r w:rsidRPr="00381110">
        <w:rPr>
          <w:rFonts w:ascii="Atkinson Hyperlegible" w:eastAsia="Courier New" w:hAnsi="Atkinson Hyperlegible" w:cs="Courier New"/>
          <w:sz w:val="28"/>
          <w:szCs w:val="28"/>
        </w:rPr>
        <w:t>2] = 40</w:t>
      </w:r>
    </w:p>
    <w:p w14:paraId="69D5989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0] = John Paul</w:t>
      </w:r>
    </w:p>
    <w:p w14:paraId="424C0BB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1] = Lisa</w:t>
      </w:r>
    </w:p>
    <w:p w14:paraId="7A6A0EB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names[</w:t>
      </w:r>
      <w:proofErr w:type="gramEnd"/>
      <w:r w:rsidRPr="00381110">
        <w:rPr>
          <w:rFonts w:ascii="Atkinson Hyperlegible" w:eastAsia="Courier New" w:hAnsi="Atkinson Hyperlegible" w:cs="Courier New"/>
          <w:sz w:val="28"/>
          <w:szCs w:val="28"/>
        </w:rPr>
        <w:t>2] = Kumar</w:t>
      </w:r>
    </w:p>
    <w:p w14:paraId="51C2AABD" w14:textId="77777777" w:rsidR="004C2C77" w:rsidRPr="00381110" w:rsidRDefault="004C2C77">
      <w:pPr>
        <w:rPr>
          <w:rFonts w:ascii="Atkinson Hyperlegible" w:eastAsia="Courier New" w:hAnsi="Atkinson Hyperlegible" w:cs="Courier New"/>
          <w:sz w:val="28"/>
          <w:szCs w:val="28"/>
        </w:rPr>
      </w:pPr>
    </w:p>
    <w:p w14:paraId="341CFA0A" w14:textId="77777777" w:rsidR="004C2C77" w:rsidRPr="00381110" w:rsidRDefault="004C2C77">
      <w:pPr>
        <w:rPr>
          <w:rFonts w:ascii="Atkinson Hyperlegible" w:eastAsia="Courier New" w:hAnsi="Atkinson Hyperlegible" w:cs="Courier New"/>
          <w:sz w:val="28"/>
          <w:szCs w:val="28"/>
        </w:rPr>
      </w:pPr>
    </w:p>
    <w:p w14:paraId="56B12241" w14:textId="77777777" w:rsidR="004C2C77" w:rsidRPr="00381110" w:rsidRDefault="004C2C77">
      <w:pPr>
        <w:rPr>
          <w:rFonts w:ascii="Atkinson Hyperlegible" w:eastAsia="Courier New" w:hAnsi="Atkinson Hyperlegible" w:cs="Courier New"/>
          <w:sz w:val="28"/>
          <w:szCs w:val="28"/>
        </w:rPr>
      </w:pPr>
    </w:p>
    <w:p w14:paraId="647C028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Advantages of using Array in Perl</w:t>
      </w:r>
    </w:p>
    <w:p w14:paraId="047A235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Below are the advantages </w:t>
      </w:r>
      <w:proofErr w:type="gramStart"/>
      <w:r w:rsidRPr="00381110">
        <w:rPr>
          <w:rFonts w:ascii="Atkinson Hyperlegible" w:eastAsia="Courier New" w:hAnsi="Atkinson Hyperlegible" w:cs="Courier New"/>
          <w:sz w:val="28"/>
          <w:szCs w:val="28"/>
        </w:rPr>
        <w:t>are</w:t>
      </w:r>
      <w:proofErr w:type="gramEnd"/>
      <w:r w:rsidRPr="00381110">
        <w:rPr>
          <w:rFonts w:ascii="Atkinson Hyperlegible" w:eastAsia="Courier New" w:hAnsi="Atkinson Hyperlegible" w:cs="Courier New"/>
          <w:sz w:val="28"/>
          <w:szCs w:val="28"/>
        </w:rPr>
        <w:t xml:space="preserve"> as follows.</w:t>
      </w:r>
    </w:p>
    <w:p w14:paraId="5CAA140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Multiple data items are accessed by using an array.</w:t>
      </w:r>
    </w:p>
    <w:p w14:paraId="03CF011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Using </w:t>
      </w:r>
      <w:proofErr w:type="gramStart"/>
      <w:r w:rsidRPr="00381110">
        <w:rPr>
          <w:rFonts w:ascii="Atkinson Hyperlegible" w:eastAsia="Courier New" w:hAnsi="Atkinson Hyperlegible" w:cs="Courier New"/>
          <w:sz w:val="28"/>
          <w:szCs w:val="28"/>
        </w:rPr>
        <w:t>array</w:t>
      </w:r>
      <w:proofErr w:type="gramEnd"/>
      <w:r w:rsidRPr="00381110">
        <w:rPr>
          <w:rFonts w:ascii="Atkinson Hyperlegible" w:eastAsia="Courier New" w:hAnsi="Atkinson Hyperlegible" w:cs="Courier New"/>
          <w:sz w:val="28"/>
          <w:szCs w:val="28"/>
        </w:rPr>
        <w:t xml:space="preserve"> we can save the memory.</w:t>
      </w:r>
    </w:p>
    <w:p w14:paraId="3769EA8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Using an array in Perl debugging of code is easy.</w:t>
      </w:r>
    </w:p>
    <w:p w14:paraId="75574410"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It is efficient to declare array while defining a single element.</w:t>
      </w:r>
    </w:p>
    <w:p w14:paraId="2FDAFFC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The array is used to help increase the reusability of code.</w:t>
      </w:r>
    </w:p>
    <w:p w14:paraId="7F93CA76" w14:textId="77777777" w:rsidR="004C2C77" w:rsidRPr="00381110" w:rsidRDefault="004C2C77">
      <w:pPr>
        <w:rPr>
          <w:rFonts w:ascii="Atkinson Hyperlegible" w:eastAsia="Courier New" w:hAnsi="Atkinson Hyperlegible" w:cs="Courier New"/>
          <w:sz w:val="28"/>
          <w:szCs w:val="28"/>
        </w:rPr>
      </w:pPr>
    </w:p>
    <w:p w14:paraId="63CB0827" w14:textId="77777777" w:rsidR="004C2C77" w:rsidRPr="00381110" w:rsidRDefault="004C2C77">
      <w:pPr>
        <w:rPr>
          <w:rFonts w:ascii="Atkinson Hyperlegible" w:eastAsia="Courier New" w:hAnsi="Atkinson Hyperlegible" w:cs="Courier New"/>
          <w:sz w:val="28"/>
          <w:szCs w:val="28"/>
        </w:rPr>
      </w:pPr>
    </w:p>
    <w:p w14:paraId="7F04A09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Disadvantages of array:</w:t>
      </w:r>
    </w:p>
    <w:p w14:paraId="6F92050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The size of the array should be known in advance.</w:t>
      </w:r>
    </w:p>
    <w:p w14:paraId="4FD758F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The array is a static data structure with a fixed size so, the size of the array cannot be modified further and hence no modification can be done during runtime.</w:t>
      </w:r>
    </w:p>
    <w:p w14:paraId="137D1F4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Insertion and deletion operations are costly in arrays as elements are stored in contiguous memory.</w:t>
      </w:r>
    </w:p>
    <w:p w14:paraId="4226947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If the size of the declared array is more than the required size then, it can lead to memory wastage. </w:t>
      </w:r>
    </w:p>
    <w:p w14:paraId="5D1A0AEB" w14:textId="77777777" w:rsidR="004C2C77" w:rsidRPr="00381110" w:rsidRDefault="004C2C77">
      <w:pPr>
        <w:rPr>
          <w:rFonts w:ascii="Atkinson Hyperlegible" w:eastAsia="Courier New" w:hAnsi="Atkinson Hyperlegible" w:cs="Courier New"/>
          <w:sz w:val="28"/>
          <w:szCs w:val="28"/>
        </w:rPr>
      </w:pPr>
    </w:p>
    <w:p w14:paraId="4B21BEF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Uses of array</w:t>
      </w:r>
    </w:p>
    <w:p w14:paraId="68A83BFC" w14:textId="77777777" w:rsidR="004C2C77" w:rsidRPr="00381110" w:rsidRDefault="004C2C77">
      <w:pPr>
        <w:rPr>
          <w:rFonts w:ascii="Atkinson Hyperlegible" w:eastAsia="Courier New" w:hAnsi="Atkinson Hyperlegible" w:cs="Courier New"/>
          <w:sz w:val="28"/>
          <w:szCs w:val="28"/>
        </w:rPr>
      </w:pPr>
    </w:p>
    <w:p w14:paraId="1912111C" w14:textId="77777777" w:rsidR="004C2C77" w:rsidRPr="00381110" w:rsidRDefault="004C2C77">
      <w:pPr>
        <w:rPr>
          <w:rFonts w:ascii="Atkinson Hyperlegible" w:eastAsia="Courier New" w:hAnsi="Atkinson Hyperlegible" w:cs="Courier New"/>
          <w:sz w:val="28"/>
          <w:szCs w:val="28"/>
        </w:rPr>
      </w:pPr>
    </w:p>
    <w:p w14:paraId="65271B7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Perl, array is a special type of variable. The array is used to store the list of values and each object of the list is termed as an element. Elements can either be a number, string, or any type of scalar data including another variable.</w:t>
      </w:r>
    </w:p>
    <w:p w14:paraId="28566CB8" w14:textId="77777777" w:rsidR="004C2C77" w:rsidRPr="00381110" w:rsidRDefault="004C2C77">
      <w:pPr>
        <w:rPr>
          <w:rFonts w:ascii="Atkinson Hyperlegible" w:eastAsia="Courier New" w:hAnsi="Atkinson Hyperlegible" w:cs="Courier New"/>
          <w:sz w:val="28"/>
          <w:szCs w:val="28"/>
        </w:rPr>
      </w:pPr>
    </w:p>
    <w:p w14:paraId="16958E50" w14:textId="77777777" w:rsidR="004C2C77" w:rsidRPr="00381110" w:rsidRDefault="004C2C77">
      <w:pPr>
        <w:rPr>
          <w:rFonts w:ascii="Atkinson Hyperlegible" w:eastAsia="Courier New" w:hAnsi="Atkinson Hyperlegible" w:cs="Courier New"/>
          <w:sz w:val="28"/>
          <w:szCs w:val="28"/>
        </w:rPr>
      </w:pPr>
    </w:p>
    <w:p w14:paraId="028140C6" w14:textId="77777777" w:rsidR="004C2C77" w:rsidRPr="00381110" w:rsidRDefault="004C2C77">
      <w:pPr>
        <w:rPr>
          <w:rFonts w:ascii="Atkinson Hyperlegible" w:eastAsia="Courier New" w:hAnsi="Atkinson Hyperlegible" w:cs="Courier New"/>
          <w:sz w:val="28"/>
          <w:szCs w:val="28"/>
        </w:rPr>
      </w:pPr>
    </w:p>
    <w:p w14:paraId="339E97C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Q9) What is </w:t>
      </w:r>
      <w:proofErr w:type="gramStart"/>
      <w:r w:rsidRPr="00381110">
        <w:rPr>
          <w:rFonts w:ascii="Atkinson Hyperlegible" w:eastAsia="Courier New" w:hAnsi="Atkinson Hyperlegible" w:cs="Courier New"/>
          <w:sz w:val="28"/>
          <w:szCs w:val="28"/>
        </w:rPr>
        <w:t>an</w:t>
      </w:r>
      <w:proofErr w:type="gramEnd"/>
      <w:r w:rsidRPr="00381110">
        <w:rPr>
          <w:rFonts w:ascii="Atkinson Hyperlegible" w:eastAsia="Courier New" w:hAnsi="Atkinson Hyperlegible" w:cs="Courier New"/>
          <w:sz w:val="28"/>
          <w:szCs w:val="28"/>
        </w:rPr>
        <w:t xml:space="preserve"> hash explain its literal representation of a hash</w:t>
      </w:r>
    </w:p>
    <w:p w14:paraId="6630F7A5" w14:textId="77777777" w:rsidR="004C2C77" w:rsidRPr="00381110" w:rsidRDefault="004C2C77">
      <w:pPr>
        <w:rPr>
          <w:rFonts w:ascii="Atkinson Hyperlegible" w:eastAsia="Courier New" w:hAnsi="Atkinson Hyperlegible" w:cs="Courier New"/>
          <w:sz w:val="28"/>
          <w:szCs w:val="28"/>
        </w:rPr>
      </w:pPr>
    </w:p>
    <w:p w14:paraId="7F9963A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The hashes </w:t>
      </w:r>
      <w:proofErr w:type="gramStart"/>
      <w:r w:rsidRPr="00381110">
        <w:rPr>
          <w:rFonts w:ascii="Atkinson Hyperlegible" w:eastAsia="Courier New" w:hAnsi="Atkinson Hyperlegible" w:cs="Courier New"/>
          <w:sz w:val="28"/>
          <w:szCs w:val="28"/>
        </w:rPr>
        <w:t>is</w:t>
      </w:r>
      <w:proofErr w:type="gramEnd"/>
      <w:r w:rsidRPr="00381110">
        <w:rPr>
          <w:rFonts w:ascii="Atkinson Hyperlegible" w:eastAsia="Courier New" w:hAnsi="Atkinson Hyperlegible" w:cs="Courier New"/>
          <w:sz w:val="28"/>
          <w:szCs w:val="28"/>
        </w:rPr>
        <w:t xml:space="preserve"> the most essential and influential part of the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language. A hash is a group of key-value pairs. The keys are unique strings and values are scalar values.</w:t>
      </w:r>
    </w:p>
    <w:p w14:paraId="3A921C3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Hashes are declared using my keyword. The variable name starts with a (%) sign.</w:t>
      </w:r>
    </w:p>
    <w:p w14:paraId="1252777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Hashes are like arrays but there are two differences between them. First arrays are ordered but hashes are unordered. Second, hash elements are accessed using its value while array elements are accessed using its index value.</w:t>
      </w:r>
    </w:p>
    <w:p w14:paraId="00BE4DF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No repeating keys are allowed in hashes which makes the key values unique inside a hash. Every key has its single value.</w:t>
      </w:r>
    </w:p>
    <w:p w14:paraId="1FC139D2" w14:textId="77777777" w:rsidR="004C2C77" w:rsidRPr="00381110" w:rsidRDefault="004C2C77">
      <w:pPr>
        <w:rPr>
          <w:rFonts w:ascii="Atkinson Hyperlegible" w:eastAsia="Courier New" w:hAnsi="Atkinson Hyperlegible" w:cs="Courier New"/>
          <w:sz w:val="28"/>
          <w:szCs w:val="28"/>
        </w:rPr>
      </w:pPr>
    </w:p>
    <w:p w14:paraId="52D3FF43" w14:textId="77777777" w:rsidR="004C2C77" w:rsidRPr="00381110" w:rsidRDefault="004C2C77">
      <w:pPr>
        <w:rPr>
          <w:rFonts w:ascii="Atkinson Hyperlegible" w:eastAsia="Courier New" w:hAnsi="Atkinson Hyperlegible" w:cs="Courier New"/>
          <w:sz w:val="28"/>
          <w:szCs w:val="28"/>
        </w:rPr>
      </w:pPr>
    </w:p>
    <w:p w14:paraId="29F487B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 hash is a set of key/value pairs. Hash variables are preceded by a percent (%) sign. To refer to a single element of a hash, you will use the hash variable name preceded by a "$" sign and followed by the "key" associated with the value in curly </w:t>
      </w:r>
      <w:proofErr w:type="gramStart"/>
      <w:r w:rsidRPr="00381110">
        <w:rPr>
          <w:rFonts w:ascii="Atkinson Hyperlegible" w:eastAsia="Courier New" w:hAnsi="Atkinson Hyperlegible" w:cs="Courier New"/>
          <w:sz w:val="28"/>
          <w:szCs w:val="28"/>
        </w:rPr>
        <w:t>brackets..</w:t>
      </w:r>
      <w:proofErr w:type="gramEnd"/>
    </w:p>
    <w:p w14:paraId="2508507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Here is a simple example of using the hash variables −</w:t>
      </w:r>
    </w:p>
    <w:p w14:paraId="4B03301B" w14:textId="77777777" w:rsidR="004C2C77" w:rsidRPr="00381110" w:rsidRDefault="004C2C77">
      <w:pPr>
        <w:rPr>
          <w:rFonts w:ascii="Atkinson Hyperlegible" w:eastAsia="Courier New" w:hAnsi="Atkinson Hyperlegible" w:cs="Courier New"/>
          <w:sz w:val="28"/>
          <w:szCs w:val="28"/>
        </w:rPr>
      </w:pPr>
    </w:p>
    <w:p w14:paraId="54595DF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0376A4A0" w14:textId="77777777" w:rsidR="004C2C77" w:rsidRPr="00381110" w:rsidRDefault="004C2C77">
      <w:pPr>
        <w:rPr>
          <w:rFonts w:ascii="Atkinson Hyperlegible" w:eastAsia="Courier New" w:hAnsi="Atkinson Hyperlegible" w:cs="Courier New"/>
          <w:sz w:val="28"/>
          <w:szCs w:val="28"/>
        </w:rPr>
      </w:pPr>
    </w:p>
    <w:p w14:paraId="79964412" w14:textId="5F4C331C"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 = ('John Paul'</w:t>
      </w:r>
      <w:r w:rsidR="001445D5">
        <w:rPr>
          <w:rFonts w:ascii="Atkinson Hyperlegible" w:eastAsia="Courier New" w:hAnsi="Atkinson Hyperlegible" w:cs="Courier New"/>
          <w:sz w:val="28"/>
          <w:szCs w:val="28"/>
        </w:rPr>
        <w:t xml:space="preserve"> =&gt;</w:t>
      </w:r>
      <w:r w:rsidRPr="00381110">
        <w:rPr>
          <w:rFonts w:ascii="Atkinson Hyperlegible" w:eastAsia="Courier New" w:hAnsi="Atkinson Hyperlegible" w:cs="Courier New"/>
          <w:sz w:val="28"/>
          <w:szCs w:val="28"/>
        </w:rPr>
        <w:t xml:space="preserve"> 45, 'Lisa'</w:t>
      </w:r>
      <w:r w:rsidR="001445D5">
        <w:rPr>
          <w:rFonts w:ascii="Atkinson Hyperlegible" w:eastAsia="Courier New" w:hAnsi="Atkinson Hyperlegible" w:cs="Courier New"/>
          <w:sz w:val="28"/>
          <w:szCs w:val="28"/>
        </w:rPr>
        <w:t xml:space="preserve"> =&gt;</w:t>
      </w:r>
      <w:r w:rsidRPr="00381110">
        <w:rPr>
          <w:rFonts w:ascii="Atkinson Hyperlegible" w:eastAsia="Courier New" w:hAnsi="Atkinson Hyperlegible" w:cs="Courier New"/>
          <w:sz w:val="28"/>
          <w:szCs w:val="28"/>
        </w:rPr>
        <w:t xml:space="preserve"> 30, 'Kumar'</w:t>
      </w:r>
      <w:r w:rsidR="001445D5">
        <w:rPr>
          <w:rFonts w:ascii="Atkinson Hyperlegible" w:eastAsia="Courier New" w:hAnsi="Atkinson Hyperlegible" w:cs="Courier New"/>
          <w:sz w:val="28"/>
          <w:szCs w:val="28"/>
        </w:rPr>
        <w:t xml:space="preserve"> =&gt;</w:t>
      </w:r>
      <w:r w:rsidRPr="00381110">
        <w:rPr>
          <w:rFonts w:ascii="Atkinson Hyperlegible" w:eastAsia="Courier New" w:hAnsi="Atkinson Hyperlegible" w:cs="Courier New"/>
          <w:sz w:val="28"/>
          <w:szCs w:val="28"/>
        </w:rPr>
        <w:t xml:space="preserve"> 40);</w:t>
      </w:r>
    </w:p>
    <w:p w14:paraId="14BE5E5A" w14:textId="77777777" w:rsidR="004C2C77" w:rsidRPr="00381110" w:rsidRDefault="004C2C77">
      <w:pPr>
        <w:rPr>
          <w:rFonts w:ascii="Atkinson Hyperlegible" w:eastAsia="Courier New" w:hAnsi="Atkinson Hyperlegible" w:cs="Courier New"/>
          <w:sz w:val="28"/>
          <w:szCs w:val="28"/>
        </w:rPr>
      </w:pPr>
    </w:p>
    <w:p w14:paraId="6636674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gramStart"/>
      <w:r w:rsidRPr="00381110">
        <w:rPr>
          <w:rFonts w:ascii="Atkinson Hyperlegible" w:eastAsia="Courier New" w:hAnsi="Atkinson Hyperlegible" w:cs="Courier New"/>
          <w:sz w:val="28"/>
          <w:szCs w:val="28"/>
        </w:rPr>
        <w:t>data{</w:t>
      </w:r>
      <w:proofErr w:type="gramEnd"/>
      <w:r w:rsidRPr="00381110">
        <w:rPr>
          <w:rFonts w:ascii="Atkinson Hyperlegible" w:eastAsia="Courier New" w:hAnsi="Atkinson Hyperlegible" w:cs="Courier New"/>
          <w:sz w:val="28"/>
          <w:szCs w:val="28"/>
        </w:rPr>
        <w:t>'John Paul'} = $data{'John Paul'}\n";</w:t>
      </w:r>
    </w:p>
    <w:p w14:paraId="50240A2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"\$data{'Lisa'} = $data{'Lisa</w:t>
      </w: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n";</w:t>
      </w:r>
    </w:p>
    <w:p w14:paraId="11A7007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"\$data{'Kumar'} = $data{'Kumar</w:t>
      </w: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n";</w:t>
      </w:r>
    </w:p>
    <w:p w14:paraId="4ECAB8B1" w14:textId="77777777" w:rsidR="004C2C77" w:rsidRPr="00381110" w:rsidRDefault="004C2C77">
      <w:pPr>
        <w:rPr>
          <w:rFonts w:ascii="Atkinson Hyperlegible" w:eastAsia="Courier New" w:hAnsi="Atkinson Hyperlegible" w:cs="Courier New"/>
          <w:sz w:val="28"/>
          <w:szCs w:val="28"/>
        </w:rPr>
      </w:pPr>
    </w:p>
    <w:p w14:paraId="521C2CC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This will produce the following result −</w:t>
      </w:r>
    </w:p>
    <w:p w14:paraId="1DEDA269" w14:textId="77777777" w:rsidR="004C2C77" w:rsidRPr="00381110" w:rsidRDefault="004C2C77">
      <w:pPr>
        <w:rPr>
          <w:rFonts w:ascii="Atkinson Hyperlegible" w:eastAsia="Courier New" w:hAnsi="Atkinson Hyperlegible" w:cs="Courier New"/>
          <w:sz w:val="28"/>
          <w:szCs w:val="28"/>
        </w:rPr>
      </w:pPr>
    </w:p>
    <w:p w14:paraId="407C55C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7CF2D57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data{</w:t>
      </w:r>
      <w:proofErr w:type="gramEnd"/>
      <w:r w:rsidRPr="00381110">
        <w:rPr>
          <w:rFonts w:ascii="Atkinson Hyperlegible" w:eastAsia="Courier New" w:hAnsi="Atkinson Hyperlegible" w:cs="Courier New"/>
          <w:sz w:val="28"/>
          <w:szCs w:val="28"/>
        </w:rPr>
        <w:t>'John Paul'} = 45</w:t>
      </w:r>
    </w:p>
    <w:p w14:paraId="0AF4C00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$data{'Lisa'} = 30</w:t>
      </w:r>
    </w:p>
    <w:p w14:paraId="6A76A4A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$data{'Kumar'} = 40</w:t>
      </w:r>
    </w:p>
    <w:p w14:paraId="64968C27" w14:textId="77777777" w:rsidR="004C2C77" w:rsidRPr="00381110" w:rsidRDefault="004C2C77">
      <w:pPr>
        <w:rPr>
          <w:rFonts w:ascii="Atkinson Hyperlegible" w:eastAsia="Courier New" w:hAnsi="Atkinson Hyperlegible" w:cs="Courier New"/>
          <w:sz w:val="28"/>
          <w:szCs w:val="28"/>
        </w:rPr>
      </w:pPr>
    </w:p>
    <w:p w14:paraId="7E8BA1EF" w14:textId="77777777" w:rsidR="004C2C77" w:rsidRPr="00381110" w:rsidRDefault="004C2C77">
      <w:pPr>
        <w:rPr>
          <w:rFonts w:ascii="Atkinson Hyperlegible" w:eastAsia="Courier New" w:hAnsi="Atkinson Hyperlegible" w:cs="Courier New"/>
          <w:sz w:val="28"/>
          <w:szCs w:val="28"/>
        </w:rPr>
      </w:pPr>
    </w:p>
    <w:p w14:paraId="4DD051F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Q10) elaborate on sub routine with the help of with and without para </w:t>
      </w:r>
      <w:proofErr w:type="spellStart"/>
      <w:r w:rsidRPr="00381110">
        <w:rPr>
          <w:rFonts w:ascii="Atkinson Hyperlegible" w:eastAsia="Courier New" w:hAnsi="Atkinson Hyperlegible" w:cs="Courier New"/>
          <w:sz w:val="28"/>
          <w:szCs w:val="28"/>
        </w:rPr>
        <w:t>metres</w:t>
      </w:r>
      <w:proofErr w:type="spellEnd"/>
      <w:r w:rsidRPr="00381110">
        <w:rPr>
          <w:rFonts w:ascii="Atkinson Hyperlegible" w:eastAsia="Courier New" w:hAnsi="Atkinson Hyperlegible" w:cs="Courier New"/>
          <w:sz w:val="28"/>
          <w:szCs w:val="28"/>
        </w:rPr>
        <w:t xml:space="preserve"> with suitable example</w:t>
      </w:r>
    </w:p>
    <w:p w14:paraId="4BE68D5C" w14:textId="77777777" w:rsidR="004C2C77" w:rsidRPr="00381110" w:rsidRDefault="004C2C77">
      <w:pPr>
        <w:rPr>
          <w:rFonts w:ascii="Atkinson Hyperlegible" w:eastAsia="Courier New" w:hAnsi="Atkinson Hyperlegible" w:cs="Courier New"/>
          <w:sz w:val="28"/>
          <w:szCs w:val="28"/>
        </w:rPr>
      </w:pPr>
    </w:p>
    <w:p w14:paraId="66C9E79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Functions and Subroutines</w:t>
      </w:r>
    </w:p>
    <w:p w14:paraId="6AC5D47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functions and subroutines are used to reuse a code in a program. You can use a function at several places in your application with different parameters.</w:t>
      </w:r>
    </w:p>
    <w:p w14:paraId="427569F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There is only one difference in function and subroutine, subroutine is created with sub keyword and it returns a value. You can divide your code into separate subroutines. Logically each function in each division should perform a specific task.</w:t>
      </w:r>
    </w:p>
    <w:p w14:paraId="2D6F2F8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Syntax of subroutine:</w:t>
      </w:r>
    </w:p>
    <w:p w14:paraId="1D7F1F1E" w14:textId="77777777" w:rsidR="004C2C77" w:rsidRPr="00381110" w:rsidRDefault="004C2C77">
      <w:pPr>
        <w:rPr>
          <w:rFonts w:ascii="Atkinson Hyperlegible" w:eastAsia="Courier New" w:hAnsi="Atkinson Hyperlegible" w:cs="Courier New"/>
          <w:sz w:val="28"/>
          <w:szCs w:val="28"/>
        </w:rPr>
      </w:pPr>
    </w:p>
    <w:p w14:paraId="30D989E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sub </w:t>
      </w:r>
      <w:proofErr w:type="spellStart"/>
      <w:proofErr w:type="gramStart"/>
      <w:r w:rsidRPr="00381110">
        <w:rPr>
          <w:rFonts w:ascii="Atkinson Hyperlegible" w:eastAsia="Courier New" w:hAnsi="Atkinson Hyperlegible" w:cs="Courier New"/>
          <w:sz w:val="28"/>
          <w:szCs w:val="28"/>
        </w:rPr>
        <w:t>subName</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w:t>
      </w:r>
    </w:p>
    <w:p w14:paraId="248C521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body  </w:t>
      </w:r>
    </w:p>
    <w:p w14:paraId="3636EB4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73ED5E08" w14:textId="77777777" w:rsidR="004C2C77" w:rsidRPr="00381110" w:rsidRDefault="004C2C77">
      <w:pPr>
        <w:rPr>
          <w:rFonts w:ascii="Atkinson Hyperlegible" w:eastAsia="Courier New" w:hAnsi="Atkinson Hyperlegible" w:cs="Courier New"/>
          <w:sz w:val="28"/>
          <w:szCs w:val="28"/>
        </w:rPr>
      </w:pPr>
    </w:p>
    <w:p w14:paraId="743D452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the following example, we are defining a subroutine function '</w:t>
      </w:r>
      <w:proofErr w:type="spellStart"/>
      <w:r w:rsidRPr="00381110">
        <w:rPr>
          <w:rFonts w:ascii="Atkinson Hyperlegible" w:eastAsia="Courier New" w:hAnsi="Atkinson Hyperlegible" w:cs="Courier New"/>
          <w:sz w:val="28"/>
          <w:szCs w:val="28"/>
        </w:rPr>
        <w:t>myOffice</w:t>
      </w:r>
      <w:proofErr w:type="spellEnd"/>
      <w:r w:rsidRPr="00381110">
        <w:rPr>
          <w:rFonts w:ascii="Atkinson Hyperlegible" w:eastAsia="Courier New" w:hAnsi="Atkinson Hyperlegible" w:cs="Courier New"/>
          <w:sz w:val="28"/>
          <w:szCs w:val="28"/>
        </w:rPr>
        <w:t>' and call it</w:t>
      </w:r>
    </w:p>
    <w:p w14:paraId="6D93BB51" w14:textId="77777777" w:rsidR="004C2C77" w:rsidRPr="00381110" w:rsidRDefault="004C2C77">
      <w:pPr>
        <w:rPr>
          <w:rFonts w:ascii="Atkinson Hyperlegible" w:eastAsia="Courier New" w:hAnsi="Atkinson Hyperlegible" w:cs="Courier New"/>
          <w:sz w:val="28"/>
          <w:szCs w:val="28"/>
        </w:rPr>
      </w:pPr>
    </w:p>
    <w:p w14:paraId="578608E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defining</w:t>
      </w:r>
      <w:proofErr w:type="gramEnd"/>
      <w:r w:rsidRPr="00381110">
        <w:rPr>
          <w:rFonts w:ascii="Atkinson Hyperlegible" w:eastAsia="Courier New" w:hAnsi="Atkinson Hyperlegible" w:cs="Courier New"/>
          <w:sz w:val="28"/>
          <w:szCs w:val="28"/>
        </w:rPr>
        <w:t> function  </w:t>
      </w:r>
    </w:p>
    <w:p w14:paraId="4C0FCD0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sub </w:t>
      </w:r>
      <w:proofErr w:type="spellStart"/>
      <w:proofErr w:type="gramStart"/>
      <w:r w:rsidRPr="00381110">
        <w:rPr>
          <w:rFonts w:ascii="Atkinson Hyperlegible" w:eastAsia="Courier New" w:hAnsi="Atkinson Hyperlegible" w:cs="Courier New"/>
          <w:sz w:val="28"/>
          <w:szCs w:val="28"/>
        </w:rPr>
        <w:t>myOffice</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w:t>
      </w:r>
    </w:p>
    <w:p w14:paraId="153A245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print "</w:t>
      </w:r>
      <w:proofErr w:type="spellStart"/>
      <w:proofErr w:type="gramStart"/>
      <w:r w:rsidRPr="00381110">
        <w:rPr>
          <w:rFonts w:ascii="Atkinson Hyperlegible" w:eastAsia="Courier New" w:hAnsi="Atkinson Hyperlegible" w:cs="Courier New"/>
          <w:sz w:val="28"/>
          <w:szCs w:val="28"/>
        </w:rPr>
        <w:t>javaTpoint</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n";  </w:t>
      </w:r>
    </w:p>
    <w:p w14:paraId="7292104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68873D5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roofErr w:type="gramStart"/>
      <w:r w:rsidRPr="00381110">
        <w:rPr>
          <w:rFonts w:ascii="Atkinson Hyperlegible" w:eastAsia="Courier New" w:hAnsi="Atkinson Hyperlegible" w:cs="Courier New"/>
          <w:sz w:val="28"/>
          <w:szCs w:val="28"/>
        </w:rPr>
        <w:t>calling</w:t>
      </w:r>
      <w:proofErr w:type="gramEnd"/>
      <w:r w:rsidRPr="00381110">
        <w:rPr>
          <w:rFonts w:ascii="Atkinson Hyperlegible" w:eastAsia="Courier New" w:hAnsi="Atkinson Hyperlegible" w:cs="Courier New"/>
          <w:sz w:val="28"/>
          <w:szCs w:val="28"/>
        </w:rPr>
        <w:t> Function   </w:t>
      </w:r>
    </w:p>
    <w:p w14:paraId="274A4DBD" w14:textId="77777777" w:rsidR="004C2C77" w:rsidRPr="00381110" w:rsidRDefault="006917FF">
      <w:pPr>
        <w:rPr>
          <w:rFonts w:ascii="Atkinson Hyperlegible" w:eastAsia="Courier New" w:hAnsi="Atkinson Hyperlegible" w:cs="Courier New"/>
          <w:sz w:val="28"/>
          <w:szCs w:val="28"/>
        </w:rPr>
      </w:pPr>
      <w:proofErr w:type="spellStart"/>
      <w:proofErr w:type="gramStart"/>
      <w:r w:rsidRPr="00381110">
        <w:rPr>
          <w:rFonts w:ascii="Atkinson Hyperlegible" w:eastAsia="Courier New" w:hAnsi="Atkinson Hyperlegible" w:cs="Courier New"/>
          <w:sz w:val="28"/>
          <w:szCs w:val="28"/>
        </w:rPr>
        <w:t>myOffice</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w:t>
      </w:r>
    </w:p>
    <w:p w14:paraId="68951889" w14:textId="77777777" w:rsidR="004C2C77" w:rsidRPr="00381110" w:rsidRDefault="004C2C77">
      <w:pPr>
        <w:rPr>
          <w:rFonts w:ascii="Atkinson Hyperlegible" w:eastAsia="Courier New" w:hAnsi="Atkinson Hyperlegible" w:cs="Courier New"/>
          <w:sz w:val="28"/>
          <w:szCs w:val="28"/>
        </w:rPr>
      </w:pPr>
    </w:p>
    <w:p w14:paraId="3ADB278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0488EF4B"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javaTpoint</w:t>
      </w:r>
      <w:proofErr w:type="spellEnd"/>
      <w:r w:rsidRPr="00381110">
        <w:rPr>
          <w:rFonts w:ascii="Atkinson Hyperlegible" w:eastAsia="Courier New" w:hAnsi="Atkinson Hyperlegible" w:cs="Courier New"/>
          <w:sz w:val="28"/>
          <w:szCs w:val="28"/>
        </w:rPr>
        <w:t>!</w:t>
      </w:r>
    </w:p>
    <w:p w14:paraId="1450C406" w14:textId="77777777" w:rsidR="004C2C77" w:rsidRPr="00381110" w:rsidRDefault="004C2C77">
      <w:pPr>
        <w:rPr>
          <w:rFonts w:ascii="Atkinson Hyperlegible" w:eastAsia="Courier New" w:hAnsi="Atkinson Hyperlegible" w:cs="Courier New"/>
          <w:sz w:val="28"/>
          <w:szCs w:val="28"/>
        </w:rPr>
      </w:pPr>
    </w:p>
    <w:p w14:paraId="797CE15C" w14:textId="77777777" w:rsidR="004C2C77" w:rsidRPr="00381110" w:rsidRDefault="004C2C77">
      <w:pPr>
        <w:rPr>
          <w:rFonts w:ascii="Atkinson Hyperlegible" w:eastAsia="Courier New" w:hAnsi="Atkinson Hyperlegible" w:cs="Courier New"/>
          <w:sz w:val="28"/>
          <w:szCs w:val="28"/>
        </w:rPr>
      </w:pPr>
    </w:p>
    <w:p w14:paraId="46DE75B1" w14:textId="77777777" w:rsidR="004C2C77" w:rsidRPr="00381110" w:rsidRDefault="004C2C77">
      <w:pPr>
        <w:rPr>
          <w:rFonts w:ascii="Atkinson Hyperlegible" w:eastAsia="Courier New" w:hAnsi="Atkinson Hyperlegible" w:cs="Courier New"/>
          <w:sz w:val="28"/>
          <w:szCs w:val="28"/>
        </w:rPr>
      </w:pPr>
    </w:p>
    <w:p w14:paraId="5F55D71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subroutine Function with Arguments</w:t>
      </w:r>
    </w:p>
    <w:p w14:paraId="7B29C51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You can pass any number of arguments inside a subroutine. Parameters are passed as a list in the special @_ list array variables. Hence, the first argument to the function will be $</w:t>
      </w:r>
      <w:proofErr w:type="gramStart"/>
      <w:r w:rsidRPr="00381110">
        <w:rPr>
          <w:rFonts w:ascii="Atkinson Hyperlegible" w:eastAsia="Courier New" w:hAnsi="Atkinson Hyperlegible" w:cs="Courier New"/>
          <w:sz w:val="28"/>
          <w:szCs w:val="28"/>
        </w:rPr>
        <w:t>_[</w:t>
      </w:r>
      <w:proofErr w:type="gramEnd"/>
      <w:r w:rsidRPr="00381110">
        <w:rPr>
          <w:rFonts w:ascii="Atkinson Hyperlegible" w:eastAsia="Courier New" w:hAnsi="Atkinson Hyperlegible" w:cs="Courier New"/>
          <w:sz w:val="28"/>
          <w:szCs w:val="28"/>
        </w:rPr>
        <w:t>0], second will be $_[1] and so on</w:t>
      </w:r>
    </w:p>
    <w:p w14:paraId="0C7A78CB" w14:textId="77777777" w:rsidR="004C2C77" w:rsidRPr="00381110" w:rsidRDefault="004C2C77">
      <w:pPr>
        <w:rPr>
          <w:rFonts w:ascii="Atkinson Hyperlegible" w:eastAsia="Courier New" w:hAnsi="Atkinson Hyperlegible" w:cs="Courier New"/>
          <w:sz w:val="28"/>
          <w:szCs w:val="28"/>
        </w:rPr>
      </w:pPr>
    </w:p>
    <w:p w14:paraId="5178C63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You can pass various arguments to a subroutine like you do in any other programming language and they can be </w:t>
      </w:r>
      <w:proofErr w:type="spellStart"/>
      <w:r w:rsidRPr="00381110">
        <w:rPr>
          <w:rFonts w:ascii="Atkinson Hyperlegible" w:eastAsia="Courier New" w:hAnsi="Atkinson Hyperlegible" w:cs="Courier New"/>
          <w:sz w:val="28"/>
          <w:szCs w:val="28"/>
        </w:rPr>
        <w:t>acessed</w:t>
      </w:r>
      <w:proofErr w:type="spellEnd"/>
      <w:r w:rsidRPr="00381110">
        <w:rPr>
          <w:rFonts w:ascii="Atkinson Hyperlegible" w:eastAsia="Courier New" w:hAnsi="Atkinson Hyperlegible" w:cs="Courier New"/>
          <w:sz w:val="28"/>
          <w:szCs w:val="28"/>
        </w:rPr>
        <w:t xml:space="preserve"> inside the function using the special array @_. Thus the first argument to the function is in $</w:t>
      </w:r>
      <w:proofErr w:type="gramStart"/>
      <w:r w:rsidRPr="00381110">
        <w:rPr>
          <w:rFonts w:ascii="Atkinson Hyperlegible" w:eastAsia="Courier New" w:hAnsi="Atkinson Hyperlegible" w:cs="Courier New"/>
          <w:sz w:val="28"/>
          <w:szCs w:val="28"/>
        </w:rPr>
        <w:t>_[</w:t>
      </w:r>
      <w:proofErr w:type="gramEnd"/>
      <w:r w:rsidRPr="00381110">
        <w:rPr>
          <w:rFonts w:ascii="Atkinson Hyperlegible" w:eastAsia="Courier New" w:hAnsi="Atkinson Hyperlegible" w:cs="Courier New"/>
          <w:sz w:val="28"/>
          <w:szCs w:val="28"/>
        </w:rPr>
        <w:t>0], the second is in $_[1], and so on.</w:t>
      </w:r>
    </w:p>
    <w:p w14:paraId="2158BD84" w14:textId="77777777" w:rsidR="004C2C77" w:rsidRPr="00381110" w:rsidRDefault="004C2C77">
      <w:pPr>
        <w:rPr>
          <w:rFonts w:ascii="Atkinson Hyperlegible" w:eastAsia="Courier New" w:hAnsi="Atkinson Hyperlegible" w:cs="Courier New"/>
          <w:sz w:val="28"/>
          <w:szCs w:val="28"/>
        </w:rPr>
      </w:pPr>
    </w:p>
    <w:p w14:paraId="646B37C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00470045" w14:textId="77777777" w:rsidR="004C2C77" w:rsidRPr="00381110" w:rsidRDefault="004C2C77">
      <w:pPr>
        <w:rPr>
          <w:rFonts w:ascii="Atkinson Hyperlegible" w:eastAsia="Courier New" w:hAnsi="Atkinson Hyperlegible" w:cs="Courier New"/>
          <w:sz w:val="28"/>
          <w:szCs w:val="28"/>
        </w:rPr>
      </w:pPr>
    </w:p>
    <w:p w14:paraId="3EE2150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Function definition</w:t>
      </w:r>
    </w:p>
    <w:p w14:paraId="024DB611"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sub Average</w:t>
      </w:r>
      <w:proofErr w:type="gramEnd"/>
      <w:r w:rsidRPr="00381110">
        <w:rPr>
          <w:rFonts w:ascii="Atkinson Hyperlegible" w:eastAsia="Courier New" w:hAnsi="Atkinson Hyperlegible" w:cs="Courier New"/>
          <w:sz w:val="28"/>
          <w:szCs w:val="28"/>
        </w:rPr>
        <w:t xml:space="preserve"> {</w:t>
      </w:r>
    </w:p>
    <w:p w14:paraId="7A4E6A16"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get</w:t>
      </w:r>
      <w:proofErr w:type="gramEnd"/>
      <w:r w:rsidRPr="00381110">
        <w:rPr>
          <w:rFonts w:ascii="Atkinson Hyperlegible" w:eastAsia="Courier New" w:hAnsi="Atkinson Hyperlegible" w:cs="Courier New"/>
          <w:sz w:val="28"/>
          <w:szCs w:val="28"/>
        </w:rPr>
        <w:t xml:space="preserve"> total number of arguments passed.</w:t>
      </w:r>
    </w:p>
    <w:p w14:paraId="2D48CBE0" w14:textId="60E60052" w:rsidR="004C2C77" w:rsidRPr="00381110" w:rsidRDefault="00973033">
      <w:pPr>
        <w:ind w:firstLine="378"/>
        <w:rPr>
          <w:rFonts w:ascii="Atkinson Hyperlegible" w:eastAsia="Courier New" w:hAnsi="Atkinson Hyperlegible" w:cs="Courier New"/>
          <w:sz w:val="28"/>
          <w:szCs w:val="28"/>
        </w:rPr>
      </w:pPr>
      <w:r>
        <w:rPr>
          <w:rFonts w:ascii="Atkinson Hyperlegible" w:eastAsia="Courier New" w:hAnsi="Atkinson Hyperlegible" w:cs="Courier New"/>
          <w:sz w:val="28"/>
          <w:szCs w:val="28"/>
        </w:rPr>
        <w:t>$</w:t>
      </w:r>
      <w:r w:rsidR="006917FF" w:rsidRPr="00381110">
        <w:rPr>
          <w:rFonts w:ascii="Atkinson Hyperlegible" w:eastAsia="Courier New" w:hAnsi="Atkinson Hyperlegible" w:cs="Courier New"/>
          <w:sz w:val="28"/>
          <w:szCs w:val="28"/>
        </w:rPr>
        <w:t xml:space="preserve">n = </w:t>
      </w:r>
      <w:proofErr w:type="gramStart"/>
      <w:r>
        <w:rPr>
          <w:rFonts w:ascii="Atkinson Hyperlegible" w:eastAsia="Courier New" w:hAnsi="Atkinson Hyperlegible" w:cs="Courier New"/>
          <w:sz w:val="28"/>
          <w:szCs w:val="28"/>
        </w:rPr>
        <w:t>scalar(</w:t>
      </w:r>
      <w:proofErr w:type="gramEnd"/>
      <w:r>
        <w:rPr>
          <w:rFonts w:ascii="Atkinson Hyperlegible" w:eastAsia="Courier New" w:hAnsi="Atkinson Hyperlegible" w:cs="Courier New"/>
          <w:sz w:val="28"/>
          <w:szCs w:val="28"/>
        </w:rPr>
        <w:t>@_)</w:t>
      </w:r>
      <w:r w:rsidR="001A07FC">
        <w:rPr>
          <w:rFonts w:ascii="Atkinson Hyperlegible" w:eastAsia="Courier New" w:hAnsi="Atkinson Hyperlegible" w:cs="Courier New"/>
          <w:sz w:val="28"/>
          <w:szCs w:val="28"/>
        </w:rPr>
        <w:t>;</w:t>
      </w:r>
    </w:p>
    <w:p w14:paraId="5CC220EC"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$sum = 0;</w:t>
      </w:r>
    </w:p>
    <w:p w14:paraId="1E75E1B1" w14:textId="77777777" w:rsidR="004C2C77" w:rsidRPr="00381110" w:rsidRDefault="004C2C77">
      <w:pPr>
        <w:rPr>
          <w:rFonts w:ascii="Atkinson Hyperlegible" w:eastAsia="Courier New" w:hAnsi="Atkinson Hyperlegible" w:cs="Courier New"/>
          <w:sz w:val="28"/>
          <w:szCs w:val="28"/>
        </w:rPr>
      </w:pPr>
    </w:p>
    <w:p w14:paraId="2B60029E"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foreach $item (@_) {</w:t>
      </w:r>
    </w:p>
    <w:p w14:paraId="1D512D89" w14:textId="77777777" w:rsidR="004C2C77" w:rsidRPr="00381110" w:rsidRDefault="006917FF">
      <w:pPr>
        <w:ind w:firstLine="756"/>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$sum += $item;</w:t>
      </w:r>
    </w:p>
    <w:p w14:paraId="4E4C94D8"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6AF70586"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$average = $sum / $n;</w:t>
      </w:r>
    </w:p>
    <w:p w14:paraId="219BC477" w14:textId="77777777" w:rsidR="004C2C77" w:rsidRPr="00381110" w:rsidRDefault="004C2C77">
      <w:pPr>
        <w:rPr>
          <w:rFonts w:ascii="Atkinson Hyperlegible" w:eastAsia="Courier New" w:hAnsi="Atkinson Hyperlegible" w:cs="Courier New"/>
          <w:sz w:val="28"/>
          <w:szCs w:val="28"/>
        </w:rPr>
      </w:pPr>
    </w:p>
    <w:p w14:paraId="6FCCDA86" w14:textId="77777777" w:rsidR="004C2C77" w:rsidRPr="00381110" w:rsidRDefault="006917FF">
      <w:pPr>
        <w:ind w:firstLine="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print "Average for the given </w:t>
      </w:r>
      <w:proofErr w:type="gramStart"/>
      <w:r w:rsidRPr="00381110">
        <w:rPr>
          <w:rFonts w:ascii="Atkinson Hyperlegible" w:eastAsia="Courier New" w:hAnsi="Atkinson Hyperlegible" w:cs="Courier New"/>
          <w:sz w:val="28"/>
          <w:szCs w:val="28"/>
        </w:rPr>
        <w:t>numbers :</w:t>
      </w:r>
      <w:proofErr w:type="gramEnd"/>
      <w:r w:rsidRPr="00381110">
        <w:rPr>
          <w:rFonts w:ascii="Atkinson Hyperlegible" w:eastAsia="Courier New" w:hAnsi="Atkinson Hyperlegible" w:cs="Courier New"/>
          <w:sz w:val="28"/>
          <w:szCs w:val="28"/>
        </w:rPr>
        <w:t xml:space="preserve"> $average\n";</w:t>
      </w:r>
    </w:p>
    <w:p w14:paraId="20E849F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0A69F87A" w14:textId="77777777" w:rsidR="004C2C77" w:rsidRPr="00381110" w:rsidRDefault="004C2C77">
      <w:pPr>
        <w:rPr>
          <w:rFonts w:ascii="Atkinson Hyperlegible" w:eastAsia="Courier New" w:hAnsi="Atkinson Hyperlegible" w:cs="Courier New"/>
          <w:sz w:val="28"/>
          <w:szCs w:val="28"/>
        </w:rPr>
      </w:pPr>
    </w:p>
    <w:p w14:paraId="1E6E03D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Function call</w:t>
      </w:r>
    </w:p>
    <w:p w14:paraId="7D960653"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Average(</w:t>
      </w:r>
      <w:proofErr w:type="gramEnd"/>
      <w:r w:rsidRPr="00381110">
        <w:rPr>
          <w:rFonts w:ascii="Atkinson Hyperlegible" w:eastAsia="Courier New" w:hAnsi="Atkinson Hyperlegible" w:cs="Courier New"/>
          <w:sz w:val="28"/>
          <w:szCs w:val="28"/>
        </w:rPr>
        <w:t>10, 20, 30);</w:t>
      </w:r>
    </w:p>
    <w:p w14:paraId="7F7D9955" w14:textId="77777777" w:rsidR="004C2C77" w:rsidRPr="00381110" w:rsidRDefault="004C2C77">
      <w:pPr>
        <w:rPr>
          <w:rFonts w:ascii="Atkinson Hyperlegible" w:eastAsia="Courier New" w:hAnsi="Atkinson Hyperlegible" w:cs="Courier New"/>
          <w:sz w:val="28"/>
          <w:szCs w:val="28"/>
        </w:rPr>
      </w:pPr>
    </w:p>
    <w:p w14:paraId="1070436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3DD65AB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Average for the given </w:t>
      </w:r>
      <w:proofErr w:type="gramStart"/>
      <w:r w:rsidRPr="00381110">
        <w:rPr>
          <w:rFonts w:ascii="Atkinson Hyperlegible" w:eastAsia="Courier New" w:hAnsi="Atkinson Hyperlegible" w:cs="Courier New"/>
          <w:sz w:val="28"/>
          <w:szCs w:val="28"/>
        </w:rPr>
        <w:t>numbers :</w:t>
      </w:r>
      <w:proofErr w:type="gramEnd"/>
      <w:r w:rsidRPr="00381110">
        <w:rPr>
          <w:rFonts w:ascii="Atkinson Hyperlegible" w:eastAsia="Courier New" w:hAnsi="Atkinson Hyperlegible" w:cs="Courier New"/>
          <w:sz w:val="28"/>
          <w:szCs w:val="28"/>
        </w:rPr>
        <w:t xml:space="preserve"> 20</w:t>
      </w:r>
    </w:p>
    <w:p w14:paraId="63634DA9" w14:textId="77777777" w:rsidR="004C2C77" w:rsidRPr="00381110" w:rsidRDefault="004C2C77">
      <w:pPr>
        <w:rPr>
          <w:rFonts w:ascii="Atkinson Hyperlegible" w:eastAsia="Courier New" w:hAnsi="Atkinson Hyperlegible" w:cs="Courier New"/>
          <w:sz w:val="28"/>
          <w:szCs w:val="28"/>
        </w:rPr>
      </w:pPr>
    </w:p>
    <w:p w14:paraId="73A74028" w14:textId="77777777" w:rsidR="004C2C77" w:rsidRPr="00381110" w:rsidRDefault="004C2C77">
      <w:pPr>
        <w:rPr>
          <w:rFonts w:ascii="Atkinson Hyperlegible" w:eastAsia="Courier New" w:hAnsi="Atkinson Hyperlegible" w:cs="Courier New"/>
          <w:sz w:val="28"/>
          <w:szCs w:val="28"/>
        </w:rPr>
      </w:pPr>
    </w:p>
    <w:p w14:paraId="725530B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subroutine Function with without Arguments</w:t>
      </w:r>
    </w:p>
    <w:p w14:paraId="493AFC27" w14:textId="77777777" w:rsidR="004C2C77" w:rsidRPr="00381110" w:rsidRDefault="004C2C77">
      <w:pPr>
        <w:rPr>
          <w:rFonts w:ascii="Atkinson Hyperlegible" w:eastAsia="Courier New" w:hAnsi="Atkinson Hyperlegible" w:cs="Courier New"/>
          <w:sz w:val="28"/>
          <w:szCs w:val="28"/>
        </w:rPr>
      </w:pPr>
    </w:p>
    <w:p w14:paraId="76E8410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&amp;</w:t>
      </w:r>
      <w:proofErr w:type="gramStart"/>
      <w:r w:rsidRPr="00381110">
        <w:rPr>
          <w:rFonts w:ascii="Atkinson Hyperlegible" w:eastAsia="Courier New" w:hAnsi="Atkinson Hyperlegible" w:cs="Courier New"/>
          <w:sz w:val="28"/>
          <w:szCs w:val="28"/>
        </w:rPr>
        <w:t>marine</w:t>
      </w:r>
      <w:proofErr w:type="gramEnd"/>
      <w:r w:rsidRPr="00381110">
        <w:rPr>
          <w:rFonts w:ascii="Atkinson Hyperlegible" w:eastAsia="Courier New" w:hAnsi="Atkinson Hyperlegible" w:cs="Courier New"/>
          <w:sz w:val="28"/>
          <w:szCs w:val="28"/>
        </w:rPr>
        <w:t>; # style 2</w:t>
      </w:r>
    </w:p>
    <w:p w14:paraId="47129F3A" w14:textId="77777777" w:rsidR="004C2C77" w:rsidRPr="00381110" w:rsidRDefault="004C2C77">
      <w:pPr>
        <w:rPr>
          <w:rFonts w:ascii="Atkinson Hyperlegible" w:eastAsia="Courier New" w:hAnsi="Atkinson Hyperlegible" w:cs="Courier New"/>
          <w:sz w:val="28"/>
          <w:szCs w:val="28"/>
        </w:rPr>
      </w:pPr>
    </w:p>
    <w:p w14:paraId="3073423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sub marine {</w:t>
      </w:r>
    </w:p>
    <w:p w14:paraId="50C0497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state $n = 0; # private, persistent variable $n</w:t>
      </w:r>
    </w:p>
    <w:p w14:paraId="7BD036D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 += 1;</w:t>
      </w:r>
    </w:p>
    <w:p w14:paraId="7DD5E98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"Hello, sailor number $</w:t>
      </w:r>
      <w:proofErr w:type="gramStart"/>
      <w:r w:rsidRPr="00381110">
        <w:rPr>
          <w:rFonts w:ascii="Atkinson Hyperlegible" w:eastAsia="Courier New" w:hAnsi="Atkinson Hyperlegible" w:cs="Courier New"/>
          <w:sz w:val="28"/>
          <w:szCs w:val="28"/>
        </w:rPr>
        <w:t>n!\</w:t>
      </w:r>
      <w:proofErr w:type="gramEnd"/>
      <w:r w:rsidRPr="00381110">
        <w:rPr>
          <w:rFonts w:ascii="Atkinson Hyperlegible" w:eastAsia="Courier New" w:hAnsi="Atkinson Hyperlegible" w:cs="Courier New"/>
          <w:sz w:val="28"/>
          <w:szCs w:val="28"/>
        </w:rPr>
        <w:t>n";</w:t>
      </w:r>
    </w:p>
    <w:p w14:paraId="126C6B5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645F6C61" w14:textId="77777777" w:rsidR="004C2C77" w:rsidRPr="00381110" w:rsidRDefault="004C2C77">
      <w:pPr>
        <w:rPr>
          <w:rFonts w:ascii="Atkinson Hyperlegible" w:eastAsia="Courier New" w:hAnsi="Atkinson Hyperlegible" w:cs="Courier New"/>
          <w:sz w:val="28"/>
          <w:szCs w:val="28"/>
        </w:rPr>
      </w:pPr>
    </w:p>
    <w:p w14:paraId="3BCDBBC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Q11) What do you mean by reference and </w:t>
      </w:r>
      <w:proofErr w:type="spellStart"/>
      <w:r w:rsidRPr="00381110">
        <w:rPr>
          <w:rFonts w:ascii="Atkinson Hyperlegible" w:eastAsia="Courier New" w:hAnsi="Atkinson Hyperlegible" w:cs="Courier New"/>
          <w:sz w:val="28"/>
          <w:szCs w:val="28"/>
        </w:rPr>
        <w:t>DeReference</w:t>
      </w:r>
      <w:proofErr w:type="spellEnd"/>
      <w:r w:rsidRPr="00381110">
        <w:rPr>
          <w:rFonts w:ascii="Atkinson Hyperlegible" w:eastAsia="Courier New" w:hAnsi="Atkinson Hyperlegible" w:cs="Courier New"/>
          <w:sz w:val="28"/>
          <w:szCs w:val="28"/>
        </w:rPr>
        <w:t xml:space="preserve"> 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explain its features along with suitable </w:t>
      </w:r>
      <w:proofErr w:type="gramStart"/>
      <w:r w:rsidRPr="00381110">
        <w:rPr>
          <w:rFonts w:ascii="Atkinson Hyperlegible" w:eastAsia="Courier New" w:hAnsi="Atkinson Hyperlegible" w:cs="Courier New"/>
          <w:sz w:val="28"/>
          <w:szCs w:val="28"/>
        </w:rPr>
        <w:t>example ?</w:t>
      </w:r>
      <w:proofErr w:type="gramEnd"/>
    </w:p>
    <w:p w14:paraId="5EA98267" w14:textId="77777777" w:rsidR="004C2C77" w:rsidRPr="00381110" w:rsidRDefault="004C2C77">
      <w:pPr>
        <w:rPr>
          <w:rFonts w:ascii="Atkinson Hyperlegible" w:eastAsia="Courier New" w:hAnsi="Atkinson Hyperlegible" w:cs="Courier New"/>
          <w:sz w:val="28"/>
          <w:szCs w:val="28"/>
        </w:rPr>
      </w:pPr>
    </w:p>
    <w:p w14:paraId="27FCA3B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References</w:t>
      </w:r>
    </w:p>
    <w:p w14:paraId="2220F4A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In Perl, we use variables to access data stored in a memory </w:t>
      </w:r>
      <w:proofErr w:type="gramStart"/>
      <w:r w:rsidRPr="00381110">
        <w:rPr>
          <w:rFonts w:ascii="Atkinson Hyperlegible" w:eastAsia="Courier New" w:hAnsi="Atkinson Hyperlegible" w:cs="Courier New"/>
          <w:sz w:val="28"/>
          <w:szCs w:val="28"/>
        </w:rPr>
        <w:t>location(</w:t>
      </w:r>
      <w:proofErr w:type="gramEnd"/>
      <w:r w:rsidRPr="00381110">
        <w:rPr>
          <w:rFonts w:ascii="Atkinson Hyperlegible" w:eastAsia="Courier New" w:hAnsi="Atkinson Hyperlegible" w:cs="Courier New"/>
          <w:sz w:val="28"/>
          <w:szCs w:val="28"/>
        </w:rPr>
        <w:t>all data and functions are stored in memory). Variables are assigned with data values which are used in various operations. Perl Reference is a way to access the same data but with a different variable. A reference in Perl is a scalar data type which holds the location of another variable. Another variable can be scalar, hashes, arrays, function name etc. Nested data structure can be created easily as a user can create a list which contains the references to another list that can further contain the references to arrays, scalar or hashes etc.</w:t>
      </w:r>
    </w:p>
    <w:p w14:paraId="65567059" w14:textId="77777777" w:rsidR="004C2C77" w:rsidRPr="00381110" w:rsidRDefault="004C2C77">
      <w:pPr>
        <w:rPr>
          <w:rFonts w:ascii="Atkinson Hyperlegible" w:eastAsia="Courier New" w:hAnsi="Atkinson Hyperlegible" w:cs="Courier New"/>
          <w:sz w:val="28"/>
          <w:szCs w:val="28"/>
        </w:rPr>
      </w:pPr>
    </w:p>
    <w:p w14:paraId="402103B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4D974C5B" w14:textId="77777777" w:rsidR="004C2C77" w:rsidRPr="00381110" w:rsidRDefault="004C2C77">
      <w:pPr>
        <w:rPr>
          <w:rFonts w:ascii="Atkinson Hyperlegible" w:eastAsia="Courier New" w:hAnsi="Atkinson Hyperlegible" w:cs="Courier New"/>
          <w:sz w:val="28"/>
          <w:szCs w:val="28"/>
        </w:rPr>
      </w:pPr>
    </w:p>
    <w:p w14:paraId="40591B9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Scalar Value Reference</w:t>
      </w:r>
    </w:p>
    <w:p w14:paraId="35847C92" w14:textId="77777777" w:rsidR="004C2C77" w:rsidRPr="00381110" w:rsidRDefault="004C2C77">
      <w:pPr>
        <w:rPr>
          <w:rFonts w:ascii="Atkinson Hyperlegible" w:eastAsia="Courier New" w:hAnsi="Atkinson Hyperlegible" w:cs="Courier New"/>
          <w:sz w:val="28"/>
          <w:szCs w:val="28"/>
        </w:rPr>
      </w:pPr>
    </w:p>
    <w:p w14:paraId="36ABCB8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defining</w:t>
      </w:r>
      <w:proofErr w:type="gramEnd"/>
      <w:r w:rsidRPr="00381110">
        <w:rPr>
          <w:rFonts w:ascii="Atkinson Hyperlegible" w:eastAsia="Courier New" w:hAnsi="Atkinson Hyperlegible" w:cs="Courier New"/>
          <w:sz w:val="28"/>
          <w:szCs w:val="28"/>
        </w:rPr>
        <w:t xml:space="preserve"> scalar</w:t>
      </w:r>
    </w:p>
    <w:p w14:paraId="77ABAF6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scalar_val</w:t>
      </w:r>
      <w:proofErr w:type="spellEnd"/>
      <w:r w:rsidRPr="00381110">
        <w:rPr>
          <w:rFonts w:ascii="Atkinson Hyperlegible" w:eastAsia="Courier New" w:hAnsi="Atkinson Hyperlegible" w:cs="Courier New"/>
          <w:sz w:val="28"/>
          <w:szCs w:val="28"/>
        </w:rPr>
        <w:t xml:space="preserve"> = 1234;</w:t>
      </w:r>
    </w:p>
    <w:p w14:paraId="107475C2" w14:textId="77777777" w:rsidR="004C2C77" w:rsidRPr="00381110" w:rsidRDefault="004C2C77">
      <w:pPr>
        <w:rPr>
          <w:rFonts w:ascii="Atkinson Hyperlegible" w:eastAsia="Courier New" w:hAnsi="Atkinson Hyperlegible" w:cs="Courier New"/>
          <w:sz w:val="28"/>
          <w:szCs w:val="28"/>
        </w:rPr>
      </w:pPr>
    </w:p>
    <w:p w14:paraId="5ED652A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making</w:t>
      </w:r>
      <w:proofErr w:type="gramEnd"/>
      <w:r w:rsidRPr="00381110">
        <w:rPr>
          <w:rFonts w:ascii="Atkinson Hyperlegible" w:eastAsia="Courier New" w:hAnsi="Atkinson Hyperlegible" w:cs="Courier New"/>
          <w:sz w:val="28"/>
          <w:szCs w:val="28"/>
        </w:rPr>
        <w:t xml:space="preserve"> reference of scalar variable</w:t>
      </w:r>
    </w:p>
    <w:p w14:paraId="5F2D3C2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reference_scalar</w:t>
      </w:r>
      <w:proofErr w:type="spellEnd"/>
      <w:r w:rsidRPr="00381110">
        <w:rPr>
          <w:rFonts w:ascii="Atkinson Hyperlegible" w:eastAsia="Courier New" w:hAnsi="Atkinson Hyperlegible" w:cs="Courier New"/>
          <w:sz w:val="28"/>
          <w:szCs w:val="28"/>
        </w:rPr>
        <w:t xml:space="preserve"> = \$</w:t>
      </w:r>
      <w:proofErr w:type="spellStart"/>
      <w:r w:rsidRPr="00381110">
        <w:rPr>
          <w:rFonts w:ascii="Atkinson Hyperlegible" w:eastAsia="Courier New" w:hAnsi="Atkinson Hyperlegible" w:cs="Courier New"/>
          <w:sz w:val="28"/>
          <w:szCs w:val="28"/>
        </w:rPr>
        <w:t>scalar_val</w:t>
      </w:r>
      <w:proofErr w:type="spellEnd"/>
      <w:r w:rsidRPr="00381110">
        <w:rPr>
          <w:rFonts w:ascii="Atkinson Hyperlegible" w:eastAsia="Courier New" w:hAnsi="Atkinson Hyperlegible" w:cs="Courier New"/>
          <w:sz w:val="28"/>
          <w:szCs w:val="28"/>
        </w:rPr>
        <w:t>;</w:t>
      </w:r>
    </w:p>
    <w:p w14:paraId="6568ED65" w14:textId="77777777" w:rsidR="004C2C77" w:rsidRPr="00381110" w:rsidRDefault="004C2C77">
      <w:pPr>
        <w:rPr>
          <w:rFonts w:ascii="Atkinson Hyperlegible" w:eastAsia="Courier New" w:hAnsi="Atkinson Hyperlegible" w:cs="Courier New"/>
          <w:sz w:val="28"/>
          <w:szCs w:val="28"/>
        </w:rPr>
      </w:pPr>
    </w:p>
    <w:p w14:paraId="05681E00" w14:textId="77777777" w:rsidR="004C2C77" w:rsidRPr="00381110" w:rsidRDefault="004C2C77">
      <w:pPr>
        <w:rPr>
          <w:rFonts w:ascii="Atkinson Hyperlegible" w:eastAsia="Courier New" w:hAnsi="Atkinson Hyperlegible" w:cs="Courier New"/>
          <w:sz w:val="28"/>
          <w:szCs w:val="28"/>
        </w:rPr>
      </w:pPr>
    </w:p>
    <w:p w14:paraId="0653A57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Features</w:t>
      </w:r>
    </w:p>
    <w:p w14:paraId="51FF9A4D" w14:textId="77777777" w:rsidR="004C2C77" w:rsidRPr="00381110" w:rsidRDefault="004C2C77">
      <w:pPr>
        <w:rPr>
          <w:rFonts w:ascii="Atkinson Hyperlegible" w:eastAsia="Courier New" w:hAnsi="Atkinson Hyperlegible" w:cs="Courier New"/>
          <w:sz w:val="28"/>
          <w:szCs w:val="28"/>
        </w:rPr>
      </w:pPr>
    </w:p>
    <w:p w14:paraId="55CF4E2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A reference to an anonymous hash can be created using the curly brackets {} around the key and value pairs.</w:t>
      </w:r>
    </w:p>
    <w:p w14:paraId="0CF6AB6E" w14:textId="77777777" w:rsidR="004C2C77" w:rsidRPr="00381110" w:rsidRDefault="004C2C77">
      <w:pPr>
        <w:rPr>
          <w:rFonts w:ascii="Atkinson Hyperlegible" w:eastAsia="Courier New" w:hAnsi="Atkinson Hyperlegible" w:cs="Courier New"/>
          <w:sz w:val="28"/>
          <w:szCs w:val="28"/>
        </w:rPr>
      </w:pPr>
    </w:p>
    <w:p w14:paraId="6E1B4C5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284C73F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creating</w:t>
      </w:r>
      <w:proofErr w:type="gramEnd"/>
      <w:r w:rsidRPr="00381110">
        <w:rPr>
          <w:rFonts w:ascii="Atkinson Hyperlegible" w:eastAsia="Courier New" w:hAnsi="Atkinson Hyperlegible" w:cs="Courier New"/>
          <w:sz w:val="28"/>
          <w:szCs w:val="28"/>
        </w:rPr>
        <w:t xml:space="preserve"> reference to anonymous hash</w:t>
      </w:r>
    </w:p>
    <w:p w14:paraId="180A3E0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w:t>
      </w:r>
      <w:proofErr w:type="spellStart"/>
      <w:r w:rsidRPr="00381110">
        <w:rPr>
          <w:rFonts w:ascii="Atkinson Hyperlegible" w:eastAsia="Courier New" w:hAnsi="Atkinson Hyperlegible" w:cs="Courier New"/>
          <w:sz w:val="28"/>
          <w:szCs w:val="28"/>
        </w:rPr>
        <w:t>ref_to_anonymous_hash</w:t>
      </w:r>
      <w:proofErr w:type="spellEnd"/>
      <w:r w:rsidRPr="00381110">
        <w:rPr>
          <w:rFonts w:ascii="Atkinson Hyperlegible" w:eastAsia="Courier New" w:hAnsi="Atkinson Hyperlegible" w:cs="Courier New"/>
          <w:sz w:val="28"/>
          <w:szCs w:val="28"/>
        </w:rPr>
        <w:t xml:space="preserve"> = {'GFG' =&gt; '1', 'Geeks' =&gt; '2'};</w:t>
      </w:r>
    </w:p>
    <w:p w14:paraId="5BFA3DDA" w14:textId="77777777" w:rsidR="004C2C77" w:rsidRPr="00381110" w:rsidRDefault="004C2C77">
      <w:pPr>
        <w:rPr>
          <w:rFonts w:ascii="Atkinson Hyperlegible" w:eastAsia="Courier New" w:hAnsi="Atkinson Hyperlegible" w:cs="Courier New"/>
          <w:sz w:val="28"/>
          <w:szCs w:val="28"/>
        </w:rPr>
      </w:pPr>
    </w:p>
    <w:p w14:paraId="2A23AD96" w14:textId="77777777" w:rsidR="004C2C77" w:rsidRPr="00381110" w:rsidRDefault="004C2C77">
      <w:pPr>
        <w:rPr>
          <w:rFonts w:ascii="Atkinson Hyperlegible" w:eastAsia="Courier New" w:hAnsi="Atkinson Hyperlegible" w:cs="Courier New"/>
          <w:sz w:val="28"/>
          <w:szCs w:val="28"/>
        </w:rPr>
      </w:pPr>
    </w:p>
    <w:p w14:paraId="35C721B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A reference to an anonymous array can be created using the square brackets [].</w:t>
      </w:r>
    </w:p>
    <w:p w14:paraId="33655B99" w14:textId="77777777" w:rsidR="004C2C77" w:rsidRPr="00381110" w:rsidRDefault="004C2C77">
      <w:pPr>
        <w:rPr>
          <w:rFonts w:ascii="Atkinson Hyperlegible" w:eastAsia="Courier New" w:hAnsi="Atkinson Hyperlegible" w:cs="Courier New"/>
          <w:sz w:val="28"/>
          <w:szCs w:val="28"/>
        </w:rPr>
      </w:pPr>
    </w:p>
    <w:p w14:paraId="5277C88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5855F6D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creating</w:t>
      </w:r>
      <w:proofErr w:type="gramEnd"/>
      <w:r w:rsidRPr="00381110">
        <w:rPr>
          <w:rFonts w:ascii="Atkinson Hyperlegible" w:eastAsia="Courier New" w:hAnsi="Atkinson Hyperlegible" w:cs="Courier New"/>
          <w:sz w:val="28"/>
          <w:szCs w:val="28"/>
        </w:rPr>
        <w:t xml:space="preserve"> reference to an anonymous array</w:t>
      </w:r>
    </w:p>
    <w:p w14:paraId="74EB1DE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ref_to_anonymous_array</w:t>
      </w:r>
      <w:proofErr w:type="spellEnd"/>
      <w:r w:rsidRPr="00381110">
        <w:rPr>
          <w:rFonts w:ascii="Atkinson Hyperlegible" w:eastAsia="Courier New" w:hAnsi="Atkinson Hyperlegible" w:cs="Courier New"/>
          <w:sz w:val="28"/>
          <w:szCs w:val="28"/>
        </w:rPr>
        <w:t xml:space="preserve"> = [20, 30, ['G', 'F', 'G']];</w:t>
      </w:r>
    </w:p>
    <w:p w14:paraId="7AE6D632" w14:textId="77777777" w:rsidR="004C2C77" w:rsidRPr="00381110" w:rsidRDefault="004C2C77">
      <w:pPr>
        <w:rPr>
          <w:rFonts w:ascii="Atkinson Hyperlegible" w:eastAsia="Courier New" w:hAnsi="Atkinson Hyperlegible" w:cs="Courier New"/>
          <w:sz w:val="28"/>
          <w:szCs w:val="28"/>
        </w:rPr>
      </w:pPr>
    </w:p>
    <w:p w14:paraId="04B42DAF" w14:textId="77777777" w:rsidR="004C2C77" w:rsidRPr="00381110" w:rsidRDefault="004C2C77">
      <w:pPr>
        <w:rPr>
          <w:rFonts w:ascii="Atkinson Hyperlegible" w:eastAsia="Courier New" w:hAnsi="Atkinson Hyperlegible" w:cs="Courier New"/>
          <w:sz w:val="28"/>
          <w:szCs w:val="28"/>
        </w:rPr>
      </w:pPr>
    </w:p>
    <w:p w14:paraId="0F494D3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Dereferencing</w:t>
      </w:r>
    </w:p>
    <w:p w14:paraId="0A2525FC" w14:textId="77777777" w:rsidR="004C2C77" w:rsidRPr="00381110" w:rsidRDefault="004C2C77">
      <w:pPr>
        <w:rPr>
          <w:rFonts w:ascii="Atkinson Hyperlegible" w:eastAsia="Courier New" w:hAnsi="Atkinson Hyperlegible" w:cs="Courier New"/>
          <w:sz w:val="28"/>
          <w:szCs w:val="28"/>
        </w:rPr>
      </w:pPr>
    </w:p>
    <w:p w14:paraId="4E2EDB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Now, after we have made the reference, we need to use it to access the value. Dereferencing is the way of accessing the value in the memory pointed by the reference. In order to dereference, we use the prefix $, @, % or &amp; depending on the type of the </w:t>
      </w:r>
      <w:proofErr w:type="gramStart"/>
      <w:r w:rsidRPr="00381110">
        <w:rPr>
          <w:rFonts w:ascii="Atkinson Hyperlegible" w:eastAsia="Courier New" w:hAnsi="Atkinson Hyperlegible" w:cs="Courier New"/>
          <w:sz w:val="28"/>
          <w:szCs w:val="28"/>
        </w:rPr>
        <w:t>variable(</w:t>
      </w:r>
      <w:proofErr w:type="gramEnd"/>
      <w:r w:rsidRPr="00381110">
        <w:rPr>
          <w:rFonts w:ascii="Atkinson Hyperlegible" w:eastAsia="Courier New" w:hAnsi="Atkinson Hyperlegible" w:cs="Courier New"/>
          <w:sz w:val="28"/>
          <w:szCs w:val="28"/>
        </w:rPr>
        <w:t xml:space="preserve">a reference can point to a array, scalar, or hash </w:t>
      </w:r>
      <w:proofErr w:type="spellStart"/>
      <w:r w:rsidRPr="00381110">
        <w:rPr>
          <w:rFonts w:ascii="Atkinson Hyperlegible" w:eastAsia="Courier New" w:hAnsi="Atkinson Hyperlegible" w:cs="Courier New"/>
          <w:sz w:val="28"/>
          <w:szCs w:val="28"/>
        </w:rPr>
        <w:t>etc</w:t>
      </w:r>
      <w:proofErr w:type="spellEnd"/>
      <w:r w:rsidRPr="00381110">
        <w:rPr>
          <w:rFonts w:ascii="Atkinson Hyperlegible" w:eastAsia="Courier New" w:hAnsi="Atkinson Hyperlegible" w:cs="Courier New"/>
          <w:sz w:val="28"/>
          <w:szCs w:val="28"/>
        </w:rPr>
        <w:t>).</w:t>
      </w:r>
    </w:p>
    <w:p w14:paraId="76AAD551" w14:textId="77777777" w:rsidR="004C2C77" w:rsidRPr="00381110" w:rsidRDefault="004C2C77">
      <w:pPr>
        <w:rPr>
          <w:rFonts w:ascii="Atkinson Hyperlegible" w:eastAsia="Courier New" w:hAnsi="Atkinson Hyperlegible" w:cs="Courier New"/>
          <w:sz w:val="28"/>
          <w:szCs w:val="28"/>
        </w:rPr>
      </w:pPr>
    </w:p>
    <w:p w14:paraId="12C67DB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63D27222" w14:textId="77777777" w:rsidR="004C2C77" w:rsidRPr="00381110" w:rsidRDefault="004C2C77">
      <w:pPr>
        <w:rPr>
          <w:rFonts w:ascii="Atkinson Hyperlegible" w:eastAsia="Courier New" w:hAnsi="Atkinson Hyperlegible" w:cs="Courier New"/>
          <w:sz w:val="28"/>
          <w:szCs w:val="28"/>
        </w:rPr>
      </w:pPr>
    </w:p>
    <w:p w14:paraId="1B715E3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Dereferencing of a Scalar</w:t>
      </w:r>
    </w:p>
    <w:p w14:paraId="673831F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71E2476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defining</w:t>
      </w:r>
      <w:proofErr w:type="gramEnd"/>
      <w:r w:rsidRPr="00381110">
        <w:rPr>
          <w:rFonts w:ascii="Atkinson Hyperlegible" w:eastAsia="Courier New" w:hAnsi="Atkinson Hyperlegible" w:cs="Courier New"/>
          <w:sz w:val="28"/>
          <w:szCs w:val="28"/>
        </w:rPr>
        <w:t xml:space="preserve"> a scalar</w:t>
      </w:r>
    </w:p>
    <w:p w14:paraId="10D9C60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$scalar = 1234;</w:t>
      </w:r>
    </w:p>
    <w:p w14:paraId="0D8F00BE" w14:textId="77777777" w:rsidR="004C2C77" w:rsidRPr="00381110" w:rsidRDefault="004C2C77">
      <w:pPr>
        <w:rPr>
          <w:rFonts w:ascii="Atkinson Hyperlegible" w:eastAsia="Courier New" w:hAnsi="Atkinson Hyperlegible" w:cs="Courier New"/>
          <w:sz w:val="28"/>
          <w:szCs w:val="28"/>
        </w:rPr>
      </w:pPr>
    </w:p>
    <w:p w14:paraId="421C38B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4FB8871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creating</w:t>
      </w:r>
      <w:proofErr w:type="gramEnd"/>
      <w:r w:rsidRPr="00381110">
        <w:rPr>
          <w:rFonts w:ascii="Atkinson Hyperlegible" w:eastAsia="Courier New" w:hAnsi="Atkinson Hyperlegible" w:cs="Courier New"/>
          <w:sz w:val="28"/>
          <w:szCs w:val="28"/>
        </w:rPr>
        <w:t xml:space="preserve"> an reference to scalar variable </w:t>
      </w:r>
    </w:p>
    <w:p w14:paraId="7523698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reference_scalar</w:t>
      </w:r>
      <w:proofErr w:type="spellEnd"/>
      <w:r w:rsidRPr="00381110">
        <w:rPr>
          <w:rFonts w:ascii="Atkinson Hyperlegible" w:eastAsia="Courier New" w:hAnsi="Atkinson Hyperlegible" w:cs="Courier New"/>
          <w:sz w:val="28"/>
          <w:szCs w:val="28"/>
        </w:rPr>
        <w:t xml:space="preserve"> = \$scalar; </w:t>
      </w:r>
    </w:p>
    <w:p w14:paraId="6A952B26" w14:textId="77777777" w:rsidR="004C2C77" w:rsidRPr="00381110" w:rsidRDefault="004C2C77">
      <w:pPr>
        <w:rPr>
          <w:rFonts w:ascii="Atkinson Hyperlegible" w:eastAsia="Courier New" w:hAnsi="Atkinson Hyperlegible" w:cs="Courier New"/>
          <w:sz w:val="28"/>
          <w:szCs w:val="28"/>
        </w:rPr>
      </w:pPr>
    </w:p>
    <w:p w14:paraId="77A5446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1A3EA12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Dereferencing</w:t>
      </w:r>
    </w:p>
    <w:p w14:paraId="6FB823F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printing</w:t>
      </w:r>
      <w:proofErr w:type="gramEnd"/>
      <w:r w:rsidRPr="00381110">
        <w:rPr>
          <w:rFonts w:ascii="Atkinson Hyperlegible" w:eastAsia="Courier New" w:hAnsi="Atkinson Hyperlegible" w:cs="Courier New"/>
          <w:sz w:val="28"/>
          <w:szCs w:val="28"/>
        </w:rPr>
        <w:t xml:space="preserve"> the value stored </w:t>
      </w:r>
    </w:p>
    <w:p w14:paraId="06487E5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at $</w:t>
      </w:r>
      <w:proofErr w:type="spellStart"/>
      <w:r w:rsidRPr="00381110">
        <w:rPr>
          <w:rFonts w:ascii="Atkinson Hyperlegible" w:eastAsia="Courier New" w:hAnsi="Atkinson Hyperlegible" w:cs="Courier New"/>
          <w:sz w:val="28"/>
          <w:szCs w:val="28"/>
        </w:rPr>
        <w:t>reference_scalar</w:t>
      </w:r>
      <w:proofErr w:type="spellEnd"/>
      <w:r w:rsidRPr="00381110">
        <w:rPr>
          <w:rFonts w:ascii="Atkinson Hyperlegible" w:eastAsia="Courier New" w:hAnsi="Atkinson Hyperlegible" w:cs="Courier New"/>
          <w:sz w:val="28"/>
          <w:szCs w:val="28"/>
        </w:rPr>
        <w:t xml:space="preserve"> by prefixing </w:t>
      </w:r>
    </w:p>
    <w:p w14:paraId="2622BD4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 as it is a Scalar reference</w:t>
      </w:r>
    </w:p>
    <w:p w14:paraId="1DC3E3B9" w14:textId="0D1D0C05"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w:t>
      </w:r>
      <w:proofErr w:type="spellStart"/>
      <w:r w:rsidRPr="00381110">
        <w:rPr>
          <w:rFonts w:ascii="Atkinson Hyperlegible" w:eastAsia="Courier New" w:hAnsi="Atkinson Hyperlegible" w:cs="Courier New"/>
          <w:sz w:val="28"/>
          <w:szCs w:val="28"/>
        </w:rPr>
        <w:t>reference_scalar</w:t>
      </w:r>
      <w:proofErr w:type="spellEnd"/>
      <w:r w:rsidRPr="00381110">
        <w:rPr>
          <w:rFonts w:ascii="Atkinson Hyperlegible" w:eastAsia="Courier New" w:hAnsi="Atkinson Hyperlegible" w:cs="Courier New"/>
          <w:sz w:val="28"/>
          <w:szCs w:val="28"/>
        </w:rPr>
        <w:t>;</w:t>
      </w:r>
    </w:p>
    <w:p w14:paraId="7F03FA02" w14:textId="77777777" w:rsidR="004C2C77" w:rsidRPr="00381110" w:rsidRDefault="004C2C77">
      <w:pPr>
        <w:rPr>
          <w:rFonts w:ascii="Atkinson Hyperlegible" w:eastAsia="Courier New" w:hAnsi="Atkinson Hyperlegible" w:cs="Courier New"/>
          <w:sz w:val="28"/>
          <w:szCs w:val="28"/>
        </w:rPr>
      </w:pPr>
    </w:p>
    <w:p w14:paraId="569B1BB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Output:</w:t>
      </w:r>
    </w:p>
    <w:p w14:paraId="1782C7B2" w14:textId="77777777" w:rsidR="004C2C77" w:rsidRPr="00381110" w:rsidRDefault="004C2C77">
      <w:pPr>
        <w:rPr>
          <w:rFonts w:ascii="Atkinson Hyperlegible" w:eastAsia="Courier New" w:hAnsi="Atkinson Hyperlegible" w:cs="Courier New"/>
          <w:sz w:val="28"/>
          <w:szCs w:val="28"/>
        </w:rPr>
      </w:pPr>
    </w:p>
    <w:p w14:paraId="0F33C27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1234</w:t>
      </w:r>
    </w:p>
    <w:p w14:paraId="4FB74D87" w14:textId="77777777" w:rsidR="004C2C77" w:rsidRPr="00381110" w:rsidRDefault="004C2C77">
      <w:pPr>
        <w:rPr>
          <w:rFonts w:ascii="Atkinson Hyperlegible" w:eastAsia="Courier New" w:hAnsi="Atkinson Hyperlegible" w:cs="Courier New"/>
          <w:sz w:val="28"/>
          <w:szCs w:val="28"/>
        </w:rPr>
      </w:pPr>
    </w:p>
    <w:p w14:paraId="46262423" w14:textId="77777777" w:rsidR="004C2C77" w:rsidRPr="00381110" w:rsidRDefault="004C2C77">
      <w:pPr>
        <w:rPr>
          <w:rFonts w:ascii="Atkinson Hyperlegible" w:eastAsia="Courier New" w:hAnsi="Atkinson Hyperlegible" w:cs="Courier New"/>
          <w:sz w:val="28"/>
          <w:szCs w:val="28"/>
        </w:rPr>
      </w:pPr>
    </w:p>
    <w:p w14:paraId="4045225D" w14:textId="77777777" w:rsidR="004C2C77" w:rsidRPr="00381110" w:rsidRDefault="004C2C77">
      <w:pPr>
        <w:rPr>
          <w:rFonts w:ascii="Atkinson Hyperlegible" w:eastAsia="Courier New" w:hAnsi="Atkinson Hyperlegible" w:cs="Courier New"/>
          <w:sz w:val="28"/>
          <w:szCs w:val="28"/>
        </w:rPr>
      </w:pPr>
    </w:p>
    <w:p w14:paraId="374426D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Q12) Elaborate on controlled statement used in </w:t>
      </w:r>
      <w:proofErr w:type="spellStart"/>
      <w:r w:rsidRPr="00381110">
        <w:rPr>
          <w:rFonts w:ascii="Atkinson Hyperlegible" w:eastAsia="Courier New" w:hAnsi="Atkinson Hyperlegible" w:cs="Courier New"/>
          <w:sz w:val="28"/>
          <w:szCs w:val="28"/>
        </w:rPr>
        <w:t>perl</w:t>
      </w:r>
      <w:proofErr w:type="spellEnd"/>
    </w:p>
    <w:p w14:paraId="4C931D3C" w14:textId="77777777" w:rsidR="004C2C77" w:rsidRPr="00381110" w:rsidRDefault="004C2C77">
      <w:pPr>
        <w:rPr>
          <w:rFonts w:ascii="Atkinson Hyperlegible" w:eastAsia="Courier New" w:hAnsi="Atkinson Hyperlegible" w:cs="Courier New"/>
          <w:sz w:val="28"/>
          <w:szCs w:val="28"/>
        </w:rPr>
      </w:pPr>
    </w:p>
    <w:p w14:paraId="42D56EC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Loop control statements change the execution from its normal sequence. When execution leaves a scope, all automatic objects that were created in that scope are destroyed.</w:t>
      </w:r>
    </w:p>
    <w:p w14:paraId="1108667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supports the following control statements. Click the following links to check their detail.</w:t>
      </w:r>
    </w:p>
    <w:p w14:paraId="0A4EF131"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Sr.No</w:t>
      </w:r>
      <w:proofErr w:type="spellEnd"/>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Control Statement &amp; Description</w:t>
      </w:r>
    </w:p>
    <w:p w14:paraId="1187AD1C" w14:textId="77777777" w:rsidR="004C2C77" w:rsidRPr="00381110" w:rsidRDefault="006917FF">
      <w:pPr>
        <w:numPr>
          <w:ilvl w:val="0"/>
          <w:numId w:val="5"/>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next statement</w:t>
      </w:r>
    </w:p>
    <w:p w14:paraId="1D08C98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causes the loop to skip the remainder of its body and immediately retest its condition prior to reiterating.</w:t>
      </w:r>
    </w:p>
    <w:p w14:paraId="75278539" w14:textId="77777777" w:rsidR="004C2C77" w:rsidRPr="00381110" w:rsidRDefault="006917FF">
      <w:pPr>
        <w:numPr>
          <w:ilvl w:val="0"/>
          <w:numId w:val="5"/>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last statement</w:t>
      </w:r>
    </w:p>
    <w:p w14:paraId="082EC55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Terminates the loop statement and transfers execution to the statement immediately following the loop.</w:t>
      </w:r>
    </w:p>
    <w:p w14:paraId="05561266" w14:textId="77777777" w:rsidR="004C2C77" w:rsidRPr="00381110" w:rsidRDefault="006917FF">
      <w:pPr>
        <w:numPr>
          <w:ilvl w:val="0"/>
          <w:numId w:val="5"/>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continue statement</w:t>
      </w:r>
    </w:p>
    <w:p w14:paraId="520C7A7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continue BLOCK, it is always executed just before the conditional is about to be evaluated again.</w:t>
      </w:r>
    </w:p>
    <w:p w14:paraId="43C315E6" w14:textId="77777777" w:rsidR="004C2C77" w:rsidRPr="00381110" w:rsidRDefault="006917FF">
      <w:pPr>
        <w:numPr>
          <w:ilvl w:val="0"/>
          <w:numId w:val="5"/>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redo statement</w:t>
      </w:r>
    </w:p>
    <w:p w14:paraId="2E2BFD4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redo command restarts the loop block without evaluating the conditional again. The continue block, if any, is not executed.</w:t>
      </w:r>
    </w:p>
    <w:p w14:paraId="689FAB9C" w14:textId="77777777" w:rsidR="004C2C77" w:rsidRPr="00381110" w:rsidRDefault="006917FF">
      <w:pPr>
        <w:numPr>
          <w:ilvl w:val="0"/>
          <w:numId w:val="5"/>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goto</w:t>
      </w:r>
      <w:proofErr w:type="spellEnd"/>
      <w:r w:rsidRPr="00381110">
        <w:rPr>
          <w:rFonts w:ascii="Atkinson Hyperlegible" w:eastAsia="Courier New" w:hAnsi="Atkinson Hyperlegible" w:cs="Courier New"/>
          <w:sz w:val="28"/>
          <w:szCs w:val="28"/>
        </w:rPr>
        <w:t xml:space="preserve"> statement</w:t>
      </w:r>
    </w:p>
    <w:p w14:paraId="50876952" w14:textId="77777777" w:rsidR="004C2C77" w:rsidRPr="00381110" w:rsidRDefault="006917FF">
      <w:pPr>
        <w:rPr>
          <w:rFonts w:ascii="Atkinson Hyperlegible" w:eastAsia="Courier New" w:hAnsi="Atkinson Hyperlegible" w:cs="Courier New"/>
          <w:sz w:val="28"/>
          <w:szCs w:val="28"/>
        </w:rPr>
        <w:sectPr w:rsidR="004C2C77" w:rsidRPr="00381110">
          <w:pgSz w:w="12240" w:h="15840"/>
          <w:pgMar w:top="1440" w:right="1440" w:bottom="1440" w:left="1440" w:header="720" w:footer="720" w:gutter="0"/>
          <w:cols w:space="720"/>
        </w:sectPr>
      </w:pPr>
      <w:r w:rsidRPr="00381110">
        <w:rPr>
          <w:rFonts w:ascii="Atkinson Hyperlegible" w:eastAsia="Courier New" w:hAnsi="Atkinson Hyperlegible" w:cs="Courier New"/>
          <w:sz w:val="28"/>
          <w:szCs w:val="28"/>
        </w:rPr>
        <w:t xml:space="preserve">Perl supports a </w:t>
      </w:r>
      <w:proofErr w:type="spellStart"/>
      <w:r w:rsidRPr="00381110">
        <w:rPr>
          <w:rFonts w:ascii="Atkinson Hyperlegible" w:eastAsia="Courier New" w:hAnsi="Atkinson Hyperlegible" w:cs="Courier New"/>
          <w:sz w:val="28"/>
          <w:szCs w:val="28"/>
        </w:rPr>
        <w:t>goto</w:t>
      </w:r>
      <w:proofErr w:type="spellEnd"/>
      <w:r w:rsidRPr="00381110">
        <w:rPr>
          <w:rFonts w:ascii="Atkinson Hyperlegible" w:eastAsia="Courier New" w:hAnsi="Atkinson Hyperlegible" w:cs="Courier New"/>
          <w:sz w:val="28"/>
          <w:szCs w:val="28"/>
        </w:rPr>
        <w:t xml:space="preserve"> command with three forms: </w:t>
      </w:r>
      <w:proofErr w:type="spellStart"/>
      <w:r w:rsidRPr="00381110">
        <w:rPr>
          <w:rFonts w:ascii="Atkinson Hyperlegible" w:eastAsia="Courier New" w:hAnsi="Atkinson Hyperlegible" w:cs="Courier New"/>
          <w:sz w:val="28"/>
          <w:szCs w:val="28"/>
        </w:rPr>
        <w:t>goto</w:t>
      </w:r>
      <w:proofErr w:type="spellEnd"/>
      <w:r w:rsidRPr="00381110">
        <w:rPr>
          <w:rFonts w:ascii="Atkinson Hyperlegible" w:eastAsia="Courier New" w:hAnsi="Atkinson Hyperlegible" w:cs="Courier New"/>
          <w:sz w:val="28"/>
          <w:szCs w:val="28"/>
        </w:rPr>
        <w:t xml:space="preserve"> label, </w:t>
      </w:r>
      <w:proofErr w:type="spellStart"/>
      <w:r w:rsidRPr="00381110">
        <w:rPr>
          <w:rFonts w:ascii="Atkinson Hyperlegible" w:eastAsia="Courier New" w:hAnsi="Atkinson Hyperlegible" w:cs="Courier New"/>
          <w:sz w:val="28"/>
          <w:szCs w:val="28"/>
        </w:rPr>
        <w:t>goto</w:t>
      </w:r>
      <w:proofErr w:type="spellEnd"/>
      <w:r w:rsidRPr="00381110">
        <w:rPr>
          <w:rFonts w:ascii="Atkinson Hyperlegible" w:eastAsia="Courier New" w:hAnsi="Atkinson Hyperlegible" w:cs="Courier New"/>
          <w:sz w:val="28"/>
          <w:szCs w:val="28"/>
        </w:rPr>
        <w:t xml:space="preserve"> expr, and </w:t>
      </w:r>
      <w:proofErr w:type="spellStart"/>
      <w:r w:rsidRPr="00381110">
        <w:rPr>
          <w:rFonts w:ascii="Atkinson Hyperlegible" w:eastAsia="Courier New" w:hAnsi="Atkinson Hyperlegible" w:cs="Courier New"/>
          <w:sz w:val="28"/>
          <w:szCs w:val="28"/>
        </w:rPr>
        <w:t>goto</w:t>
      </w:r>
      <w:proofErr w:type="spellEnd"/>
      <w:r w:rsidRPr="00381110">
        <w:rPr>
          <w:rFonts w:ascii="Atkinson Hyperlegible" w:eastAsia="Courier New" w:hAnsi="Atkinson Hyperlegible" w:cs="Courier New"/>
          <w:sz w:val="28"/>
          <w:szCs w:val="28"/>
        </w:rPr>
        <w:t xml:space="preserve"> &amp;name</w:t>
      </w:r>
    </w:p>
    <w:p w14:paraId="1A0D93D0" w14:textId="32F8C6CB" w:rsidR="00FE041E" w:rsidRDefault="00FE041E">
      <w:pPr>
        <w:rPr>
          <w:rFonts w:ascii="Atkinson Hyperlegible" w:eastAsia="Courier New" w:hAnsi="Atkinson Hyperlegible" w:cs="Courier New"/>
          <w:sz w:val="28"/>
          <w:szCs w:val="28"/>
        </w:rPr>
      </w:pPr>
      <w:r>
        <w:rPr>
          <w:rFonts w:ascii="Atkinson Hyperlegible" w:eastAsia="Courier New" w:hAnsi="Atkinson Hyperlegible" w:cs="Courier New"/>
          <w:sz w:val="28"/>
          <w:szCs w:val="28"/>
        </w:rPr>
        <w:lastRenderedPageBreak/>
        <w:t>Unit 2</w:t>
      </w:r>
    </w:p>
    <w:p w14:paraId="0CEF1B76" w14:textId="77777777" w:rsidR="00FE041E" w:rsidRDefault="00FE041E">
      <w:pPr>
        <w:rPr>
          <w:rFonts w:ascii="Atkinson Hyperlegible" w:eastAsia="Courier New" w:hAnsi="Atkinson Hyperlegible" w:cs="Courier New"/>
          <w:sz w:val="28"/>
          <w:szCs w:val="28"/>
        </w:rPr>
      </w:pPr>
    </w:p>
    <w:p w14:paraId="75E04CF9" w14:textId="3B17C5D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Q1) what is </w:t>
      </w:r>
      <w:proofErr w:type="spellStart"/>
      <w:r w:rsidRPr="00381110">
        <w:rPr>
          <w:rFonts w:ascii="Atkinson Hyperlegible" w:eastAsia="Courier New" w:hAnsi="Atkinson Hyperlegible" w:cs="Courier New"/>
          <w:sz w:val="28"/>
          <w:szCs w:val="28"/>
        </w:rPr>
        <w:t>regexs</w:t>
      </w:r>
      <w:proofErr w:type="spellEnd"/>
      <w:r w:rsidRPr="00381110">
        <w:rPr>
          <w:rFonts w:ascii="Atkinson Hyperlegible" w:eastAsia="Courier New" w:hAnsi="Atkinson Hyperlegible" w:cs="Courier New"/>
          <w:sz w:val="28"/>
          <w:szCs w:val="28"/>
        </w:rPr>
        <w:t xml:space="preserve"> How </w:t>
      </w:r>
      <w:proofErr w:type="spellStart"/>
      <w:r w:rsidRPr="00381110">
        <w:rPr>
          <w:rFonts w:ascii="Atkinson Hyperlegible" w:eastAsia="Courier New" w:hAnsi="Atkinson Hyperlegible" w:cs="Courier New"/>
          <w:sz w:val="28"/>
          <w:szCs w:val="28"/>
        </w:rPr>
        <w:t>regexs</w:t>
      </w:r>
      <w:proofErr w:type="spellEnd"/>
      <w:r w:rsidRPr="00381110">
        <w:rPr>
          <w:rFonts w:ascii="Atkinson Hyperlegible" w:eastAsia="Courier New" w:hAnsi="Atkinson Hyperlegible" w:cs="Courier New"/>
          <w:sz w:val="28"/>
          <w:szCs w:val="28"/>
        </w:rPr>
        <w:t xml:space="preserve"> works give its application</w:t>
      </w:r>
    </w:p>
    <w:p w14:paraId="38F5D2A9" w14:textId="77777777" w:rsidR="004C2C77" w:rsidRPr="00381110" w:rsidRDefault="004C2C77">
      <w:pPr>
        <w:rPr>
          <w:rFonts w:ascii="Atkinson Hyperlegible" w:eastAsia="Courier New" w:hAnsi="Atkinson Hyperlegible" w:cs="Courier New"/>
          <w:sz w:val="28"/>
          <w:szCs w:val="28"/>
        </w:rPr>
      </w:pPr>
    </w:p>
    <w:p w14:paraId="499F6DF1"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Regexs</w:t>
      </w:r>
      <w:proofErr w:type="spellEnd"/>
      <w:r w:rsidRPr="00381110">
        <w:rPr>
          <w:rFonts w:ascii="Atkinson Hyperlegible" w:eastAsia="Courier New" w:hAnsi="Atkinson Hyperlegible" w:cs="Courier New"/>
          <w:sz w:val="28"/>
          <w:szCs w:val="28"/>
        </w:rPr>
        <w:t xml:space="preserve">:     Regular Expression (Regex or </w:t>
      </w:r>
      <w:proofErr w:type="spellStart"/>
      <w:r w:rsidRPr="00381110">
        <w:rPr>
          <w:rFonts w:ascii="Atkinson Hyperlegible" w:eastAsia="Courier New" w:hAnsi="Atkinson Hyperlegible" w:cs="Courier New"/>
          <w:sz w:val="28"/>
          <w:szCs w:val="28"/>
        </w:rPr>
        <w:t>Regexp</w:t>
      </w:r>
      <w:proofErr w:type="spellEnd"/>
      <w:r w:rsidRPr="00381110">
        <w:rPr>
          <w:rFonts w:ascii="Atkinson Hyperlegible" w:eastAsia="Courier New" w:hAnsi="Atkinson Hyperlegible" w:cs="Courier New"/>
          <w:sz w:val="28"/>
          <w:szCs w:val="28"/>
        </w:rPr>
        <w:t xml:space="preserve"> or RE) in Perl is a special text string for describing a search pattern within a given text.</w:t>
      </w:r>
    </w:p>
    <w:p w14:paraId="04499A82" w14:textId="77777777" w:rsidR="004C2C77" w:rsidRPr="00381110" w:rsidRDefault="004C2C77">
      <w:pPr>
        <w:rPr>
          <w:rFonts w:ascii="Atkinson Hyperlegible" w:eastAsia="Courier New" w:hAnsi="Atkinson Hyperlegible" w:cs="Courier New"/>
          <w:sz w:val="28"/>
          <w:szCs w:val="28"/>
        </w:rPr>
      </w:pPr>
    </w:p>
    <w:p w14:paraId="16B92C8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 regular expression is a string of characters that defines the pattern or patterns you are viewing. The syntax of regular expressions in Perl is very similar to what you will find within other regular </w:t>
      </w:r>
      <w:proofErr w:type="spellStart"/>
      <w:proofErr w:type="gramStart"/>
      <w:r w:rsidRPr="00381110">
        <w:rPr>
          <w:rFonts w:ascii="Atkinson Hyperlegible" w:eastAsia="Courier New" w:hAnsi="Atkinson Hyperlegible" w:cs="Courier New"/>
          <w:sz w:val="28"/>
          <w:szCs w:val="28"/>
        </w:rPr>
        <w:t>expression.supporting</w:t>
      </w:r>
      <w:proofErr w:type="spellEnd"/>
      <w:proofErr w:type="gramEnd"/>
      <w:r w:rsidRPr="00381110">
        <w:rPr>
          <w:rFonts w:ascii="Atkinson Hyperlegible" w:eastAsia="Courier New" w:hAnsi="Atkinson Hyperlegible" w:cs="Courier New"/>
          <w:sz w:val="28"/>
          <w:szCs w:val="28"/>
        </w:rPr>
        <w:t xml:space="preserve"> programs, such as sed, grep, and awk.</w:t>
      </w:r>
    </w:p>
    <w:p w14:paraId="58EE96A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The basic method for applying a regular expression is to use the pattern binding operators =~ </w:t>
      </w:r>
      <w:proofErr w:type="gramStart"/>
      <w:r w:rsidRPr="00381110">
        <w:rPr>
          <w:rFonts w:ascii="Atkinson Hyperlegible" w:eastAsia="Courier New" w:hAnsi="Atkinson Hyperlegible" w:cs="Courier New"/>
          <w:sz w:val="28"/>
          <w:szCs w:val="28"/>
        </w:rPr>
        <w:t>and !</w:t>
      </w:r>
      <w:proofErr w:type="gramEnd"/>
      <w:r w:rsidRPr="00381110">
        <w:rPr>
          <w:rFonts w:ascii="Atkinson Hyperlegible" w:eastAsia="Courier New" w:hAnsi="Atkinson Hyperlegible" w:cs="Courier New"/>
          <w:sz w:val="28"/>
          <w:szCs w:val="28"/>
        </w:rPr>
        <w:t>~. The first operator is a test and assignment operator.</w:t>
      </w:r>
    </w:p>
    <w:p w14:paraId="541578ED" w14:textId="77777777" w:rsidR="004C2C77" w:rsidRPr="00381110" w:rsidRDefault="004C2C77">
      <w:pPr>
        <w:rPr>
          <w:rFonts w:ascii="Atkinson Hyperlegible" w:eastAsia="Courier New" w:hAnsi="Atkinson Hyperlegible" w:cs="Courier New"/>
          <w:sz w:val="28"/>
          <w:szCs w:val="28"/>
        </w:rPr>
      </w:pPr>
    </w:p>
    <w:p w14:paraId="56CCFF2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There are three regular expression operators within Perl.</w:t>
      </w:r>
    </w:p>
    <w:p w14:paraId="116559F5"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Match Regular Expression - m//</w:t>
      </w:r>
    </w:p>
    <w:p w14:paraId="7838B6D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Substitute Regular Expression - s///</w:t>
      </w:r>
    </w:p>
    <w:p w14:paraId="32CC123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Transliterate Regular Expression - tr///</w:t>
      </w:r>
    </w:p>
    <w:p w14:paraId="59E42218" w14:textId="77777777" w:rsidR="004C2C77" w:rsidRPr="00381110" w:rsidRDefault="004C2C77">
      <w:pPr>
        <w:rPr>
          <w:rFonts w:ascii="Atkinson Hyperlegible" w:eastAsia="Courier New" w:hAnsi="Atkinson Hyperlegible" w:cs="Courier New"/>
          <w:sz w:val="28"/>
          <w:szCs w:val="28"/>
        </w:rPr>
      </w:pPr>
    </w:p>
    <w:p w14:paraId="1FFCE98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forward slashes in each case act as delimiters for the regular expression (regex) that you are specifying. If you are comfortable with any other delimiter, then you can use in place of forward slash.</w:t>
      </w:r>
    </w:p>
    <w:p w14:paraId="4498C992" w14:textId="77777777" w:rsidR="004C2C77" w:rsidRPr="00381110" w:rsidRDefault="004C2C77">
      <w:pPr>
        <w:rPr>
          <w:rFonts w:ascii="Atkinson Hyperlegible" w:eastAsia="Courier New" w:hAnsi="Atkinson Hyperlegible" w:cs="Courier New"/>
          <w:sz w:val="28"/>
          <w:szCs w:val="28"/>
        </w:rPr>
      </w:pPr>
    </w:p>
    <w:p w14:paraId="3479CFD7" w14:textId="77777777" w:rsidR="004C2C77" w:rsidRPr="00381110" w:rsidRDefault="004C2C77">
      <w:pPr>
        <w:rPr>
          <w:rFonts w:ascii="Atkinson Hyperlegible" w:eastAsia="Courier New" w:hAnsi="Atkinson Hyperlegible" w:cs="Courier New"/>
          <w:sz w:val="28"/>
          <w:szCs w:val="28"/>
        </w:rPr>
      </w:pPr>
    </w:p>
    <w:p w14:paraId="402730DD" w14:textId="77777777" w:rsidR="004C2C77" w:rsidRPr="00381110" w:rsidRDefault="004C2C77">
      <w:pPr>
        <w:rPr>
          <w:rFonts w:ascii="Atkinson Hyperlegible" w:eastAsia="Courier New" w:hAnsi="Atkinson Hyperlegible" w:cs="Courier New"/>
          <w:sz w:val="28"/>
          <w:szCs w:val="28"/>
        </w:rPr>
      </w:pPr>
    </w:p>
    <w:p w14:paraId="3A8A6C3F"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6B677E2E" w14:textId="77777777" w:rsidR="004C2C77" w:rsidRPr="00381110" w:rsidRDefault="004C2C77">
      <w:pPr>
        <w:rPr>
          <w:rFonts w:ascii="Atkinson Hyperlegible" w:eastAsia="Courier New" w:hAnsi="Atkinson Hyperlegible" w:cs="Courier New"/>
          <w:sz w:val="28"/>
          <w:szCs w:val="28"/>
        </w:rPr>
      </w:pPr>
    </w:p>
    <w:p w14:paraId="7C60ADFB" w14:textId="77777777" w:rsidR="004C2C77" w:rsidRPr="00381110" w:rsidRDefault="004C2C77">
      <w:pPr>
        <w:rPr>
          <w:rFonts w:ascii="Atkinson Hyperlegible" w:eastAsia="Courier New" w:hAnsi="Atkinson Hyperlegible" w:cs="Courier New"/>
          <w:sz w:val="28"/>
          <w:szCs w:val="28"/>
        </w:rPr>
      </w:pPr>
    </w:p>
    <w:p w14:paraId="23FF7F6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Application:</w:t>
      </w:r>
    </w:p>
    <w:p w14:paraId="1BC6763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It can be used to count the number of </w:t>
      </w:r>
      <w:proofErr w:type="gramStart"/>
      <w:r w:rsidRPr="00381110">
        <w:rPr>
          <w:rFonts w:ascii="Atkinson Hyperlegible" w:eastAsia="Courier New" w:hAnsi="Atkinson Hyperlegible" w:cs="Courier New"/>
          <w:sz w:val="28"/>
          <w:szCs w:val="28"/>
        </w:rPr>
        <w:t>occurrence</w:t>
      </w:r>
      <w:proofErr w:type="gramEnd"/>
      <w:r w:rsidRPr="00381110">
        <w:rPr>
          <w:rFonts w:ascii="Atkinson Hyperlegible" w:eastAsia="Courier New" w:hAnsi="Atkinson Hyperlegible" w:cs="Courier New"/>
          <w:sz w:val="28"/>
          <w:szCs w:val="28"/>
        </w:rPr>
        <w:t xml:space="preserve"> of a specified pattern in a string.</w:t>
      </w:r>
    </w:p>
    <w:p w14:paraId="27B11A5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It can be used to search for a string which matches the specified pattern.</w:t>
      </w:r>
    </w:p>
    <w:p w14:paraId="504CE5C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It can also replace the searched pattern with some other specified string.</w:t>
      </w:r>
    </w:p>
    <w:p w14:paraId="31170F0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Q2) Elaborate on types of regular expression operators.</w:t>
      </w:r>
    </w:p>
    <w:p w14:paraId="5CA776CC" w14:textId="77777777" w:rsidR="004C2C77" w:rsidRPr="00381110" w:rsidRDefault="004C2C77">
      <w:pPr>
        <w:rPr>
          <w:rFonts w:ascii="Atkinson Hyperlegible" w:eastAsia="Courier New" w:hAnsi="Atkinson Hyperlegible" w:cs="Courier New"/>
          <w:sz w:val="28"/>
          <w:szCs w:val="28"/>
        </w:rPr>
      </w:pPr>
    </w:p>
    <w:p w14:paraId="1F855D5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There are three regular expression operators within Perl.</w:t>
      </w:r>
    </w:p>
    <w:p w14:paraId="5A5B3F7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Match Regular Expression - m//</w:t>
      </w:r>
    </w:p>
    <w:p w14:paraId="799E255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Substitute Regular Expression - s///</w:t>
      </w:r>
    </w:p>
    <w:p w14:paraId="430BA9D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Transliterate Regular Expression - tr///</w:t>
      </w:r>
    </w:p>
    <w:p w14:paraId="318057BB" w14:textId="77777777" w:rsidR="004C2C77" w:rsidRPr="00381110" w:rsidRDefault="004C2C77">
      <w:pPr>
        <w:rPr>
          <w:rFonts w:ascii="Atkinson Hyperlegible" w:eastAsia="Courier New" w:hAnsi="Atkinson Hyperlegible" w:cs="Courier New"/>
          <w:sz w:val="28"/>
          <w:szCs w:val="28"/>
        </w:rPr>
      </w:pPr>
    </w:p>
    <w:p w14:paraId="23B26F9C" w14:textId="77777777" w:rsidR="004C2C77" w:rsidRPr="00381110" w:rsidRDefault="004C2C77">
      <w:pPr>
        <w:rPr>
          <w:rFonts w:ascii="Atkinson Hyperlegible" w:eastAsia="Courier New" w:hAnsi="Atkinson Hyperlegible" w:cs="Courier New"/>
          <w:sz w:val="28"/>
          <w:szCs w:val="28"/>
        </w:rPr>
      </w:pPr>
    </w:p>
    <w:p w14:paraId="0F7082E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forward slashes in each case act as delimiters for the regular expression (regex) that you are specifying. If you are comfortable with any other delimiter, then you can use in place of forward slash.</w:t>
      </w:r>
    </w:p>
    <w:p w14:paraId="6A597EA0" w14:textId="77777777" w:rsidR="004C2C77" w:rsidRPr="00381110" w:rsidRDefault="004C2C77">
      <w:pPr>
        <w:rPr>
          <w:rFonts w:ascii="Atkinson Hyperlegible" w:eastAsia="Courier New" w:hAnsi="Atkinson Hyperlegible" w:cs="Courier New"/>
          <w:sz w:val="28"/>
          <w:szCs w:val="28"/>
        </w:rPr>
      </w:pPr>
    </w:p>
    <w:p w14:paraId="065BA342" w14:textId="77777777" w:rsidR="004C2C77" w:rsidRPr="00381110" w:rsidRDefault="004C2C77">
      <w:pPr>
        <w:rPr>
          <w:rFonts w:ascii="Atkinson Hyperlegible" w:eastAsia="Courier New" w:hAnsi="Atkinson Hyperlegible" w:cs="Courier New"/>
          <w:sz w:val="28"/>
          <w:szCs w:val="28"/>
        </w:rPr>
      </w:pPr>
    </w:p>
    <w:p w14:paraId="0492DA5F"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The Match Operator</w:t>
      </w:r>
    </w:p>
    <w:p w14:paraId="10D0154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match operator, m//, is used to match a string or statement to a regular expression. For example, to match the character sequence "foo" against the scalar $bar, you might use a statement like this −</w:t>
      </w:r>
    </w:p>
    <w:p w14:paraId="19CC0E92" w14:textId="77777777" w:rsidR="004C2C77" w:rsidRPr="00381110" w:rsidRDefault="004C2C77">
      <w:pPr>
        <w:rPr>
          <w:rFonts w:ascii="Atkinson Hyperlegible" w:eastAsia="Courier New" w:hAnsi="Atkinson Hyperlegible" w:cs="Courier New"/>
          <w:sz w:val="28"/>
          <w:szCs w:val="28"/>
        </w:rPr>
      </w:pPr>
    </w:p>
    <w:p w14:paraId="4457B41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73A54B1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$bar = "This is foo and again foo";</w:t>
      </w:r>
    </w:p>
    <w:p w14:paraId="273DD485" w14:textId="51F842C4"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if ($bar =~ </w:t>
      </w:r>
      <w:r w:rsidR="00FD0971">
        <w:rPr>
          <w:rFonts w:ascii="Atkinson Hyperlegible" w:eastAsia="Courier New" w:hAnsi="Atkinson Hyperlegible" w:cs="Courier New"/>
          <w:sz w:val="28"/>
          <w:szCs w:val="28"/>
        </w:rPr>
        <w:t>m</w:t>
      </w:r>
      <w:r w:rsidRPr="00381110">
        <w:rPr>
          <w:rFonts w:ascii="Atkinson Hyperlegible" w:eastAsia="Courier New" w:hAnsi="Atkinson Hyperlegible" w:cs="Courier New"/>
          <w:sz w:val="28"/>
          <w:szCs w:val="28"/>
        </w:rPr>
        <w:t>/foo/) {</w:t>
      </w:r>
    </w:p>
    <w:p w14:paraId="0A0ECA3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"First time is matching\n";</w:t>
      </w:r>
    </w:p>
    <w:p w14:paraId="74702F9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else {</w:t>
      </w:r>
    </w:p>
    <w:p w14:paraId="0EDD9F2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"First time is not matching\n";</w:t>
      </w:r>
    </w:p>
    <w:p w14:paraId="672E532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773A13A1" w14:textId="77777777" w:rsidR="004C2C77" w:rsidRPr="00381110" w:rsidRDefault="004C2C77">
      <w:pPr>
        <w:rPr>
          <w:rFonts w:ascii="Atkinson Hyperlegible" w:eastAsia="Courier New" w:hAnsi="Atkinson Hyperlegible" w:cs="Courier New"/>
          <w:sz w:val="28"/>
          <w:szCs w:val="28"/>
        </w:rPr>
      </w:pPr>
    </w:p>
    <w:p w14:paraId="0A0FF45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211E446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First time is matching</w:t>
      </w:r>
    </w:p>
    <w:p w14:paraId="21336BEE" w14:textId="77777777" w:rsidR="004C2C77" w:rsidRPr="00381110" w:rsidRDefault="004C2C77">
      <w:pPr>
        <w:rPr>
          <w:rFonts w:ascii="Atkinson Hyperlegible" w:eastAsia="Courier New" w:hAnsi="Atkinson Hyperlegible" w:cs="Courier New"/>
          <w:sz w:val="28"/>
          <w:szCs w:val="28"/>
        </w:rPr>
      </w:pPr>
    </w:p>
    <w:p w14:paraId="4CC03FA2" w14:textId="77777777" w:rsidR="004C2C77" w:rsidRPr="00381110" w:rsidRDefault="004C2C77">
      <w:pPr>
        <w:rPr>
          <w:rFonts w:ascii="Atkinson Hyperlegible" w:eastAsia="Courier New" w:hAnsi="Atkinson Hyperlegible" w:cs="Courier New"/>
          <w:sz w:val="28"/>
          <w:szCs w:val="28"/>
        </w:rPr>
      </w:pPr>
    </w:p>
    <w:p w14:paraId="06561035"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t>The Substitution Operator</w:t>
      </w:r>
    </w:p>
    <w:p w14:paraId="2EB8796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substitution operator, s///, is really just an extension of the match operator that allows you to replace the text matched with some new text. The basic form of the operator is −</w:t>
      </w:r>
    </w:p>
    <w:p w14:paraId="76153396" w14:textId="77777777" w:rsidR="004C2C77" w:rsidRPr="00381110" w:rsidRDefault="004C2C77">
      <w:pPr>
        <w:rPr>
          <w:rFonts w:ascii="Atkinson Hyperlegible" w:eastAsia="Courier New" w:hAnsi="Atkinson Hyperlegible" w:cs="Courier New"/>
          <w:sz w:val="28"/>
          <w:szCs w:val="28"/>
        </w:rPr>
      </w:pPr>
    </w:p>
    <w:p w14:paraId="2668E7E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s/PATTERN/REPLACEMENT/;</w:t>
      </w:r>
    </w:p>
    <w:p w14:paraId="219607E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The PATTERN is the regular expression for the text that we are looking for. The REPLACEMENT is a specification for the text or regular expression that </w:t>
      </w:r>
      <w:r w:rsidRPr="00381110">
        <w:rPr>
          <w:rFonts w:ascii="Atkinson Hyperlegible" w:eastAsia="Courier New" w:hAnsi="Atkinson Hyperlegible" w:cs="Courier New"/>
          <w:sz w:val="28"/>
          <w:szCs w:val="28"/>
        </w:rPr>
        <w:lastRenderedPageBreak/>
        <w:t>we want to use to replace the found text with. For example, we can replace all occurrences of dog with cat using the following regular expression −</w:t>
      </w:r>
    </w:p>
    <w:p w14:paraId="13B9E11E" w14:textId="77777777" w:rsidR="004C2C77" w:rsidRPr="00381110" w:rsidRDefault="004C2C77">
      <w:pPr>
        <w:rPr>
          <w:rFonts w:ascii="Atkinson Hyperlegible" w:eastAsia="Courier New" w:hAnsi="Atkinson Hyperlegible" w:cs="Courier New"/>
          <w:sz w:val="28"/>
          <w:szCs w:val="28"/>
        </w:rPr>
      </w:pPr>
    </w:p>
    <w:p w14:paraId="5CFDF83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1628384A" w14:textId="77777777" w:rsidR="004C2C77" w:rsidRPr="00381110" w:rsidRDefault="004C2C77">
      <w:pPr>
        <w:rPr>
          <w:rFonts w:ascii="Atkinson Hyperlegible" w:eastAsia="Courier New" w:hAnsi="Atkinson Hyperlegible" w:cs="Courier New"/>
          <w:sz w:val="28"/>
          <w:szCs w:val="28"/>
        </w:rPr>
      </w:pPr>
    </w:p>
    <w:p w14:paraId="20042E5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$string = "The cat sat on the mat";</w:t>
      </w:r>
    </w:p>
    <w:p w14:paraId="5B72E06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$string =~ s/cat/dog/;</w:t>
      </w:r>
    </w:p>
    <w:p w14:paraId="6117A19D" w14:textId="77777777" w:rsidR="004C2C77" w:rsidRPr="00381110" w:rsidRDefault="004C2C77">
      <w:pPr>
        <w:rPr>
          <w:rFonts w:ascii="Atkinson Hyperlegible" w:eastAsia="Courier New" w:hAnsi="Atkinson Hyperlegible" w:cs="Courier New"/>
          <w:sz w:val="28"/>
          <w:szCs w:val="28"/>
        </w:rPr>
      </w:pPr>
    </w:p>
    <w:p w14:paraId="629FE7D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"$string\n";</w:t>
      </w:r>
    </w:p>
    <w:p w14:paraId="2B8DFAD9" w14:textId="77777777" w:rsidR="004C2C77" w:rsidRPr="00381110" w:rsidRDefault="004C2C77">
      <w:pPr>
        <w:rPr>
          <w:rFonts w:ascii="Atkinson Hyperlegible" w:eastAsia="Courier New" w:hAnsi="Atkinson Hyperlegible" w:cs="Courier New"/>
          <w:sz w:val="28"/>
          <w:szCs w:val="28"/>
        </w:rPr>
      </w:pPr>
    </w:p>
    <w:p w14:paraId="00DD253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3EE93BF2" w14:textId="77777777" w:rsidR="004C2C77" w:rsidRPr="00381110" w:rsidRDefault="004C2C77">
      <w:pPr>
        <w:rPr>
          <w:rFonts w:ascii="Atkinson Hyperlegible" w:eastAsia="Courier New" w:hAnsi="Atkinson Hyperlegible" w:cs="Courier New"/>
          <w:sz w:val="28"/>
          <w:szCs w:val="28"/>
        </w:rPr>
      </w:pPr>
    </w:p>
    <w:p w14:paraId="14AD76A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dog sat on the mat</w:t>
      </w:r>
    </w:p>
    <w:p w14:paraId="5DADAB66" w14:textId="77777777" w:rsidR="004C2C77" w:rsidRPr="00381110" w:rsidRDefault="004C2C77">
      <w:pPr>
        <w:rPr>
          <w:rFonts w:ascii="Atkinson Hyperlegible" w:eastAsia="Courier New" w:hAnsi="Atkinson Hyperlegible" w:cs="Courier New"/>
          <w:sz w:val="28"/>
          <w:szCs w:val="28"/>
        </w:rPr>
      </w:pPr>
    </w:p>
    <w:p w14:paraId="6A9553E0" w14:textId="77777777" w:rsidR="004C2C77" w:rsidRPr="00381110" w:rsidRDefault="004C2C77">
      <w:pPr>
        <w:rPr>
          <w:rFonts w:ascii="Atkinson Hyperlegible" w:eastAsia="Courier New" w:hAnsi="Atkinson Hyperlegible" w:cs="Courier New"/>
          <w:sz w:val="28"/>
          <w:szCs w:val="28"/>
        </w:rPr>
      </w:pPr>
    </w:p>
    <w:p w14:paraId="7DBFA0D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t>The Translation Operator</w:t>
      </w:r>
    </w:p>
    <w:p w14:paraId="3B89A06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Translation is similar, but not identical, to the principles of substitution, but unlike substitution, translation (or transliteration) does not use regular expressions for its search on replacement values. The translation operators are −</w:t>
      </w:r>
    </w:p>
    <w:p w14:paraId="29DC9DD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tr/SEARCHLIST/REPLACEMENTLIST/</w:t>
      </w:r>
      <w:proofErr w:type="spellStart"/>
      <w:r w:rsidRPr="00381110">
        <w:rPr>
          <w:rFonts w:ascii="Atkinson Hyperlegible" w:eastAsia="Courier New" w:hAnsi="Atkinson Hyperlegible" w:cs="Courier New"/>
          <w:sz w:val="28"/>
          <w:szCs w:val="28"/>
        </w:rPr>
        <w:t>cds</w:t>
      </w:r>
      <w:proofErr w:type="spellEnd"/>
    </w:p>
    <w:p w14:paraId="0F9F061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y/SEARCHLIST/REPLACEMENTLIST/</w:t>
      </w:r>
      <w:proofErr w:type="spellStart"/>
      <w:r w:rsidRPr="00381110">
        <w:rPr>
          <w:rFonts w:ascii="Atkinson Hyperlegible" w:eastAsia="Courier New" w:hAnsi="Atkinson Hyperlegible" w:cs="Courier New"/>
          <w:sz w:val="28"/>
          <w:szCs w:val="28"/>
        </w:rPr>
        <w:t>cds</w:t>
      </w:r>
      <w:proofErr w:type="spellEnd"/>
    </w:p>
    <w:p w14:paraId="62B9457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translation replaces all occurrences of the characters in SEARCHLIST with the corresponding characters in REPLACEMENTLIST. For example, using the "The cat sat on the mat." string we have been using in this chapter −</w:t>
      </w:r>
    </w:p>
    <w:p w14:paraId="78A9FCE1" w14:textId="77777777" w:rsidR="004C2C77" w:rsidRPr="00381110" w:rsidRDefault="004C2C77">
      <w:pPr>
        <w:rPr>
          <w:rFonts w:ascii="Atkinson Hyperlegible" w:eastAsia="Courier New" w:hAnsi="Atkinson Hyperlegible" w:cs="Courier New"/>
          <w:sz w:val="28"/>
          <w:szCs w:val="28"/>
        </w:rPr>
      </w:pPr>
    </w:p>
    <w:p w14:paraId="2C57351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289D1FE8" w14:textId="77777777" w:rsidR="004C2C77" w:rsidRPr="00381110" w:rsidRDefault="004C2C77">
      <w:pPr>
        <w:rPr>
          <w:rFonts w:ascii="Atkinson Hyperlegible" w:eastAsia="Courier New" w:hAnsi="Atkinson Hyperlegible" w:cs="Courier New"/>
          <w:sz w:val="28"/>
          <w:szCs w:val="28"/>
        </w:rPr>
      </w:pPr>
    </w:p>
    <w:p w14:paraId="2EDDCB9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$string = 'The cat sat on the mat';</w:t>
      </w:r>
    </w:p>
    <w:p w14:paraId="0DD9390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$string =~ tr/a/o/;</w:t>
      </w:r>
    </w:p>
    <w:p w14:paraId="616E7A97" w14:textId="77777777" w:rsidR="004C2C77" w:rsidRPr="00381110" w:rsidRDefault="004C2C77">
      <w:pPr>
        <w:rPr>
          <w:rFonts w:ascii="Atkinson Hyperlegible" w:eastAsia="Courier New" w:hAnsi="Atkinson Hyperlegible" w:cs="Courier New"/>
          <w:sz w:val="28"/>
          <w:szCs w:val="28"/>
        </w:rPr>
      </w:pPr>
    </w:p>
    <w:p w14:paraId="6661EF0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"$string\n";</w:t>
      </w:r>
    </w:p>
    <w:p w14:paraId="561B1F1B" w14:textId="77777777" w:rsidR="004C2C77" w:rsidRPr="00381110" w:rsidRDefault="004C2C77">
      <w:pPr>
        <w:rPr>
          <w:rFonts w:ascii="Atkinson Hyperlegible" w:eastAsia="Courier New" w:hAnsi="Atkinson Hyperlegible" w:cs="Courier New"/>
          <w:sz w:val="28"/>
          <w:szCs w:val="28"/>
        </w:rPr>
      </w:pPr>
    </w:p>
    <w:p w14:paraId="6985208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333EC7F2" w14:textId="77777777" w:rsidR="004C2C77" w:rsidRPr="00381110" w:rsidRDefault="004C2C77">
      <w:pPr>
        <w:rPr>
          <w:rFonts w:ascii="Atkinson Hyperlegible" w:eastAsia="Courier New" w:hAnsi="Atkinson Hyperlegible" w:cs="Courier New"/>
          <w:sz w:val="28"/>
          <w:szCs w:val="28"/>
        </w:rPr>
      </w:pPr>
    </w:p>
    <w:p w14:paraId="0A89590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cot sot on the mot.</w:t>
      </w:r>
    </w:p>
    <w:p w14:paraId="5228E0F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Q3) what is match operator and explain its modifiers.</w:t>
      </w:r>
    </w:p>
    <w:p w14:paraId="054A6C60" w14:textId="77777777" w:rsidR="004C2C77" w:rsidRPr="00381110" w:rsidRDefault="004C2C77">
      <w:pPr>
        <w:rPr>
          <w:rFonts w:ascii="Atkinson Hyperlegible" w:eastAsia="Courier New" w:hAnsi="Atkinson Hyperlegible" w:cs="Courier New"/>
          <w:sz w:val="28"/>
          <w:szCs w:val="28"/>
        </w:rPr>
      </w:pPr>
    </w:p>
    <w:p w14:paraId="132C44CB" w14:textId="77777777" w:rsidR="004C2C77" w:rsidRPr="00381110" w:rsidRDefault="004C2C77">
      <w:pPr>
        <w:rPr>
          <w:rFonts w:ascii="Atkinson Hyperlegible" w:eastAsia="Courier New" w:hAnsi="Atkinson Hyperlegible" w:cs="Courier New"/>
          <w:sz w:val="28"/>
          <w:szCs w:val="28"/>
        </w:rPr>
      </w:pPr>
    </w:p>
    <w:p w14:paraId="2457CFC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Match Operator</w:t>
      </w:r>
    </w:p>
    <w:p w14:paraId="57CAC95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match operator, m//, is used to match a string or statement to a regular expression. For example, to match the character sequence "foo" against the scalar $bar, you might use a statement like this −</w:t>
      </w:r>
    </w:p>
    <w:p w14:paraId="199A72A9" w14:textId="77777777" w:rsidR="004C2C77" w:rsidRPr="00381110" w:rsidRDefault="004C2C77">
      <w:pPr>
        <w:rPr>
          <w:rFonts w:ascii="Atkinson Hyperlegible" w:eastAsia="Courier New" w:hAnsi="Atkinson Hyperlegible" w:cs="Courier New"/>
          <w:sz w:val="28"/>
          <w:szCs w:val="28"/>
        </w:rPr>
      </w:pPr>
    </w:p>
    <w:p w14:paraId="552D7A6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4CBCFC4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$bar = "This is foo and again foo";</w:t>
      </w:r>
    </w:p>
    <w:p w14:paraId="0926571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if ($bar =~ /foo/) {</w:t>
      </w:r>
    </w:p>
    <w:p w14:paraId="1EE771B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"First time is matching\n";</w:t>
      </w:r>
    </w:p>
    <w:p w14:paraId="3002059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else {</w:t>
      </w:r>
    </w:p>
    <w:p w14:paraId="589E689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"First time is not matching\n";</w:t>
      </w:r>
    </w:p>
    <w:p w14:paraId="501E91A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3FC609EF" w14:textId="77777777" w:rsidR="004C2C77" w:rsidRPr="00381110" w:rsidRDefault="004C2C77">
      <w:pPr>
        <w:rPr>
          <w:rFonts w:ascii="Atkinson Hyperlegible" w:eastAsia="Courier New" w:hAnsi="Atkinson Hyperlegible" w:cs="Courier New"/>
          <w:sz w:val="28"/>
          <w:szCs w:val="28"/>
        </w:rPr>
      </w:pPr>
    </w:p>
    <w:p w14:paraId="2B77E8F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323249F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First time is matching</w:t>
      </w:r>
    </w:p>
    <w:p w14:paraId="4E4B6B15" w14:textId="77777777" w:rsidR="004C2C77" w:rsidRPr="00381110" w:rsidRDefault="004C2C77">
      <w:pPr>
        <w:rPr>
          <w:rFonts w:ascii="Atkinson Hyperlegible" w:eastAsia="Courier New" w:hAnsi="Atkinson Hyperlegible" w:cs="Courier New"/>
          <w:sz w:val="28"/>
          <w:szCs w:val="28"/>
        </w:rPr>
      </w:pPr>
    </w:p>
    <w:p w14:paraId="3E57D7E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Match Operator Modifiers</w:t>
      </w:r>
    </w:p>
    <w:p w14:paraId="4B017EA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match operator supports its own set of modifiers. The /g modifier allows for global matching. The /</w:t>
      </w:r>
      <w:proofErr w:type="spellStart"/>
      <w:r w:rsidRPr="00381110">
        <w:rPr>
          <w:rFonts w:ascii="Atkinson Hyperlegible" w:eastAsia="Courier New" w:hAnsi="Atkinson Hyperlegible" w:cs="Courier New"/>
          <w:sz w:val="28"/>
          <w:szCs w:val="28"/>
        </w:rPr>
        <w:t>i</w:t>
      </w:r>
      <w:proofErr w:type="spellEnd"/>
      <w:r w:rsidRPr="00381110">
        <w:rPr>
          <w:rFonts w:ascii="Atkinson Hyperlegible" w:eastAsia="Courier New" w:hAnsi="Atkinson Hyperlegible" w:cs="Courier New"/>
          <w:sz w:val="28"/>
          <w:szCs w:val="28"/>
        </w:rPr>
        <w:t xml:space="preserve"> modifier will make the match case insensitive. Here is the complete list of modifiers</w:t>
      </w:r>
    </w:p>
    <w:p w14:paraId="13646AB8" w14:textId="77777777" w:rsidR="004C2C77" w:rsidRPr="00381110" w:rsidRDefault="004C2C77">
      <w:pPr>
        <w:rPr>
          <w:rFonts w:ascii="Atkinson Hyperlegible" w:eastAsia="Courier New" w:hAnsi="Atkinson Hyperlegible" w:cs="Courier New"/>
          <w:sz w:val="28"/>
          <w:szCs w:val="28"/>
        </w:rPr>
      </w:pPr>
    </w:p>
    <w:p w14:paraId="0E5EC21B"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Sr.No</w:t>
      </w:r>
      <w:proofErr w:type="spellEnd"/>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Modifier &amp; Description</w:t>
      </w:r>
    </w:p>
    <w:p w14:paraId="64492E31"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i</w:t>
      </w:r>
      <w:proofErr w:type="spellEnd"/>
    </w:p>
    <w:p w14:paraId="667E0A5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Makes the match case insensitive.</w:t>
      </w:r>
    </w:p>
    <w:p w14:paraId="0C5F3460"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m</w:t>
      </w:r>
    </w:p>
    <w:p w14:paraId="3B69040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Specifies that if the string has newline or carriage return characters, the ^ and $ operators will now match against a newline boundary, instead of a string boundary.</w:t>
      </w:r>
    </w:p>
    <w:p w14:paraId="46CBEFAF"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o</w:t>
      </w:r>
    </w:p>
    <w:p w14:paraId="18B6EB7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Evaluates the expression only once.</w:t>
      </w:r>
    </w:p>
    <w:p w14:paraId="3C72D984"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s</w:t>
      </w:r>
    </w:p>
    <w:p w14:paraId="1D0F6EC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Allows use </w:t>
      </w:r>
      <w:proofErr w:type="gramStart"/>
      <w:r w:rsidRPr="00381110">
        <w:rPr>
          <w:rFonts w:ascii="Atkinson Hyperlegible" w:eastAsia="Courier New" w:hAnsi="Atkinson Hyperlegible" w:cs="Courier New"/>
          <w:sz w:val="28"/>
          <w:szCs w:val="28"/>
        </w:rPr>
        <w:t>of .</w:t>
      </w:r>
      <w:proofErr w:type="gramEnd"/>
      <w:r w:rsidRPr="00381110">
        <w:rPr>
          <w:rFonts w:ascii="Atkinson Hyperlegible" w:eastAsia="Courier New" w:hAnsi="Atkinson Hyperlegible" w:cs="Courier New"/>
          <w:sz w:val="28"/>
          <w:szCs w:val="28"/>
        </w:rPr>
        <w:t xml:space="preserve"> to match a newline character.</w:t>
      </w:r>
    </w:p>
    <w:p w14:paraId="74198941"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x</w:t>
      </w:r>
    </w:p>
    <w:p w14:paraId="12B36EF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Allows you to use white space in the expression for clarity.</w:t>
      </w:r>
    </w:p>
    <w:p w14:paraId="08B4A006"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g</w:t>
      </w:r>
    </w:p>
    <w:p w14:paraId="146BB2B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Globally finds all matches.</w:t>
      </w:r>
    </w:p>
    <w:p w14:paraId="02B2DFBC"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cg</w:t>
      </w:r>
    </w:p>
    <w:p w14:paraId="233DE1F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Allows the search to continue even after a global match fails</w:t>
      </w:r>
    </w:p>
    <w:p w14:paraId="1811F90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Q4) what is meta characters? List down Meta characters used 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and explain any seven. With example.</w:t>
      </w:r>
    </w:p>
    <w:p w14:paraId="048B528B" w14:textId="77777777" w:rsidR="004C2C77" w:rsidRPr="00381110" w:rsidRDefault="004C2C77">
      <w:pPr>
        <w:rPr>
          <w:rFonts w:ascii="Atkinson Hyperlegible" w:eastAsia="Courier New" w:hAnsi="Atkinson Hyperlegible" w:cs="Courier New"/>
          <w:sz w:val="28"/>
          <w:szCs w:val="28"/>
        </w:rPr>
      </w:pPr>
    </w:p>
    <w:p w14:paraId="6FEA5F8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Metacharacters</w:t>
      </w:r>
    </w:p>
    <w:p w14:paraId="0D5FD7B9" w14:textId="77777777" w:rsidR="004C2C77" w:rsidRPr="00381110" w:rsidRDefault="004C2C77">
      <w:pPr>
        <w:rPr>
          <w:rFonts w:ascii="Atkinson Hyperlegible" w:eastAsia="Courier New" w:hAnsi="Atkinson Hyperlegible" w:cs="Courier New"/>
          <w:sz w:val="28"/>
          <w:szCs w:val="28"/>
        </w:rPr>
      </w:pPr>
    </w:p>
    <w:p w14:paraId="30E39CA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metacharacter is a character that has a special meaning during pattern processing. You use metacharacters in regular expressions to define the search criteria and any text manipulations.</w:t>
      </w:r>
    </w:p>
    <w:p w14:paraId="26FDF209" w14:textId="77777777" w:rsidR="004C2C77" w:rsidRPr="00381110" w:rsidRDefault="004C2C77">
      <w:pPr>
        <w:rPr>
          <w:rFonts w:ascii="Atkinson Hyperlegible" w:eastAsia="Courier New" w:hAnsi="Atkinson Hyperlegible" w:cs="Courier New"/>
          <w:sz w:val="28"/>
          <w:szCs w:val="28"/>
        </w:rPr>
      </w:pPr>
    </w:p>
    <w:p w14:paraId="773B19A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Metacharacters</w:t>
      </w:r>
      <w:r w:rsidRPr="00381110">
        <w:rPr>
          <w:rFonts w:ascii="Atkinson Hyperlegible" w:eastAsia="Courier New" w:hAnsi="Atkinson Hyperlegible" w:cs="Courier New"/>
          <w:sz w:val="28"/>
          <w:szCs w:val="28"/>
        </w:rPr>
        <w:tab/>
        <w:t>Description</w:t>
      </w:r>
      <w:r w:rsidRPr="00381110">
        <w:rPr>
          <w:rFonts w:ascii="Atkinson Hyperlegible" w:eastAsia="Courier New" w:hAnsi="Atkinson Hyperlegible" w:cs="Courier New"/>
          <w:sz w:val="28"/>
          <w:szCs w:val="28"/>
        </w:rPr>
        <w:tab/>
        <w:t>Example</w:t>
      </w:r>
    </w:p>
    <w:p w14:paraId="315452C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This character is used to match an expression to its right at the start of a string.</w:t>
      </w:r>
      <w:r w:rsidRPr="00381110">
        <w:rPr>
          <w:rFonts w:ascii="Atkinson Hyperlegible" w:eastAsia="Courier New" w:hAnsi="Atkinson Hyperlegible" w:cs="Courier New"/>
          <w:sz w:val="28"/>
          <w:szCs w:val="28"/>
        </w:rPr>
        <w:tab/>
        <w:t>^a is an expression match to the string which starts with 'a' such as "</w:t>
      </w:r>
      <w:proofErr w:type="spellStart"/>
      <w:r w:rsidRPr="00381110">
        <w:rPr>
          <w:rFonts w:ascii="Atkinson Hyperlegible" w:eastAsia="Courier New" w:hAnsi="Atkinson Hyperlegible" w:cs="Courier New"/>
          <w:sz w:val="28"/>
          <w:szCs w:val="28"/>
        </w:rPr>
        <w:t>aab</w:t>
      </w:r>
      <w:proofErr w:type="spellEnd"/>
      <w:r w:rsidRPr="00381110">
        <w:rPr>
          <w:rFonts w:ascii="Atkinson Hyperlegible" w:eastAsia="Courier New" w:hAnsi="Atkinson Hyperlegible" w:cs="Courier New"/>
          <w:sz w:val="28"/>
          <w:szCs w:val="28"/>
        </w:rPr>
        <w:t>", "a9c", "</w:t>
      </w:r>
      <w:proofErr w:type="spellStart"/>
      <w:r w:rsidRPr="00381110">
        <w:rPr>
          <w:rFonts w:ascii="Atkinson Hyperlegible" w:eastAsia="Courier New" w:hAnsi="Atkinson Hyperlegible" w:cs="Courier New"/>
          <w:sz w:val="28"/>
          <w:szCs w:val="28"/>
        </w:rPr>
        <w:t>apr</w:t>
      </w:r>
      <w:proofErr w:type="spellEnd"/>
      <w:r w:rsidRPr="00381110">
        <w:rPr>
          <w:rFonts w:ascii="Atkinson Hyperlegible" w:eastAsia="Courier New" w:hAnsi="Atkinson Hyperlegible" w:cs="Courier New"/>
          <w:sz w:val="28"/>
          <w:szCs w:val="28"/>
        </w:rPr>
        <w:t>", "</w:t>
      </w:r>
      <w:proofErr w:type="spellStart"/>
      <w:r w:rsidRPr="00381110">
        <w:rPr>
          <w:rFonts w:ascii="Atkinson Hyperlegible" w:eastAsia="Courier New" w:hAnsi="Atkinson Hyperlegible" w:cs="Courier New"/>
          <w:sz w:val="28"/>
          <w:szCs w:val="28"/>
        </w:rPr>
        <w:t>aaaaab</w:t>
      </w:r>
      <w:proofErr w:type="spellEnd"/>
      <w:r w:rsidRPr="00381110">
        <w:rPr>
          <w:rFonts w:ascii="Atkinson Hyperlegible" w:eastAsia="Courier New" w:hAnsi="Atkinson Hyperlegible" w:cs="Courier New"/>
          <w:sz w:val="28"/>
          <w:szCs w:val="28"/>
        </w:rPr>
        <w:t>", etc.</w:t>
      </w:r>
    </w:p>
    <w:p w14:paraId="0AF90CE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The $sign is used to match an expression to its left at the end of a string.</w:t>
      </w:r>
      <w:r w:rsidRPr="00381110">
        <w:rPr>
          <w:rFonts w:ascii="Atkinson Hyperlegible" w:eastAsia="Courier New" w:hAnsi="Atkinson Hyperlegible" w:cs="Courier New"/>
          <w:sz w:val="28"/>
          <w:szCs w:val="28"/>
        </w:rPr>
        <w:tab/>
        <w:t>r$ is an expression match to a string which ends with r such as "</w:t>
      </w:r>
      <w:proofErr w:type="spellStart"/>
      <w:r w:rsidRPr="00381110">
        <w:rPr>
          <w:rFonts w:ascii="Atkinson Hyperlegible" w:eastAsia="Courier New" w:hAnsi="Atkinson Hyperlegible" w:cs="Courier New"/>
          <w:sz w:val="28"/>
          <w:szCs w:val="28"/>
        </w:rPr>
        <w:t>aaabr</w:t>
      </w:r>
      <w:proofErr w:type="spellEnd"/>
      <w:r w:rsidRPr="00381110">
        <w:rPr>
          <w:rFonts w:ascii="Atkinson Hyperlegible" w:eastAsia="Courier New" w:hAnsi="Atkinson Hyperlegible" w:cs="Courier New"/>
          <w:sz w:val="28"/>
          <w:szCs w:val="28"/>
        </w:rPr>
        <w:t>", "</w:t>
      </w:r>
      <w:proofErr w:type="spellStart"/>
      <w:r w:rsidRPr="00381110">
        <w:rPr>
          <w:rFonts w:ascii="Atkinson Hyperlegible" w:eastAsia="Courier New" w:hAnsi="Atkinson Hyperlegible" w:cs="Courier New"/>
          <w:sz w:val="28"/>
          <w:szCs w:val="28"/>
        </w:rPr>
        <w:t>ar</w:t>
      </w:r>
      <w:proofErr w:type="spellEnd"/>
      <w:r w:rsidRPr="00381110">
        <w:rPr>
          <w:rFonts w:ascii="Atkinson Hyperlegible" w:eastAsia="Courier New" w:hAnsi="Atkinson Hyperlegible" w:cs="Courier New"/>
          <w:sz w:val="28"/>
          <w:szCs w:val="28"/>
        </w:rPr>
        <w:t>", "r", "aannn9r", etc.</w:t>
      </w:r>
    </w:p>
    <w:p w14:paraId="0F7043D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 xml:space="preserve">This character is used to match any single character in a string except the line terminator, </w:t>
      </w:r>
      <w:proofErr w:type="gramStart"/>
      <w:r w:rsidRPr="00381110">
        <w:rPr>
          <w:rFonts w:ascii="Atkinson Hyperlegible" w:eastAsia="Courier New" w:hAnsi="Atkinson Hyperlegible" w:cs="Courier New"/>
          <w:sz w:val="28"/>
          <w:szCs w:val="28"/>
        </w:rPr>
        <w:t>i.e.</w:t>
      </w:r>
      <w:proofErr w:type="gramEnd"/>
      <w:r w:rsidRPr="00381110">
        <w:rPr>
          <w:rFonts w:ascii="Atkinson Hyperlegible" w:eastAsia="Courier New" w:hAnsi="Atkinson Hyperlegible" w:cs="Courier New"/>
          <w:sz w:val="28"/>
          <w:szCs w:val="28"/>
        </w:rPr>
        <w:t xml:space="preserve"> /n.</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b.x</w:t>
      </w:r>
      <w:proofErr w:type="spellEnd"/>
      <w:r w:rsidRPr="00381110">
        <w:rPr>
          <w:rFonts w:ascii="Atkinson Hyperlegible" w:eastAsia="Courier New" w:hAnsi="Atkinson Hyperlegible" w:cs="Courier New"/>
          <w:sz w:val="28"/>
          <w:szCs w:val="28"/>
        </w:rPr>
        <w:t xml:space="preserve"> is an expression that match strings such as "</w:t>
      </w:r>
      <w:proofErr w:type="spellStart"/>
      <w:r w:rsidRPr="00381110">
        <w:rPr>
          <w:rFonts w:ascii="Atkinson Hyperlegible" w:eastAsia="Courier New" w:hAnsi="Atkinson Hyperlegible" w:cs="Courier New"/>
          <w:sz w:val="28"/>
          <w:szCs w:val="28"/>
        </w:rPr>
        <w:t>bax</w:t>
      </w:r>
      <w:proofErr w:type="spellEnd"/>
      <w:r w:rsidRPr="00381110">
        <w:rPr>
          <w:rFonts w:ascii="Atkinson Hyperlegible" w:eastAsia="Courier New" w:hAnsi="Atkinson Hyperlegible" w:cs="Courier New"/>
          <w:sz w:val="28"/>
          <w:szCs w:val="28"/>
        </w:rPr>
        <w:t>", "b9x", "bar".</w:t>
      </w:r>
    </w:p>
    <w:p w14:paraId="60E6A3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It is used to match a particular character or a group of characters on either side. If the character on the left side is matched, then the right side's character is ignored.</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A|b</w:t>
      </w:r>
      <w:proofErr w:type="spellEnd"/>
      <w:r w:rsidRPr="00381110">
        <w:rPr>
          <w:rFonts w:ascii="Atkinson Hyperlegible" w:eastAsia="Courier New" w:hAnsi="Atkinson Hyperlegible" w:cs="Courier New"/>
          <w:sz w:val="28"/>
          <w:szCs w:val="28"/>
        </w:rPr>
        <w:t xml:space="preserve"> is an expression which gives various strings, but each string contains either a or b.</w:t>
      </w:r>
    </w:p>
    <w:p w14:paraId="0B1E723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It is used to escape a special character after this sign in a string.</w:t>
      </w:r>
      <w:r w:rsidRPr="00381110">
        <w:rPr>
          <w:rFonts w:ascii="Atkinson Hyperlegible" w:eastAsia="Courier New" w:hAnsi="Atkinson Hyperlegible" w:cs="Courier New"/>
          <w:sz w:val="28"/>
          <w:szCs w:val="28"/>
        </w:rPr>
        <w:tab/>
      </w:r>
    </w:p>
    <w:p w14:paraId="2A1118E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w:t>
      </w:r>
      <w:r w:rsidRPr="00381110">
        <w:rPr>
          <w:rFonts w:ascii="Atkinson Hyperlegible" w:eastAsia="Courier New" w:hAnsi="Atkinson Hyperlegible" w:cs="Courier New"/>
          <w:sz w:val="28"/>
          <w:szCs w:val="28"/>
        </w:rPr>
        <w:tab/>
        <w:t>It is used to match the character 'A' in the string.</w:t>
      </w:r>
      <w:r w:rsidRPr="00381110">
        <w:rPr>
          <w:rFonts w:ascii="Atkinson Hyperlegible" w:eastAsia="Courier New" w:hAnsi="Atkinson Hyperlegible" w:cs="Courier New"/>
          <w:sz w:val="28"/>
          <w:szCs w:val="28"/>
        </w:rPr>
        <w:tab/>
        <w:t>This expression matches those strings in which at least one-time A is present. Such strings are "</w:t>
      </w:r>
      <w:proofErr w:type="spellStart"/>
      <w:r w:rsidRPr="00381110">
        <w:rPr>
          <w:rFonts w:ascii="Atkinson Hyperlegible" w:eastAsia="Courier New" w:hAnsi="Atkinson Hyperlegible" w:cs="Courier New"/>
          <w:sz w:val="28"/>
          <w:szCs w:val="28"/>
        </w:rPr>
        <w:t>Amcx</w:t>
      </w:r>
      <w:proofErr w:type="spellEnd"/>
      <w:r w:rsidRPr="00381110">
        <w:rPr>
          <w:rFonts w:ascii="Atkinson Hyperlegible" w:eastAsia="Courier New" w:hAnsi="Atkinson Hyperlegible" w:cs="Courier New"/>
          <w:sz w:val="28"/>
          <w:szCs w:val="28"/>
        </w:rPr>
        <w:t>", "</w:t>
      </w:r>
      <w:proofErr w:type="spellStart"/>
      <w:r w:rsidRPr="00381110">
        <w:rPr>
          <w:rFonts w:ascii="Atkinson Hyperlegible" w:eastAsia="Courier New" w:hAnsi="Atkinson Hyperlegible" w:cs="Courier New"/>
          <w:sz w:val="28"/>
          <w:szCs w:val="28"/>
        </w:rPr>
        <w:t>mnAr</w:t>
      </w:r>
      <w:proofErr w:type="spellEnd"/>
      <w:r w:rsidRPr="00381110">
        <w:rPr>
          <w:rFonts w:ascii="Atkinson Hyperlegible" w:eastAsia="Courier New" w:hAnsi="Atkinson Hyperlegible" w:cs="Courier New"/>
          <w:sz w:val="28"/>
          <w:szCs w:val="28"/>
        </w:rPr>
        <w:t>", "mnopAx4".</w:t>
      </w:r>
    </w:p>
    <w:p w14:paraId="6CF4223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w:t>
      </w:r>
      <w:r w:rsidRPr="00381110">
        <w:rPr>
          <w:rFonts w:ascii="Atkinson Hyperlegible" w:eastAsia="Courier New" w:hAnsi="Atkinson Hyperlegible" w:cs="Courier New"/>
          <w:sz w:val="28"/>
          <w:szCs w:val="28"/>
        </w:rPr>
        <w:tab/>
        <w:t>It is used to match the substring 'ab' in the string.</w:t>
      </w:r>
      <w:r w:rsidRPr="00381110">
        <w:rPr>
          <w:rFonts w:ascii="Atkinson Hyperlegible" w:eastAsia="Courier New" w:hAnsi="Atkinson Hyperlegible" w:cs="Courier New"/>
          <w:sz w:val="28"/>
          <w:szCs w:val="28"/>
        </w:rPr>
        <w:tab/>
        <w:t>This expression matches those strings in which 'Ab' is present at least one time. Such strings are "</w:t>
      </w:r>
      <w:proofErr w:type="spellStart"/>
      <w:r w:rsidRPr="00381110">
        <w:rPr>
          <w:rFonts w:ascii="Atkinson Hyperlegible" w:eastAsia="Courier New" w:hAnsi="Atkinson Hyperlegible" w:cs="Courier New"/>
          <w:sz w:val="28"/>
          <w:szCs w:val="28"/>
        </w:rPr>
        <w:t>Abcx</w:t>
      </w:r>
      <w:proofErr w:type="spellEnd"/>
      <w:r w:rsidRPr="00381110">
        <w:rPr>
          <w:rFonts w:ascii="Atkinson Hyperlegible" w:eastAsia="Courier New" w:hAnsi="Atkinson Hyperlegible" w:cs="Courier New"/>
          <w:sz w:val="28"/>
          <w:szCs w:val="28"/>
        </w:rPr>
        <w:t>", "</w:t>
      </w:r>
      <w:proofErr w:type="spellStart"/>
      <w:r w:rsidRPr="00381110">
        <w:rPr>
          <w:rFonts w:ascii="Atkinson Hyperlegible" w:eastAsia="Courier New" w:hAnsi="Atkinson Hyperlegible" w:cs="Courier New"/>
          <w:sz w:val="28"/>
          <w:szCs w:val="28"/>
        </w:rPr>
        <w:t>mnAb</w:t>
      </w:r>
      <w:proofErr w:type="spellEnd"/>
      <w:r w:rsidRPr="00381110">
        <w:rPr>
          <w:rFonts w:ascii="Atkinson Hyperlegible" w:eastAsia="Courier New" w:hAnsi="Atkinson Hyperlegible" w:cs="Courier New"/>
          <w:sz w:val="28"/>
          <w:szCs w:val="28"/>
        </w:rPr>
        <w:t>", "mnopAbx4"</w:t>
      </w:r>
    </w:p>
    <w:p w14:paraId="6CD2685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Q5) explain quantifiers used in regex.</w:t>
      </w:r>
    </w:p>
    <w:p w14:paraId="5EF96D8D" w14:textId="77777777" w:rsidR="004C2C77" w:rsidRPr="00381110" w:rsidRDefault="004C2C77">
      <w:pPr>
        <w:rPr>
          <w:rFonts w:ascii="Atkinson Hyperlegible" w:eastAsia="Courier New" w:hAnsi="Atkinson Hyperlegible" w:cs="Courier New"/>
          <w:sz w:val="28"/>
          <w:szCs w:val="28"/>
        </w:rPr>
      </w:pPr>
    </w:p>
    <w:p w14:paraId="21ECB0F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Quantifiers</w:t>
      </w:r>
    </w:p>
    <w:p w14:paraId="104E8991" w14:textId="77777777" w:rsidR="004C2C77" w:rsidRPr="00381110" w:rsidRDefault="004C2C77">
      <w:pPr>
        <w:rPr>
          <w:rFonts w:ascii="Atkinson Hyperlegible" w:eastAsia="Courier New" w:hAnsi="Atkinson Hyperlegible" w:cs="Courier New"/>
          <w:sz w:val="28"/>
          <w:szCs w:val="28"/>
        </w:rPr>
      </w:pPr>
    </w:p>
    <w:p w14:paraId="3000473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quantifiers are used in the regular expression for specifying the number of occurrences of a character.</w:t>
      </w:r>
    </w:p>
    <w:p w14:paraId="15B98E2F" w14:textId="77777777" w:rsidR="004C2C77" w:rsidRPr="00381110" w:rsidRDefault="004C2C77">
      <w:pPr>
        <w:rPr>
          <w:rFonts w:ascii="Atkinson Hyperlegible" w:eastAsia="Courier New" w:hAnsi="Atkinson Hyperlegible" w:cs="Courier New"/>
          <w:sz w:val="28"/>
          <w:szCs w:val="28"/>
        </w:rPr>
      </w:pPr>
    </w:p>
    <w:p w14:paraId="0A905C3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provides several numbers of regular expression quantifiers which are used to specify how many times a given character can be repeated before matching is done. This is mainly used when the number of characters going to be matched is unknown.</w:t>
      </w:r>
    </w:p>
    <w:p w14:paraId="5F2DA9B4" w14:textId="77777777" w:rsidR="004C2C77" w:rsidRPr="00381110" w:rsidRDefault="004C2C77">
      <w:pPr>
        <w:rPr>
          <w:rFonts w:ascii="Atkinson Hyperlegible" w:eastAsia="Courier New" w:hAnsi="Atkinson Hyperlegible" w:cs="Courier New"/>
          <w:sz w:val="28"/>
          <w:szCs w:val="28"/>
        </w:rPr>
      </w:pPr>
    </w:p>
    <w:p w14:paraId="75D4396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Characters</w:t>
      </w:r>
      <w:r w:rsidRPr="00381110">
        <w:rPr>
          <w:rFonts w:ascii="Atkinson Hyperlegible" w:eastAsia="Courier New" w:hAnsi="Atkinson Hyperlegible" w:cs="Courier New"/>
          <w:sz w:val="28"/>
          <w:szCs w:val="28"/>
        </w:rPr>
        <w:tab/>
        <w:t>Description</w:t>
      </w:r>
      <w:r w:rsidRPr="00381110">
        <w:rPr>
          <w:rFonts w:ascii="Atkinson Hyperlegible" w:eastAsia="Courier New" w:hAnsi="Atkinson Hyperlegible" w:cs="Courier New"/>
          <w:sz w:val="28"/>
          <w:szCs w:val="28"/>
        </w:rPr>
        <w:tab/>
        <w:t>Example</w:t>
      </w:r>
    </w:p>
    <w:p w14:paraId="69ABFF0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This character specifies an expression to its left for one or more times.</w:t>
      </w:r>
      <w:r w:rsidRPr="00381110">
        <w:rPr>
          <w:rFonts w:ascii="Atkinson Hyperlegible" w:eastAsia="Courier New" w:hAnsi="Atkinson Hyperlegible" w:cs="Courier New"/>
          <w:sz w:val="28"/>
          <w:szCs w:val="28"/>
        </w:rPr>
        <w:tab/>
        <w:t>s+ is an expression which gives "s", "ss", "</w:t>
      </w:r>
      <w:proofErr w:type="spellStart"/>
      <w:r w:rsidRPr="00381110">
        <w:rPr>
          <w:rFonts w:ascii="Atkinson Hyperlegible" w:eastAsia="Courier New" w:hAnsi="Atkinson Hyperlegible" w:cs="Courier New"/>
          <w:sz w:val="28"/>
          <w:szCs w:val="28"/>
        </w:rPr>
        <w:t>sss</w:t>
      </w:r>
      <w:proofErr w:type="spellEnd"/>
      <w:r w:rsidRPr="00381110">
        <w:rPr>
          <w:rFonts w:ascii="Atkinson Hyperlegible" w:eastAsia="Courier New" w:hAnsi="Atkinson Hyperlegible" w:cs="Courier New"/>
          <w:sz w:val="28"/>
          <w:szCs w:val="28"/>
        </w:rPr>
        <w:t>", and so on.</w:t>
      </w:r>
    </w:p>
    <w:p w14:paraId="0663E09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This character specifies an expression to its left for 0 (Zero) or 1 (one)</w:t>
      </w:r>
      <w:proofErr w:type="gramStart"/>
      <w:r w:rsidRPr="00381110">
        <w:rPr>
          <w:rFonts w:ascii="Atkinson Hyperlegible" w:eastAsia="Courier New" w:hAnsi="Atkinson Hyperlegible" w:cs="Courier New"/>
          <w:sz w:val="28"/>
          <w:szCs w:val="28"/>
        </w:rPr>
        <w:t>times</w:t>
      </w:r>
      <w:proofErr w:type="gramEnd"/>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aS</w:t>
      </w:r>
      <w:proofErr w:type="spellEnd"/>
      <w:r w:rsidRPr="00381110">
        <w:rPr>
          <w:rFonts w:ascii="Atkinson Hyperlegible" w:eastAsia="Courier New" w:hAnsi="Atkinson Hyperlegible" w:cs="Courier New"/>
          <w:sz w:val="28"/>
          <w:szCs w:val="28"/>
        </w:rPr>
        <w:t>? is an expression which gives either "a" or "as", but not "ass".</w:t>
      </w:r>
    </w:p>
    <w:p w14:paraId="40AC2FBD"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This character specifies an expression to its left for 0 or more times</w:t>
      </w:r>
      <w:r w:rsidRPr="00381110">
        <w:rPr>
          <w:rFonts w:ascii="Atkinson Hyperlegible" w:eastAsia="Courier New" w:hAnsi="Atkinson Hyperlegible" w:cs="Courier New"/>
          <w:sz w:val="28"/>
          <w:szCs w:val="28"/>
        </w:rPr>
        <w:tab/>
        <w:t>Br* is an expression which gives "B", "Br", "</w:t>
      </w:r>
      <w:proofErr w:type="spellStart"/>
      <w:r w:rsidRPr="00381110">
        <w:rPr>
          <w:rFonts w:ascii="Atkinson Hyperlegible" w:eastAsia="Courier New" w:hAnsi="Atkinson Hyperlegible" w:cs="Courier New"/>
          <w:sz w:val="28"/>
          <w:szCs w:val="28"/>
        </w:rPr>
        <w:t>Brr</w:t>
      </w:r>
      <w:proofErr w:type="spellEnd"/>
      <w:r w:rsidRPr="00381110">
        <w:rPr>
          <w:rFonts w:ascii="Atkinson Hyperlegible" w:eastAsia="Courier New" w:hAnsi="Atkinson Hyperlegible" w:cs="Courier New"/>
          <w:sz w:val="28"/>
          <w:szCs w:val="28"/>
        </w:rPr>
        <w:t>", "</w:t>
      </w:r>
      <w:proofErr w:type="spellStart"/>
      <w:r w:rsidRPr="00381110">
        <w:rPr>
          <w:rFonts w:ascii="Atkinson Hyperlegible" w:eastAsia="Courier New" w:hAnsi="Atkinson Hyperlegible" w:cs="Courier New"/>
          <w:sz w:val="28"/>
          <w:szCs w:val="28"/>
        </w:rPr>
        <w:t>Brrr</w:t>
      </w:r>
      <w:proofErr w:type="spellEnd"/>
      <w:r w:rsidRPr="00381110">
        <w:rPr>
          <w:rFonts w:ascii="Atkinson Hyperlegible" w:eastAsia="Courier New" w:hAnsi="Atkinson Hyperlegible" w:cs="Courier New"/>
          <w:sz w:val="28"/>
          <w:szCs w:val="28"/>
        </w:rPr>
        <w:t>", and so on…</w:t>
      </w:r>
    </w:p>
    <w:p w14:paraId="28B03D8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{x}</w:t>
      </w:r>
      <w:r w:rsidRPr="00381110">
        <w:rPr>
          <w:rFonts w:ascii="Atkinson Hyperlegible" w:eastAsia="Courier New" w:hAnsi="Atkinson Hyperlegible" w:cs="Courier New"/>
          <w:sz w:val="28"/>
          <w:szCs w:val="28"/>
        </w:rPr>
        <w:tab/>
        <w:t>It specifies an expression to its left for only x times.</w:t>
      </w:r>
      <w:r w:rsidRPr="00381110">
        <w:rPr>
          <w:rFonts w:ascii="Atkinson Hyperlegible" w:eastAsia="Courier New" w:hAnsi="Atkinson Hyperlegible" w:cs="Courier New"/>
          <w:sz w:val="28"/>
          <w:szCs w:val="28"/>
        </w:rPr>
        <w:tab/>
      </w:r>
      <w:proofErr w:type="gramStart"/>
      <w:r w:rsidRPr="00381110">
        <w:rPr>
          <w:rFonts w:ascii="Atkinson Hyperlegible" w:eastAsia="Courier New" w:hAnsi="Atkinson Hyperlegible" w:cs="Courier New"/>
          <w:sz w:val="28"/>
          <w:szCs w:val="28"/>
        </w:rPr>
        <w:t>Mab{</w:t>
      </w:r>
      <w:proofErr w:type="gramEnd"/>
      <w:r w:rsidRPr="00381110">
        <w:rPr>
          <w:rFonts w:ascii="Atkinson Hyperlegible" w:eastAsia="Courier New" w:hAnsi="Atkinson Hyperlegible" w:cs="Courier New"/>
          <w:sz w:val="28"/>
          <w:szCs w:val="28"/>
        </w:rPr>
        <w:t>5} is an expression which gives the following string which contains 5 b's:</w:t>
      </w:r>
    </w:p>
    <w:p w14:paraId="0C36268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Mabbbbb</w:t>
      </w:r>
      <w:proofErr w:type="spellEnd"/>
      <w:r w:rsidRPr="00381110">
        <w:rPr>
          <w:rFonts w:ascii="Atkinson Hyperlegible" w:eastAsia="Courier New" w:hAnsi="Atkinson Hyperlegible" w:cs="Courier New"/>
          <w:sz w:val="28"/>
          <w:szCs w:val="28"/>
        </w:rPr>
        <w:t>"</w:t>
      </w:r>
    </w:p>
    <w:p w14:paraId="1471273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{x</w:t>
      </w:r>
      <w:proofErr w:type="gramStart"/>
      <w:r w:rsidRPr="00381110">
        <w:rPr>
          <w:rFonts w:ascii="Atkinson Hyperlegible" w:eastAsia="Courier New" w:hAnsi="Atkinson Hyperlegible" w:cs="Courier New"/>
          <w:sz w:val="28"/>
          <w:szCs w:val="28"/>
        </w:rPr>
        <w:t>, }</w:t>
      </w:r>
      <w:proofErr w:type="gramEnd"/>
      <w:r w:rsidRPr="00381110">
        <w:rPr>
          <w:rFonts w:ascii="Atkinson Hyperlegible" w:eastAsia="Courier New" w:hAnsi="Atkinson Hyperlegible" w:cs="Courier New"/>
          <w:sz w:val="28"/>
          <w:szCs w:val="28"/>
        </w:rPr>
        <w:tab/>
        <w:t>It specifies an expression to its left for x or more times.</w:t>
      </w:r>
      <w:r w:rsidRPr="00381110">
        <w:rPr>
          <w:rFonts w:ascii="Atkinson Hyperlegible" w:eastAsia="Courier New" w:hAnsi="Atkinson Hyperlegible" w:cs="Courier New"/>
          <w:sz w:val="28"/>
          <w:szCs w:val="28"/>
        </w:rPr>
        <w:tab/>
      </w:r>
      <w:proofErr w:type="spellStart"/>
      <w:proofErr w:type="gramStart"/>
      <w:r w:rsidRPr="00381110">
        <w:rPr>
          <w:rFonts w:ascii="Atkinson Hyperlegible" w:eastAsia="Courier New" w:hAnsi="Atkinson Hyperlegible" w:cs="Courier New"/>
          <w:sz w:val="28"/>
          <w:szCs w:val="28"/>
        </w:rPr>
        <w:t>Xb</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3, } is an expression which gives various strings containing at least 3 b's. Such strings are "</w:t>
      </w:r>
      <w:proofErr w:type="spellStart"/>
      <w:r w:rsidRPr="00381110">
        <w:rPr>
          <w:rFonts w:ascii="Atkinson Hyperlegible" w:eastAsia="Courier New" w:hAnsi="Atkinson Hyperlegible" w:cs="Courier New"/>
          <w:sz w:val="28"/>
          <w:szCs w:val="28"/>
        </w:rPr>
        <w:t>Xbbb</w:t>
      </w:r>
      <w:proofErr w:type="spellEnd"/>
      <w:r w:rsidRPr="00381110">
        <w:rPr>
          <w:rFonts w:ascii="Atkinson Hyperlegible" w:eastAsia="Courier New" w:hAnsi="Atkinson Hyperlegible" w:cs="Courier New"/>
          <w:sz w:val="28"/>
          <w:szCs w:val="28"/>
        </w:rPr>
        <w:t>", "</w:t>
      </w:r>
      <w:proofErr w:type="spellStart"/>
      <w:r w:rsidRPr="00381110">
        <w:rPr>
          <w:rFonts w:ascii="Atkinson Hyperlegible" w:eastAsia="Courier New" w:hAnsi="Atkinson Hyperlegible" w:cs="Courier New"/>
          <w:sz w:val="28"/>
          <w:szCs w:val="28"/>
        </w:rPr>
        <w:t>Xbbbb</w:t>
      </w:r>
      <w:proofErr w:type="spellEnd"/>
      <w:r w:rsidRPr="00381110">
        <w:rPr>
          <w:rFonts w:ascii="Atkinson Hyperlegible" w:eastAsia="Courier New" w:hAnsi="Atkinson Hyperlegible" w:cs="Courier New"/>
          <w:sz w:val="28"/>
          <w:szCs w:val="28"/>
        </w:rPr>
        <w:t>", and so on.</w:t>
      </w:r>
    </w:p>
    <w:p w14:paraId="53FA53D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proofErr w:type="gramStart"/>
      <w:r w:rsidRPr="00381110">
        <w:rPr>
          <w:rFonts w:ascii="Atkinson Hyperlegible" w:eastAsia="Courier New" w:hAnsi="Atkinson Hyperlegible" w:cs="Courier New"/>
          <w:sz w:val="28"/>
          <w:szCs w:val="28"/>
        </w:rPr>
        <w:t>x,y</w:t>
      </w:r>
      <w:proofErr w:type="spellEnd"/>
      <w:proofErr w:type="gramEnd"/>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It specifies an expression to its left, at least x times but less than y times.</w:t>
      </w:r>
      <w:r w:rsidRPr="00381110">
        <w:rPr>
          <w:rFonts w:ascii="Atkinson Hyperlegible" w:eastAsia="Courier New" w:hAnsi="Atkinson Hyperlegible" w:cs="Courier New"/>
          <w:sz w:val="28"/>
          <w:szCs w:val="28"/>
        </w:rPr>
        <w:tab/>
      </w:r>
      <w:proofErr w:type="spellStart"/>
      <w:proofErr w:type="gramStart"/>
      <w:r w:rsidRPr="00381110">
        <w:rPr>
          <w:rFonts w:ascii="Atkinson Hyperlegible" w:eastAsia="Courier New" w:hAnsi="Atkinson Hyperlegible" w:cs="Courier New"/>
          <w:sz w:val="28"/>
          <w:szCs w:val="28"/>
        </w:rPr>
        <w:t>Pr</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3,6}a is an expression which provides two strings.</w:t>
      </w:r>
    </w:p>
    <w:p w14:paraId="456EC69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Both strings are as follows:</w:t>
      </w:r>
    </w:p>
    <w:p w14:paraId="45C5F2F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Prrrr</w:t>
      </w:r>
      <w:proofErr w:type="spellEnd"/>
      <w:r w:rsidRPr="00381110">
        <w:rPr>
          <w:rFonts w:ascii="Atkinson Hyperlegible" w:eastAsia="Courier New" w:hAnsi="Atkinson Hyperlegible" w:cs="Courier New"/>
          <w:sz w:val="28"/>
          <w:szCs w:val="28"/>
        </w:rPr>
        <w:t>" and "</w:t>
      </w:r>
      <w:proofErr w:type="spellStart"/>
      <w:r w:rsidRPr="00381110">
        <w:rPr>
          <w:rFonts w:ascii="Atkinson Hyperlegible" w:eastAsia="Courier New" w:hAnsi="Atkinson Hyperlegible" w:cs="Courier New"/>
          <w:sz w:val="28"/>
          <w:szCs w:val="28"/>
        </w:rPr>
        <w:t>Prrrrr</w:t>
      </w:r>
      <w:proofErr w:type="spellEnd"/>
    </w:p>
    <w:p w14:paraId="5605B7B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Q6) write a short note on</w:t>
      </w:r>
    </w:p>
    <w:p w14:paraId="346652E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split function:</w:t>
      </w:r>
    </w:p>
    <w:p w14:paraId="54875D2E" w14:textId="77777777" w:rsidR="004C2C77" w:rsidRPr="00381110" w:rsidRDefault="004C2C77">
      <w:pPr>
        <w:rPr>
          <w:rFonts w:ascii="Atkinson Hyperlegible" w:eastAsia="Courier New" w:hAnsi="Atkinson Hyperlegible" w:cs="Courier New"/>
          <w:sz w:val="28"/>
          <w:szCs w:val="28"/>
        </w:rPr>
      </w:pPr>
    </w:p>
    <w:p w14:paraId="680E91D0"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split(</w:t>
      </w:r>
      <w:proofErr w:type="gramEnd"/>
      <w:r w:rsidRPr="00381110">
        <w:rPr>
          <w:rFonts w:ascii="Atkinson Hyperlegible" w:eastAsia="Courier New" w:hAnsi="Atkinson Hyperlegible" w:cs="Courier New"/>
          <w:sz w:val="28"/>
          <w:szCs w:val="28"/>
        </w:rPr>
        <w:t xml:space="preserve">) is a string function in Perl which is used to split or you can say to cut a string into smaller sections or pieces. There are different criteria to split a string, like on a single character, a regular expression(pattern), a group of characters or on undefined value </w:t>
      </w:r>
      <w:proofErr w:type="gramStart"/>
      <w:r w:rsidRPr="00381110">
        <w:rPr>
          <w:rFonts w:ascii="Atkinson Hyperlegible" w:eastAsia="Courier New" w:hAnsi="Atkinson Hyperlegible" w:cs="Courier New"/>
          <w:sz w:val="28"/>
          <w:szCs w:val="28"/>
        </w:rPr>
        <w:t>etc..</w:t>
      </w:r>
      <w:proofErr w:type="gramEnd"/>
      <w:r w:rsidRPr="00381110">
        <w:rPr>
          <w:rFonts w:ascii="Atkinson Hyperlegible" w:eastAsia="Courier New" w:hAnsi="Atkinson Hyperlegible" w:cs="Courier New"/>
          <w:sz w:val="28"/>
          <w:szCs w:val="28"/>
        </w:rPr>
        <w:t xml:space="preserve"> The best thing about this function that user can specify how many sections to split the string into.</w:t>
      </w:r>
    </w:p>
    <w:p w14:paraId="11FCCC2E" w14:textId="77777777" w:rsidR="004C2C77" w:rsidRPr="00381110" w:rsidRDefault="004C2C77">
      <w:pPr>
        <w:rPr>
          <w:rFonts w:ascii="Atkinson Hyperlegible" w:eastAsia="Courier New" w:hAnsi="Atkinson Hyperlegible" w:cs="Courier New"/>
          <w:sz w:val="28"/>
          <w:szCs w:val="28"/>
        </w:rPr>
      </w:pPr>
    </w:p>
    <w:p w14:paraId="2A31BE9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Syntax:</w:t>
      </w:r>
    </w:p>
    <w:p w14:paraId="5169F52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split /Pattern/, Expression, Limit</w:t>
      </w:r>
    </w:p>
    <w:p w14:paraId="68EDF55D" w14:textId="77777777" w:rsidR="004C2C77" w:rsidRPr="00381110" w:rsidRDefault="004C2C77">
      <w:pPr>
        <w:rPr>
          <w:rFonts w:ascii="Atkinson Hyperlegible" w:eastAsia="Courier New" w:hAnsi="Atkinson Hyperlegible" w:cs="Courier New"/>
          <w:sz w:val="28"/>
          <w:szCs w:val="28"/>
        </w:rPr>
      </w:pPr>
    </w:p>
    <w:p w14:paraId="0BEACCB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the above syntax, Pattern is specified a regular expression which provides the criteria to split the string. The Expression is the string which is to be split. The Limit is kind of restriction which stops the splitting at (n-</w:t>
      </w:r>
      <w:proofErr w:type="gramStart"/>
      <w:r w:rsidRPr="00381110">
        <w:rPr>
          <w:rFonts w:ascii="Atkinson Hyperlegible" w:eastAsia="Courier New" w:hAnsi="Atkinson Hyperlegible" w:cs="Courier New"/>
          <w:sz w:val="28"/>
          <w:szCs w:val="28"/>
        </w:rPr>
        <w:t>1)</w:t>
      </w:r>
      <w:proofErr w:type="spellStart"/>
      <w:r w:rsidRPr="00381110">
        <w:rPr>
          <w:rFonts w:ascii="Atkinson Hyperlegible" w:eastAsia="Courier New" w:hAnsi="Atkinson Hyperlegible" w:cs="Courier New"/>
          <w:sz w:val="28"/>
          <w:szCs w:val="28"/>
        </w:rPr>
        <w:t>th</w:t>
      </w:r>
      <w:proofErr w:type="spellEnd"/>
      <w:proofErr w:type="gramEnd"/>
      <w:r w:rsidRPr="00381110">
        <w:rPr>
          <w:rFonts w:ascii="Atkinson Hyperlegible" w:eastAsia="Courier New" w:hAnsi="Atkinson Hyperlegible" w:cs="Courier New"/>
          <w:sz w:val="28"/>
          <w:szCs w:val="28"/>
        </w:rPr>
        <w:t xml:space="preserve"> pattern found in the string.</w:t>
      </w:r>
    </w:p>
    <w:p w14:paraId="49BCAA2D" w14:textId="77777777" w:rsidR="004C2C77" w:rsidRPr="00381110" w:rsidRDefault="004C2C77">
      <w:pPr>
        <w:rPr>
          <w:rFonts w:ascii="Atkinson Hyperlegible" w:eastAsia="Courier New" w:hAnsi="Atkinson Hyperlegible" w:cs="Courier New"/>
          <w:sz w:val="28"/>
          <w:szCs w:val="28"/>
        </w:rPr>
      </w:pPr>
    </w:p>
    <w:p w14:paraId="65D9596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5E48F667" w14:textId="77777777" w:rsidR="004C2C77" w:rsidRPr="00381110" w:rsidRDefault="004C2C77">
      <w:pPr>
        <w:rPr>
          <w:rFonts w:ascii="Atkinson Hyperlegible" w:eastAsia="Courier New" w:hAnsi="Atkinson Hyperlegible" w:cs="Courier New"/>
          <w:sz w:val="28"/>
          <w:szCs w:val="28"/>
        </w:rPr>
      </w:pPr>
    </w:p>
    <w:p w14:paraId="3021A9A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@fields = </w:t>
      </w:r>
      <w:proofErr w:type="gramStart"/>
      <w:r w:rsidRPr="00381110">
        <w:rPr>
          <w:rFonts w:ascii="Atkinson Hyperlegible" w:eastAsia="Courier New" w:hAnsi="Atkinson Hyperlegible" w:cs="Courier New"/>
          <w:sz w:val="28"/>
          <w:szCs w:val="28"/>
        </w:rPr>
        <w:t>split(</w:t>
      </w:r>
      <w:proofErr w:type="gramEnd"/>
      <w:r w:rsidRPr="00381110">
        <w:rPr>
          <w:rFonts w:ascii="Atkinson Hyperlegible" w:eastAsia="Courier New" w:hAnsi="Atkinson Hyperlegible" w:cs="Courier New"/>
          <w:sz w:val="28"/>
          <w:szCs w:val="28"/>
        </w:rPr>
        <w:t>/:/, "1:2:3:4:5");</w:t>
      </w:r>
    </w:p>
    <w:p w14:paraId="16765C8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"Field values are: @fields\n";</w:t>
      </w:r>
    </w:p>
    <w:p w14:paraId="55C7D632" w14:textId="77777777" w:rsidR="004C2C77" w:rsidRPr="00381110" w:rsidRDefault="004C2C77">
      <w:pPr>
        <w:rPr>
          <w:rFonts w:ascii="Atkinson Hyperlegible" w:eastAsia="Courier New" w:hAnsi="Atkinson Hyperlegible" w:cs="Courier New"/>
          <w:sz w:val="28"/>
          <w:szCs w:val="28"/>
        </w:rPr>
      </w:pPr>
    </w:p>
    <w:p w14:paraId="6E71166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When above code is executed, it produces the following result −</w:t>
      </w:r>
    </w:p>
    <w:p w14:paraId="03745564" w14:textId="77777777" w:rsidR="004C2C77" w:rsidRPr="00381110" w:rsidRDefault="004C2C77">
      <w:pPr>
        <w:rPr>
          <w:rFonts w:ascii="Atkinson Hyperlegible" w:eastAsia="Courier New" w:hAnsi="Atkinson Hyperlegible" w:cs="Courier New"/>
          <w:sz w:val="28"/>
          <w:szCs w:val="28"/>
        </w:rPr>
      </w:pPr>
    </w:p>
    <w:p w14:paraId="20FCA23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Field values are: 1 2 3 4 5</w:t>
      </w:r>
    </w:p>
    <w:p w14:paraId="16E6E282" w14:textId="77777777" w:rsidR="004C2C77" w:rsidRPr="00381110" w:rsidRDefault="004C2C77">
      <w:pPr>
        <w:rPr>
          <w:rFonts w:ascii="Atkinson Hyperlegible" w:eastAsia="Courier New" w:hAnsi="Atkinson Hyperlegible" w:cs="Courier New"/>
          <w:sz w:val="28"/>
          <w:szCs w:val="28"/>
        </w:rPr>
      </w:pPr>
    </w:p>
    <w:p w14:paraId="328C4B40"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t>Join function:</w:t>
      </w:r>
    </w:p>
    <w:p w14:paraId="4B2FAEAA" w14:textId="77777777" w:rsidR="004C2C77" w:rsidRPr="00381110" w:rsidRDefault="004C2C77">
      <w:pPr>
        <w:rPr>
          <w:rFonts w:ascii="Atkinson Hyperlegible" w:eastAsia="Courier New" w:hAnsi="Atkinson Hyperlegible" w:cs="Courier New"/>
          <w:sz w:val="28"/>
          <w:szCs w:val="28"/>
        </w:rPr>
      </w:pPr>
    </w:p>
    <w:p w14:paraId="7F4C967B"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join(</w:t>
      </w:r>
      <w:proofErr w:type="gramEnd"/>
      <w:r w:rsidRPr="00381110">
        <w:rPr>
          <w:rFonts w:ascii="Atkinson Hyperlegible" w:eastAsia="Courier New" w:hAnsi="Atkinson Hyperlegible" w:cs="Courier New"/>
          <w:sz w:val="28"/>
          <w:szCs w:val="28"/>
        </w:rPr>
        <w:t>) function in Perl combines the elements of LIST into a single string using the value of VAR to separate each element. It is effectively the opposite of split.</w:t>
      </w:r>
    </w:p>
    <w:p w14:paraId="3835EE0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Note that VAR is only placed between pairs of elements in the LIST; it will not be placed either before the first element or after the last element of the string.</w:t>
      </w:r>
    </w:p>
    <w:p w14:paraId="07F8B05A" w14:textId="77777777" w:rsidR="004C2C77" w:rsidRPr="00381110" w:rsidRDefault="004C2C77">
      <w:pPr>
        <w:rPr>
          <w:rFonts w:ascii="Atkinson Hyperlegible" w:eastAsia="Courier New" w:hAnsi="Atkinson Hyperlegible" w:cs="Courier New"/>
          <w:sz w:val="28"/>
          <w:szCs w:val="28"/>
        </w:rPr>
      </w:pPr>
    </w:p>
    <w:p w14:paraId="6A92163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Syntax:</w:t>
      </w:r>
    </w:p>
    <w:p w14:paraId="016ABADC"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join(</w:t>
      </w:r>
      <w:proofErr w:type="gramEnd"/>
      <w:r w:rsidRPr="00381110">
        <w:rPr>
          <w:rFonts w:ascii="Atkinson Hyperlegible" w:eastAsia="Courier New" w:hAnsi="Atkinson Hyperlegible" w:cs="Courier New"/>
          <w:sz w:val="28"/>
          <w:szCs w:val="28"/>
        </w:rPr>
        <w:t>VAR, LIST)</w:t>
      </w:r>
    </w:p>
    <w:p w14:paraId="768F47F6" w14:textId="77777777" w:rsidR="004C2C77" w:rsidRPr="00381110" w:rsidRDefault="004C2C77">
      <w:pPr>
        <w:rPr>
          <w:rFonts w:ascii="Atkinson Hyperlegible" w:eastAsia="Courier New" w:hAnsi="Atkinson Hyperlegible" w:cs="Courier New"/>
          <w:sz w:val="28"/>
          <w:szCs w:val="28"/>
        </w:rPr>
      </w:pPr>
    </w:p>
    <w:p w14:paraId="71C8917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36826E28" w14:textId="77777777" w:rsidR="004C2C77" w:rsidRPr="00381110" w:rsidRDefault="004C2C77">
      <w:pPr>
        <w:rPr>
          <w:rFonts w:ascii="Atkinson Hyperlegible" w:eastAsia="Courier New" w:hAnsi="Atkinson Hyperlegible" w:cs="Courier New"/>
          <w:sz w:val="28"/>
          <w:szCs w:val="28"/>
        </w:rPr>
      </w:pPr>
    </w:p>
    <w:p w14:paraId="44C8D73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Joining string with a separator</w:t>
      </w:r>
    </w:p>
    <w:p w14:paraId="67F514E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$string = </w:t>
      </w:r>
      <w:proofErr w:type="gramStart"/>
      <w:r w:rsidRPr="00381110">
        <w:rPr>
          <w:rFonts w:ascii="Atkinson Hyperlegible" w:eastAsia="Courier New" w:hAnsi="Atkinson Hyperlegible" w:cs="Courier New"/>
          <w:sz w:val="28"/>
          <w:szCs w:val="28"/>
        </w:rPr>
        <w:t>join( "</w:t>
      </w:r>
      <w:proofErr w:type="gramEnd"/>
      <w:r w:rsidRPr="00381110">
        <w:rPr>
          <w:rFonts w:ascii="Atkinson Hyperlegible" w:eastAsia="Courier New" w:hAnsi="Atkinson Hyperlegible" w:cs="Courier New"/>
          <w:sz w:val="28"/>
          <w:szCs w:val="28"/>
        </w:rPr>
        <w:t>-", "Geeks", "for", "Geeks" );</w:t>
      </w:r>
    </w:p>
    <w:p w14:paraId="40308790"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print"Joined</w:t>
      </w:r>
      <w:proofErr w:type="spellEnd"/>
      <w:r w:rsidRPr="00381110">
        <w:rPr>
          <w:rFonts w:ascii="Atkinson Hyperlegible" w:eastAsia="Courier New" w:hAnsi="Atkinson Hyperlegible" w:cs="Courier New"/>
          <w:sz w:val="28"/>
          <w:szCs w:val="28"/>
        </w:rPr>
        <w:t xml:space="preserve"> String is $string\n";</w:t>
      </w:r>
    </w:p>
    <w:p w14:paraId="20CD736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04D048C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Joining string without a separator</w:t>
      </w:r>
    </w:p>
    <w:p w14:paraId="45859DE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$string = </w:t>
      </w:r>
      <w:proofErr w:type="gramStart"/>
      <w:r w:rsidRPr="00381110">
        <w:rPr>
          <w:rFonts w:ascii="Atkinson Hyperlegible" w:eastAsia="Courier New" w:hAnsi="Atkinson Hyperlegible" w:cs="Courier New"/>
          <w:sz w:val="28"/>
          <w:szCs w:val="28"/>
        </w:rPr>
        <w:t>join( "</w:t>
      </w:r>
      <w:proofErr w:type="gramEnd"/>
      <w:r w:rsidRPr="00381110">
        <w:rPr>
          <w:rFonts w:ascii="Atkinson Hyperlegible" w:eastAsia="Courier New" w:hAnsi="Atkinson Hyperlegible" w:cs="Courier New"/>
          <w:sz w:val="28"/>
          <w:szCs w:val="28"/>
        </w:rPr>
        <w:t>", "Geeks", "for", "Geeks" );</w:t>
      </w:r>
    </w:p>
    <w:p w14:paraId="3207F1C0"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print"Joined</w:t>
      </w:r>
      <w:proofErr w:type="spellEnd"/>
      <w:r w:rsidRPr="00381110">
        <w:rPr>
          <w:rFonts w:ascii="Atkinson Hyperlegible" w:eastAsia="Courier New" w:hAnsi="Atkinson Hyperlegible" w:cs="Courier New"/>
          <w:sz w:val="28"/>
          <w:szCs w:val="28"/>
        </w:rPr>
        <w:t xml:space="preserve"> String is $string\n";</w:t>
      </w:r>
    </w:p>
    <w:p w14:paraId="75D2211F" w14:textId="77777777" w:rsidR="004C2C77" w:rsidRPr="00381110" w:rsidRDefault="004C2C77">
      <w:pPr>
        <w:rPr>
          <w:rFonts w:ascii="Atkinson Hyperlegible" w:eastAsia="Courier New" w:hAnsi="Atkinson Hyperlegible" w:cs="Courier New"/>
          <w:sz w:val="28"/>
          <w:szCs w:val="28"/>
        </w:rPr>
      </w:pPr>
    </w:p>
    <w:p w14:paraId="194DA25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Output:</w:t>
      </w:r>
    </w:p>
    <w:p w14:paraId="5258C13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Joined String is Geeks-for-Geeks</w:t>
      </w:r>
    </w:p>
    <w:p w14:paraId="31FA036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Joined String is </w:t>
      </w:r>
      <w:proofErr w:type="spellStart"/>
      <w:r w:rsidRPr="00381110">
        <w:rPr>
          <w:rFonts w:ascii="Atkinson Hyperlegible" w:eastAsia="Courier New" w:hAnsi="Atkinson Hyperlegible" w:cs="Courier New"/>
          <w:sz w:val="28"/>
          <w:szCs w:val="28"/>
        </w:rPr>
        <w:t>GeeksforGeeks</w:t>
      </w:r>
      <w:proofErr w:type="spellEnd"/>
    </w:p>
    <w:p w14:paraId="5F612968" w14:textId="77777777" w:rsidR="004C2C77" w:rsidRPr="00381110" w:rsidRDefault="004C2C77">
      <w:pPr>
        <w:rPr>
          <w:rFonts w:ascii="Atkinson Hyperlegible" w:eastAsia="Courier New" w:hAnsi="Atkinson Hyperlegible" w:cs="Courier New"/>
          <w:sz w:val="28"/>
          <w:szCs w:val="28"/>
        </w:rPr>
      </w:pPr>
    </w:p>
    <w:p w14:paraId="2D7E745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t>Substring function:</w:t>
      </w:r>
    </w:p>
    <w:p w14:paraId="674112BA" w14:textId="77777777" w:rsidR="004C2C77" w:rsidRPr="00381110" w:rsidRDefault="004C2C77">
      <w:pPr>
        <w:rPr>
          <w:rFonts w:ascii="Atkinson Hyperlegible" w:eastAsia="Courier New" w:hAnsi="Atkinson Hyperlegible" w:cs="Courier New"/>
          <w:sz w:val="28"/>
          <w:szCs w:val="28"/>
        </w:rPr>
      </w:pPr>
    </w:p>
    <w:p w14:paraId="46785877" w14:textId="77777777" w:rsidR="004C2C77" w:rsidRPr="00381110" w:rsidRDefault="006917FF">
      <w:pPr>
        <w:rPr>
          <w:rFonts w:ascii="Atkinson Hyperlegible" w:eastAsia="Courier New" w:hAnsi="Atkinson Hyperlegible" w:cs="Courier New"/>
          <w:sz w:val="28"/>
          <w:szCs w:val="28"/>
        </w:rPr>
      </w:pPr>
      <w:proofErr w:type="spellStart"/>
      <w:proofErr w:type="gramStart"/>
      <w:r w:rsidRPr="00381110">
        <w:rPr>
          <w:rFonts w:ascii="Atkinson Hyperlegible" w:eastAsia="Courier New" w:hAnsi="Atkinson Hyperlegible" w:cs="Courier New"/>
          <w:sz w:val="28"/>
          <w:szCs w:val="28"/>
        </w:rPr>
        <w:t>substr</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xml:space="preserve">) in Perl returns a substring out of the string passed to the function starting from a given index up to the length specified. This function by default returns the remaining part of the string starting from the given index if the length is not specified. A replacement string can also be passed to the </w:t>
      </w:r>
      <w:proofErr w:type="spellStart"/>
      <w:proofErr w:type="gramStart"/>
      <w:r w:rsidRPr="00381110">
        <w:rPr>
          <w:rFonts w:ascii="Atkinson Hyperlegible" w:eastAsia="Courier New" w:hAnsi="Atkinson Hyperlegible" w:cs="Courier New"/>
          <w:sz w:val="28"/>
          <w:szCs w:val="28"/>
        </w:rPr>
        <w:t>substr</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function if you want to replace that part of the string with some other substring.</w:t>
      </w:r>
    </w:p>
    <w:p w14:paraId="11E6A07B" w14:textId="77777777" w:rsidR="004C2C77" w:rsidRPr="00381110" w:rsidRDefault="004C2C77">
      <w:pPr>
        <w:rPr>
          <w:rFonts w:ascii="Atkinson Hyperlegible" w:eastAsia="Courier New" w:hAnsi="Atkinson Hyperlegible" w:cs="Courier New"/>
          <w:sz w:val="28"/>
          <w:szCs w:val="28"/>
        </w:rPr>
      </w:pPr>
    </w:p>
    <w:p w14:paraId="57A73A9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Syntax:</w:t>
      </w:r>
    </w:p>
    <w:p w14:paraId="457F9DA1" w14:textId="77777777" w:rsidR="004C2C77" w:rsidRPr="00381110" w:rsidRDefault="006917FF">
      <w:pPr>
        <w:rPr>
          <w:rFonts w:ascii="Atkinson Hyperlegible" w:eastAsia="Courier New" w:hAnsi="Atkinson Hyperlegible" w:cs="Courier New"/>
          <w:sz w:val="28"/>
          <w:szCs w:val="28"/>
        </w:rPr>
      </w:pPr>
      <w:proofErr w:type="spellStart"/>
      <w:proofErr w:type="gramStart"/>
      <w:r w:rsidRPr="00381110">
        <w:rPr>
          <w:rFonts w:ascii="Atkinson Hyperlegible" w:eastAsia="Courier New" w:hAnsi="Atkinson Hyperlegible" w:cs="Courier New"/>
          <w:sz w:val="28"/>
          <w:szCs w:val="28"/>
        </w:rPr>
        <w:t>substr</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string, index, length, replacement)</w:t>
      </w:r>
    </w:p>
    <w:p w14:paraId="4BCEFD1C" w14:textId="77777777" w:rsidR="004C2C77" w:rsidRPr="00381110" w:rsidRDefault="004C2C77">
      <w:pPr>
        <w:rPr>
          <w:rFonts w:ascii="Atkinson Hyperlegible" w:eastAsia="Courier New" w:hAnsi="Atkinson Hyperlegible" w:cs="Courier New"/>
          <w:sz w:val="28"/>
          <w:szCs w:val="28"/>
        </w:rPr>
      </w:pPr>
    </w:p>
    <w:p w14:paraId="5ED0E9E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0FAAD8E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$temp = </w:t>
      </w:r>
      <w:proofErr w:type="spellStart"/>
      <w:proofErr w:type="gramStart"/>
      <w:r w:rsidRPr="00381110">
        <w:rPr>
          <w:rFonts w:ascii="Atkinson Hyperlegible" w:eastAsia="Courier New" w:hAnsi="Atkinson Hyperlegible" w:cs="Courier New"/>
          <w:sz w:val="28"/>
          <w:szCs w:val="28"/>
        </w:rPr>
        <w:t>substr</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"okay", 2);</w:t>
      </w:r>
    </w:p>
    <w:p w14:paraId="284FEB6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print "Substring </w:t>
      </w:r>
      <w:proofErr w:type="spellStart"/>
      <w:r w:rsidRPr="00381110">
        <w:rPr>
          <w:rFonts w:ascii="Atkinson Hyperlegible" w:eastAsia="Courier New" w:hAnsi="Atkinson Hyperlegible" w:cs="Courier New"/>
          <w:sz w:val="28"/>
          <w:szCs w:val="28"/>
        </w:rPr>
        <w:t>valuye</w:t>
      </w:r>
      <w:proofErr w:type="spellEnd"/>
      <w:r w:rsidRPr="00381110">
        <w:rPr>
          <w:rFonts w:ascii="Atkinson Hyperlegible" w:eastAsia="Courier New" w:hAnsi="Atkinson Hyperlegible" w:cs="Courier New"/>
          <w:sz w:val="28"/>
          <w:szCs w:val="28"/>
        </w:rPr>
        <w:t xml:space="preserve"> is $temp\n";</w:t>
      </w:r>
    </w:p>
    <w:p w14:paraId="1D06FEA7" w14:textId="77777777" w:rsidR="004C2C77" w:rsidRPr="00381110" w:rsidRDefault="004C2C77">
      <w:pPr>
        <w:rPr>
          <w:rFonts w:ascii="Atkinson Hyperlegible" w:eastAsia="Courier New" w:hAnsi="Atkinson Hyperlegible" w:cs="Courier New"/>
          <w:sz w:val="28"/>
          <w:szCs w:val="28"/>
        </w:rPr>
      </w:pPr>
    </w:p>
    <w:p w14:paraId="3064088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$temp = </w:t>
      </w:r>
      <w:proofErr w:type="spellStart"/>
      <w:proofErr w:type="gramStart"/>
      <w:r w:rsidRPr="00381110">
        <w:rPr>
          <w:rFonts w:ascii="Atkinson Hyperlegible" w:eastAsia="Courier New" w:hAnsi="Atkinson Hyperlegible" w:cs="Courier New"/>
          <w:sz w:val="28"/>
          <w:szCs w:val="28"/>
        </w:rPr>
        <w:t>substr</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"okay", 1,2);</w:t>
      </w:r>
    </w:p>
    <w:p w14:paraId="08A84EA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print "Substring </w:t>
      </w:r>
      <w:proofErr w:type="spellStart"/>
      <w:r w:rsidRPr="00381110">
        <w:rPr>
          <w:rFonts w:ascii="Atkinson Hyperlegible" w:eastAsia="Courier New" w:hAnsi="Atkinson Hyperlegible" w:cs="Courier New"/>
          <w:sz w:val="28"/>
          <w:szCs w:val="28"/>
        </w:rPr>
        <w:t>valuye</w:t>
      </w:r>
      <w:proofErr w:type="spellEnd"/>
      <w:r w:rsidRPr="00381110">
        <w:rPr>
          <w:rFonts w:ascii="Atkinson Hyperlegible" w:eastAsia="Courier New" w:hAnsi="Atkinson Hyperlegible" w:cs="Courier New"/>
          <w:sz w:val="28"/>
          <w:szCs w:val="28"/>
        </w:rPr>
        <w:t xml:space="preserve"> is $temp\n";</w:t>
      </w:r>
    </w:p>
    <w:p w14:paraId="3BDD4EAE" w14:textId="77777777" w:rsidR="004C2C77" w:rsidRPr="00381110" w:rsidRDefault="004C2C77">
      <w:pPr>
        <w:rPr>
          <w:rFonts w:ascii="Atkinson Hyperlegible" w:eastAsia="Courier New" w:hAnsi="Atkinson Hyperlegible" w:cs="Courier New"/>
          <w:sz w:val="28"/>
          <w:szCs w:val="28"/>
        </w:rPr>
      </w:pPr>
    </w:p>
    <w:p w14:paraId="34203B0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5385893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Substring </w:t>
      </w:r>
      <w:proofErr w:type="spellStart"/>
      <w:r w:rsidRPr="00381110">
        <w:rPr>
          <w:rFonts w:ascii="Atkinson Hyperlegible" w:eastAsia="Courier New" w:hAnsi="Atkinson Hyperlegible" w:cs="Courier New"/>
          <w:sz w:val="28"/>
          <w:szCs w:val="28"/>
        </w:rPr>
        <w:t>valuye</w:t>
      </w:r>
      <w:proofErr w:type="spellEnd"/>
      <w:r w:rsidRPr="00381110">
        <w:rPr>
          <w:rFonts w:ascii="Atkinson Hyperlegible" w:eastAsia="Courier New" w:hAnsi="Atkinson Hyperlegible" w:cs="Courier New"/>
          <w:sz w:val="28"/>
          <w:szCs w:val="28"/>
        </w:rPr>
        <w:t xml:space="preserve"> is ay</w:t>
      </w:r>
    </w:p>
    <w:p w14:paraId="44EE88C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Substring </w:t>
      </w:r>
      <w:proofErr w:type="spellStart"/>
      <w:r w:rsidRPr="00381110">
        <w:rPr>
          <w:rFonts w:ascii="Atkinson Hyperlegible" w:eastAsia="Courier New" w:hAnsi="Atkinson Hyperlegible" w:cs="Courier New"/>
          <w:sz w:val="28"/>
          <w:szCs w:val="28"/>
        </w:rPr>
        <w:t>valuye</w:t>
      </w:r>
      <w:proofErr w:type="spellEnd"/>
      <w:r w:rsidRPr="00381110">
        <w:rPr>
          <w:rFonts w:ascii="Atkinson Hyperlegible" w:eastAsia="Courier New" w:hAnsi="Atkinson Hyperlegible" w:cs="Courier New"/>
          <w:sz w:val="28"/>
          <w:szCs w:val="28"/>
        </w:rPr>
        <w:t xml:space="preserve"> is ka</w:t>
      </w:r>
    </w:p>
    <w:p w14:paraId="0E022D29" w14:textId="77777777" w:rsidR="004C2C77" w:rsidRPr="00381110" w:rsidRDefault="004C2C77">
      <w:pPr>
        <w:rPr>
          <w:rFonts w:ascii="Atkinson Hyperlegible" w:eastAsia="Courier New" w:hAnsi="Atkinson Hyperlegible" w:cs="Courier New"/>
          <w:sz w:val="28"/>
          <w:szCs w:val="28"/>
        </w:rPr>
      </w:pPr>
    </w:p>
    <w:p w14:paraId="048B42D5" w14:textId="77777777" w:rsidR="004C2C77" w:rsidRPr="00381110" w:rsidRDefault="004C2C77">
      <w:pPr>
        <w:rPr>
          <w:rFonts w:ascii="Atkinson Hyperlegible" w:eastAsia="Courier New" w:hAnsi="Atkinson Hyperlegible" w:cs="Courier New"/>
          <w:sz w:val="28"/>
          <w:szCs w:val="28"/>
        </w:rPr>
      </w:pPr>
    </w:p>
    <w:p w14:paraId="6D8F9D0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Q7) what is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formating</w:t>
      </w:r>
      <w:proofErr w:type="spellEnd"/>
      <w:r w:rsidRPr="00381110">
        <w:rPr>
          <w:rFonts w:ascii="Atkinson Hyperlegible" w:eastAsia="Courier New" w:hAnsi="Atkinson Hyperlegible" w:cs="Courier New"/>
          <w:sz w:val="28"/>
          <w:szCs w:val="28"/>
        </w:rPr>
        <w:t xml:space="preserve"> explain its syntax, field holder with example</w:t>
      </w:r>
    </w:p>
    <w:p w14:paraId="3988D3FD" w14:textId="77777777" w:rsidR="004C2C77" w:rsidRPr="00381110" w:rsidRDefault="004C2C77">
      <w:pPr>
        <w:rPr>
          <w:rFonts w:ascii="Atkinson Hyperlegible" w:eastAsia="Courier New" w:hAnsi="Atkinson Hyperlegible" w:cs="Courier New"/>
          <w:sz w:val="28"/>
          <w:szCs w:val="28"/>
        </w:rPr>
      </w:pPr>
    </w:p>
    <w:p w14:paraId="513969D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uses a writing template called a 'format' to output reports. To use the format feature of Perl, you have to define a format first and then you can use that format to write formatted data.</w:t>
      </w:r>
    </w:p>
    <w:p w14:paraId="229E9AFA" w14:textId="77777777" w:rsidR="004C2C77" w:rsidRPr="00381110" w:rsidRDefault="004C2C77">
      <w:pPr>
        <w:rPr>
          <w:rFonts w:ascii="Atkinson Hyperlegible" w:eastAsia="Courier New" w:hAnsi="Atkinson Hyperlegible" w:cs="Courier New"/>
          <w:sz w:val="28"/>
          <w:szCs w:val="28"/>
        </w:rPr>
      </w:pPr>
    </w:p>
    <w:p w14:paraId="39AC26F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Define a Format</w:t>
      </w:r>
    </w:p>
    <w:p w14:paraId="1C5E8EE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Following is the syntax to define a Perl format −</w:t>
      </w:r>
    </w:p>
    <w:p w14:paraId="729D9D04" w14:textId="77777777" w:rsidR="004C2C77" w:rsidRPr="00381110" w:rsidRDefault="004C2C77">
      <w:pPr>
        <w:rPr>
          <w:rFonts w:ascii="Atkinson Hyperlegible" w:eastAsia="Courier New" w:hAnsi="Atkinson Hyperlegible" w:cs="Courier New"/>
          <w:sz w:val="28"/>
          <w:szCs w:val="28"/>
        </w:rPr>
      </w:pPr>
    </w:p>
    <w:p w14:paraId="239DA5E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 xml:space="preserve">format </w:t>
      </w:r>
      <w:proofErr w:type="spellStart"/>
      <w:r w:rsidRPr="00381110">
        <w:rPr>
          <w:rFonts w:ascii="Atkinson Hyperlegible" w:eastAsia="Courier New" w:hAnsi="Atkinson Hyperlegible" w:cs="Courier New"/>
          <w:sz w:val="28"/>
          <w:szCs w:val="28"/>
        </w:rPr>
        <w:t>FormatName</w:t>
      </w:r>
      <w:proofErr w:type="spellEnd"/>
      <w:r w:rsidRPr="00381110">
        <w:rPr>
          <w:rFonts w:ascii="Atkinson Hyperlegible" w:eastAsia="Courier New" w:hAnsi="Atkinson Hyperlegible" w:cs="Courier New"/>
          <w:sz w:val="28"/>
          <w:szCs w:val="28"/>
        </w:rPr>
        <w:t xml:space="preserve"> =</w:t>
      </w:r>
    </w:p>
    <w:p w14:paraId="71F1734A"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fieldline</w:t>
      </w:r>
      <w:proofErr w:type="spellEnd"/>
    </w:p>
    <w:p w14:paraId="56E0D3D2"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value_one</w:t>
      </w:r>
      <w:proofErr w:type="spell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value_two</w:t>
      </w:r>
      <w:proofErr w:type="spell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value_three</w:t>
      </w:r>
      <w:proofErr w:type="spellEnd"/>
    </w:p>
    <w:p w14:paraId="0A2AF589"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fieldline</w:t>
      </w:r>
      <w:proofErr w:type="spellEnd"/>
    </w:p>
    <w:p w14:paraId="2D1A3EDF"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value_one</w:t>
      </w:r>
      <w:proofErr w:type="spell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value_two</w:t>
      </w:r>
      <w:proofErr w:type="spellEnd"/>
    </w:p>
    <w:p w14:paraId="62EAAA0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5F89D783" w14:textId="77777777" w:rsidR="004C2C77" w:rsidRPr="00381110" w:rsidRDefault="004C2C77">
      <w:pPr>
        <w:rPr>
          <w:rFonts w:ascii="Atkinson Hyperlegible" w:eastAsia="Courier New" w:hAnsi="Atkinson Hyperlegible" w:cs="Courier New"/>
          <w:sz w:val="28"/>
          <w:szCs w:val="28"/>
        </w:rPr>
      </w:pPr>
    </w:p>
    <w:p w14:paraId="461D97E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Here </w:t>
      </w:r>
      <w:proofErr w:type="spellStart"/>
      <w:r w:rsidRPr="00381110">
        <w:rPr>
          <w:rFonts w:ascii="Atkinson Hyperlegible" w:eastAsia="Courier New" w:hAnsi="Atkinson Hyperlegible" w:cs="Courier New"/>
          <w:sz w:val="28"/>
          <w:szCs w:val="28"/>
        </w:rPr>
        <w:t>FormatName</w:t>
      </w:r>
      <w:proofErr w:type="spellEnd"/>
      <w:r w:rsidRPr="00381110">
        <w:rPr>
          <w:rFonts w:ascii="Atkinson Hyperlegible" w:eastAsia="Courier New" w:hAnsi="Atkinson Hyperlegible" w:cs="Courier New"/>
          <w:sz w:val="28"/>
          <w:szCs w:val="28"/>
        </w:rPr>
        <w:t xml:space="preserve"> represents the name of the format. The </w:t>
      </w:r>
      <w:proofErr w:type="spellStart"/>
      <w:r w:rsidRPr="00381110">
        <w:rPr>
          <w:rFonts w:ascii="Atkinson Hyperlegible" w:eastAsia="Courier New" w:hAnsi="Atkinson Hyperlegible" w:cs="Courier New"/>
          <w:sz w:val="28"/>
          <w:szCs w:val="28"/>
        </w:rPr>
        <w:t>fieldline</w:t>
      </w:r>
      <w:proofErr w:type="spellEnd"/>
      <w:r w:rsidRPr="00381110">
        <w:rPr>
          <w:rFonts w:ascii="Atkinson Hyperlegible" w:eastAsia="Courier New" w:hAnsi="Atkinson Hyperlegible" w:cs="Courier New"/>
          <w:sz w:val="28"/>
          <w:szCs w:val="28"/>
        </w:rPr>
        <w:t xml:space="preserve"> is the specific way, the data should be formatted. The values lines represent the values that will be entered into the field line. You end the format with a single period.</w:t>
      </w:r>
    </w:p>
    <w:p w14:paraId="785A490B" w14:textId="77777777" w:rsidR="004C2C77" w:rsidRPr="00381110" w:rsidRDefault="004C2C77">
      <w:pPr>
        <w:rPr>
          <w:rFonts w:ascii="Atkinson Hyperlegible" w:eastAsia="Courier New" w:hAnsi="Atkinson Hyperlegible" w:cs="Courier New"/>
          <w:sz w:val="28"/>
          <w:szCs w:val="28"/>
        </w:rPr>
      </w:pPr>
    </w:p>
    <w:p w14:paraId="3AB1250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38E75FE1" w14:textId="77777777" w:rsidR="004C2C77" w:rsidRPr="00381110" w:rsidRDefault="004C2C77">
      <w:pPr>
        <w:rPr>
          <w:rFonts w:ascii="Atkinson Hyperlegible" w:eastAsia="Courier New" w:hAnsi="Atkinson Hyperlegible" w:cs="Courier New"/>
          <w:sz w:val="28"/>
          <w:szCs w:val="28"/>
        </w:rPr>
      </w:pPr>
    </w:p>
    <w:p w14:paraId="1F5613C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format EMPLOYEE =</w:t>
      </w:r>
    </w:p>
    <w:p w14:paraId="4440A4D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7F016C4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@&lt;&lt;&lt;&lt;&lt;&lt;&lt;&lt;&lt;&lt;&lt;&lt;&lt;&lt;&lt;&lt;&lt;&lt;&lt;&lt;&lt;&lt; @&lt;&lt;</w:t>
      </w:r>
    </w:p>
    <w:p w14:paraId="74A3D04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$name $age</w:t>
      </w:r>
    </w:p>
    <w:p w14:paraId="4B79668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0B5FB20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$salary</w:t>
      </w:r>
    </w:p>
    <w:p w14:paraId="713C52C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323FD57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55EDDD5F" w14:textId="77777777" w:rsidR="004C2C77" w:rsidRPr="00381110" w:rsidRDefault="004C2C77">
      <w:pPr>
        <w:rPr>
          <w:rFonts w:ascii="Atkinson Hyperlegible" w:eastAsia="Courier New" w:hAnsi="Atkinson Hyperlegible" w:cs="Courier New"/>
          <w:sz w:val="28"/>
          <w:szCs w:val="28"/>
        </w:rPr>
      </w:pPr>
    </w:p>
    <w:p w14:paraId="215271DC"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select(</w:t>
      </w:r>
      <w:proofErr w:type="gramEnd"/>
      <w:r w:rsidRPr="00381110">
        <w:rPr>
          <w:rFonts w:ascii="Atkinson Hyperlegible" w:eastAsia="Courier New" w:hAnsi="Atkinson Hyperlegible" w:cs="Courier New"/>
          <w:sz w:val="28"/>
          <w:szCs w:val="28"/>
        </w:rPr>
        <w:t>STDOUT);</w:t>
      </w:r>
    </w:p>
    <w:p w14:paraId="72E6D16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 EMPLOYEE;</w:t>
      </w:r>
    </w:p>
    <w:p w14:paraId="1BFD0789" w14:textId="77777777" w:rsidR="004C2C77" w:rsidRPr="00381110" w:rsidRDefault="004C2C77">
      <w:pPr>
        <w:rPr>
          <w:rFonts w:ascii="Atkinson Hyperlegible" w:eastAsia="Courier New" w:hAnsi="Atkinson Hyperlegible" w:cs="Courier New"/>
          <w:sz w:val="28"/>
          <w:szCs w:val="28"/>
        </w:rPr>
      </w:pPr>
    </w:p>
    <w:p w14:paraId="5516CA7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 = ("Ali", "Raza", "Jaffer");</w:t>
      </w:r>
    </w:p>
    <w:p w14:paraId="6661295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a  =</w:t>
      </w:r>
      <w:proofErr w:type="gramEnd"/>
      <w:r w:rsidRPr="00381110">
        <w:rPr>
          <w:rFonts w:ascii="Atkinson Hyperlegible" w:eastAsia="Courier New" w:hAnsi="Atkinson Hyperlegible" w:cs="Courier New"/>
          <w:sz w:val="28"/>
          <w:szCs w:val="28"/>
        </w:rPr>
        <w:t xml:space="preserve"> (20,30, 40);</w:t>
      </w:r>
    </w:p>
    <w:p w14:paraId="387AE13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 = (2000.00, 2500.00, 4000.000);</w:t>
      </w:r>
    </w:p>
    <w:p w14:paraId="5D1EDE2F" w14:textId="77777777" w:rsidR="004C2C77" w:rsidRPr="00381110" w:rsidRDefault="004C2C77">
      <w:pPr>
        <w:rPr>
          <w:rFonts w:ascii="Atkinson Hyperlegible" w:eastAsia="Courier New" w:hAnsi="Atkinson Hyperlegible" w:cs="Courier New"/>
          <w:sz w:val="28"/>
          <w:szCs w:val="28"/>
        </w:rPr>
      </w:pPr>
    </w:p>
    <w:p w14:paraId="043E9DC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i</w:t>
      </w:r>
      <w:proofErr w:type="spellEnd"/>
      <w:r w:rsidRPr="00381110">
        <w:rPr>
          <w:rFonts w:ascii="Atkinson Hyperlegible" w:eastAsia="Courier New" w:hAnsi="Atkinson Hyperlegible" w:cs="Courier New"/>
          <w:sz w:val="28"/>
          <w:szCs w:val="28"/>
        </w:rPr>
        <w:t xml:space="preserve"> = 0;</w:t>
      </w:r>
    </w:p>
    <w:p w14:paraId="7138641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foreach (@n) {</w:t>
      </w:r>
    </w:p>
    <w:p w14:paraId="1B649D0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$name = $_;</w:t>
      </w:r>
    </w:p>
    <w:p w14:paraId="7DE9B55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$age = $a[$</w:t>
      </w:r>
      <w:proofErr w:type="spellStart"/>
      <w:r w:rsidRPr="00381110">
        <w:rPr>
          <w:rFonts w:ascii="Atkinson Hyperlegible" w:eastAsia="Courier New" w:hAnsi="Atkinson Hyperlegible" w:cs="Courier New"/>
          <w:sz w:val="28"/>
          <w:szCs w:val="28"/>
        </w:rPr>
        <w:t>i</w:t>
      </w:r>
      <w:proofErr w:type="spellEnd"/>
      <w:r w:rsidRPr="00381110">
        <w:rPr>
          <w:rFonts w:ascii="Atkinson Hyperlegible" w:eastAsia="Courier New" w:hAnsi="Atkinson Hyperlegible" w:cs="Courier New"/>
          <w:sz w:val="28"/>
          <w:szCs w:val="28"/>
        </w:rPr>
        <w:t>];</w:t>
      </w:r>
    </w:p>
    <w:p w14:paraId="09DEBE9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$salary = $s[$</w:t>
      </w:r>
      <w:proofErr w:type="spellStart"/>
      <w:r w:rsidRPr="00381110">
        <w:rPr>
          <w:rFonts w:ascii="Atkinson Hyperlegible" w:eastAsia="Courier New" w:hAnsi="Atkinson Hyperlegible" w:cs="Courier New"/>
          <w:sz w:val="28"/>
          <w:szCs w:val="28"/>
        </w:rPr>
        <w:t>i</w:t>
      </w:r>
      <w:proofErr w:type="spellEnd"/>
      <w:r w:rsidRPr="00381110">
        <w:rPr>
          <w:rFonts w:ascii="Atkinson Hyperlegible" w:eastAsia="Courier New" w:hAnsi="Atkinson Hyperlegible" w:cs="Courier New"/>
          <w:sz w:val="28"/>
          <w:szCs w:val="28"/>
        </w:rPr>
        <w:t>++];</w:t>
      </w:r>
    </w:p>
    <w:p w14:paraId="4142ADF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write;</w:t>
      </w:r>
    </w:p>
    <w:p w14:paraId="3618303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58FED897" w14:textId="77777777" w:rsidR="004C2C77" w:rsidRPr="00381110" w:rsidRDefault="004C2C77">
      <w:pPr>
        <w:rPr>
          <w:rFonts w:ascii="Atkinson Hyperlegible" w:eastAsia="Courier New" w:hAnsi="Atkinson Hyperlegible" w:cs="Courier New"/>
          <w:sz w:val="28"/>
          <w:szCs w:val="28"/>
        </w:rPr>
      </w:pPr>
    </w:p>
    <w:p w14:paraId="43C8098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Output:</w:t>
      </w:r>
    </w:p>
    <w:p w14:paraId="6C2320E4" w14:textId="77777777" w:rsidR="004C2C77" w:rsidRPr="00381110" w:rsidRDefault="004C2C77">
      <w:pPr>
        <w:rPr>
          <w:rFonts w:ascii="Atkinson Hyperlegible" w:eastAsia="Courier New" w:hAnsi="Atkinson Hyperlegible" w:cs="Courier New"/>
          <w:sz w:val="28"/>
          <w:szCs w:val="28"/>
        </w:rPr>
      </w:pPr>
    </w:p>
    <w:p w14:paraId="1AB1AD4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2D51971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Ali                     20</w:t>
      </w:r>
    </w:p>
    <w:p w14:paraId="2E1D674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2000.00</w:t>
      </w:r>
    </w:p>
    <w:p w14:paraId="3910E60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5855EB2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732AB84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Raza                    30</w:t>
      </w:r>
    </w:p>
    <w:p w14:paraId="48ECE48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2500.00</w:t>
      </w:r>
    </w:p>
    <w:p w14:paraId="4307A30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1706F04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003DBE3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Jaffer                  40</w:t>
      </w:r>
    </w:p>
    <w:p w14:paraId="5BB75B0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4000.00</w:t>
      </w:r>
    </w:p>
    <w:p w14:paraId="242C494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5204FFD0" w14:textId="77777777" w:rsidR="004C2C77" w:rsidRPr="00381110" w:rsidRDefault="004C2C77">
      <w:pPr>
        <w:rPr>
          <w:rFonts w:ascii="Atkinson Hyperlegible" w:eastAsia="Courier New" w:hAnsi="Atkinson Hyperlegible" w:cs="Courier New"/>
          <w:sz w:val="28"/>
          <w:szCs w:val="28"/>
        </w:rPr>
      </w:pPr>
    </w:p>
    <w:p w14:paraId="24D6BD89" w14:textId="77777777" w:rsidR="004C2C77" w:rsidRPr="00381110" w:rsidRDefault="004C2C77">
      <w:pPr>
        <w:rPr>
          <w:rFonts w:ascii="Atkinson Hyperlegible" w:eastAsia="Courier New" w:hAnsi="Atkinson Hyperlegible" w:cs="Courier New"/>
          <w:sz w:val="28"/>
          <w:szCs w:val="28"/>
        </w:rPr>
      </w:pPr>
    </w:p>
    <w:p w14:paraId="5D31E49E"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Fieldholders</w:t>
      </w:r>
      <w:proofErr w:type="spellEnd"/>
      <w:r w:rsidRPr="00381110">
        <w:rPr>
          <w:rFonts w:ascii="Atkinson Hyperlegible" w:eastAsia="Courier New" w:hAnsi="Atkinson Hyperlegible" w:cs="Courier New"/>
          <w:sz w:val="28"/>
          <w:szCs w:val="28"/>
        </w:rPr>
        <w:t>:</w:t>
      </w:r>
    </w:p>
    <w:p w14:paraId="5E1C75E9"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 </w:t>
      </w:r>
      <w:r w:rsidRPr="00381110">
        <w:rPr>
          <w:rFonts w:ascii="Atkinson Hyperlegible" w:eastAsia="Courier New" w:hAnsi="Atkinson Hyperlegible" w:cs="Atkinson Hyperlegible"/>
          <w:sz w:val="28"/>
          <w:szCs w:val="28"/>
        </w:rPr>
        <w:t>–</w:t>
      </w:r>
      <w:r w:rsidRPr="00381110">
        <w:rPr>
          <w:rFonts w:ascii="Atkinson Hyperlegible" w:eastAsia="Courier New" w:hAnsi="Atkinson Hyperlegible" w:cs="Courier New"/>
          <w:sz w:val="28"/>
          <w:szCs w:val="28"/>
        </w:rPr>
        <w:t xml:space="preserve"> Value </w:t>
      </w:r>
      <w:proofErr w:type="spellStart"/>
      <w:r w:rsidRPr="00381110">
        <w:rPr>
          <w:rFonts w:ascii="Atkinson Hyperlegible" w:eastAsia="Courier New" w:hAnsi="Atkinson Hyperlegible" w:cs="Courier New"/>
          <w:sz w:val="28"/>
          <w:szCs w:val="28"/>
        </w:rPr>
        <w:t>lines</w:t>
      </w:r>
      <w:proofErr w:type="spellEnd"/>
      <w:r w:rsidRPr="00381110">
        <w:rPr>
          <w:rFonts w:ascii="Atkinson Hyperlegible" w:eastAsia="Courier New" w:hAnsi="Atkinson Hyperlegible" w:cs="Courier New"/>
          <w:sz w:val="28"/>
          <w:szCs w:val="28"/>
        </w:rPr>
        <w:t xml:space="preserve"> denotes/describes the values which will be entered into the </w:t>
      </w:r>
      <w:proofErr w:type="spellStart"/>
      <w:r w:rsidRPr="00381110">
        <w:rPr>
          <w:rFonts w:ascii="Atkinson Hyperlegible" w:eastAsia="Courier New" w:hAnsi="Atkinson Hyperlegible" w:cs="Courier New"/>
          <w:sz w:val="28"/>
          <w:szCs w:val="28"/>
        </w:rPr>
        <w:t>fieldlines</w:t>
      </w:r>
      <w:proofErr w:type="spellEnd"/>
      <w:r w:rsidRPr="00381110">
        <w:rPr>
          <w:rFonts w:ascii="Atkinson Hyperlegible" w:eastAsia="Courier New" w:hAnsi="Atkinson Hyperlegible" w:cs="Courier New"/>
          <w:sz w:val="28"/>
          <w:szCs w:val="28"/>
        </w:rPr>
        <w:t>.</w:t>
      </w:r>
      <w:r w:rsidRPr="00381110">
        <w:rPr>
          <w:rFonts w:eastAsia="Courier New"/>
          <w:sz w:val="28"/>
          <w:szCs w:val="28"/>
        </w:rPr>
        <w:t> </w:t>
      </w:r>
      <w:r w:rsidRPr="00381110">
        <w:rPr>
          <w:rFonts w:ascii="Atkinson Hyperlegible" w:eastAsia="Courier New" w:hAnsi="Atkinson Hyperlegible" w:cs="Atkinson Hyperlegible"/>
          <w:sz w:val="28"/>
          <w:szCs w:val="28"/>
        </w:rPr>
        <w:t>–</w:t>
      </w:r>
      <w:r w:rsidRPr="00381110">
        <w:rPr>
          <w:rFonts w:ascii="Atkinson Hyperlegible" w:eastAsia="Courier New" w:hAnsi="Atkinson Hyperlegible" w:cs="Courier New"/>
          <w:sz w:val="28"/>
          <w:szCs w:val="28"/>
        </w:rPr>
        <w:t xml:space="preserve"> Format is ended by a single period (.)</w:t>
      </w:r>
      <w:r w:rsidRPr="00381110">
        <w:rPr>
          <w:rFonts w:eastAsia="Courier New"/>
          <w:sz w:val="28"/>
          <w:szCs w:val="28"/>
        </w:rPr>
        <w:t> </w:t>
      </w:r>
      <w:r w:rsidRPr="00381110">
        <w:rPr>
          <w:rFonts w:ascii="Atkinson Hyperlegible" w:eastAsia="Courier New" w:hAnsi="Atkinson Hyperlegible" w:cs="Atkinson Hyperlegible"/>
          <w:sz w:val="28"/>
          <w:szCs w:val="28"/>
        </w:rPr>
        <w:t>–</w:t>
      </w:r>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Fieldholders</w:t>
      </w:r>
      <w:proofErr w:type="spellEnd"/>
      <w:r w:rsidRPr="00381110">
        <w:rPr>
          <w:rFonts w:ascii="Atkinson Hyperlegible" w:eastAsia="Courier New" w:hAnsi="Atkinson Hyperlegible" w:cs="Courier New"/>
          <w:sz w:val="28"/>
          <w:szCs w:val="28"/>
        </w:rPr>
        <w:t xml:space="preserve"> have the space for the data which will be entered later.</w:t>
      </w:r>
    </w:p>
    <w:p w14:paraId="04E456CC" w14:textId="77777777" w:rsidR="004C2C77" w:rsidRPr="00381110" w:rsidRDefault="004C2C77">
      <w:pPr>
        <w:rPr>
          <w:rFonts w:ascii="Atkinson Hyperlegible" w:eastAsia="Courier New" w:hAnsi="Atkinson Hyperlegible" w:cs="Courier New"/>
          <w:sz w:val="28"/>
          <w:szCs w:val="28"/>
        </w:rPr>
      </w:pPr>
    </w:p>
    <w:p w14:paraId="46E279D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Syntax for </w:t>
      </w:r>
      <w:proofErr w:type="spellStart"/>
      <w:r w:rsidRPr="00381110">
        <w:rPr>
          <w:rFonts w:ascii="Atkinson Hyperlegible" w:eastAsia="Courier New" w:hAnsi="Atkinson Hyperlegible" w:cs="Courier New"/>
          <w:sz w:val="28"/>
          <w:szCs w:val="28"/>
        </w:rPr>
        <w:t>Fieldholders</w:t>
      </w:r>
      <w:proofErr w:type="spellEnd"/>
      <w:r w:rsidRPr="00381110">
        <w:rPr>
          <w:rFonts w:ascii="Atkinson Hyperlegible" w:eastAsia="Courier New" w:hAnsi="Atkinson Hyperlegible" w:cs="Courier New"/>
          <w:sz w:val="28"/>
          <w:szCs w:val="28"/>
        </w:rPr>
        <w:t>:</w:t>
      </w:r>
    </w:p>
    <w:p w14:paraId="796933F9" w14:textId="77777777" w:rsidR="004C2C77" w:rsidRPr="00381110" w:rsidRDefault="004C2C77">
      <w:pPr>
        <w:rPr>
          <w:rFonts w:ascii="Atkinson Hyperlegible" w:eastAsia="Courier New" w:hAnsi="Atkinson Hyperlegible" w:cs="Courier New"/>
          <w:sz w:val="28"/>
          <w:szCs w:val="28"/>
        </w:rPr>
      </w:pPr>
    </w:p>
    <w:p w14:paraId="53FBD5D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@&lt;&lt;&lt;&lt;&lt;&lt;&lt;       left-justified (with 7 field spaces by counting '@' and '&lt;')</w:t>
      </w:r>
    </w:p>
    <w:p w14:paraId="7F48433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center-justified</w:t>
      </w:r>
    </w:p>
    <w:p w14:paraId="1248981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xml:space="preserve">###      numeric </w:t>
      </w:r>
      <w:proofErr w:type="spellStart"/>
      <w:r w:rsidRPr="00381110">
        <w:rPr>
          <w:rFonts w:ascii="Atkinson Hyperlegible" w:eastAsia="Courier New" w:hAnsi="Atkinson Hyperlegible" w:cs="Courier New"/>
          <w:sz w:val="28"/>
          <w:szCs w:val="28"/>
        </w:rPr>
        <w:t>fieldholder</w:t>
      </w:r>
      <w:proofErr w:type="spellEnd"/>
    </w:p>
    <w:p w14:paraId="05FE5F14" w14:textId="77777777" w:rsidR="004C2C77" w:rsidRPr="00381110" w:rsidRDefault="006917FF">
      <w:pPr>
        <w:rPr>
          <w:rFonts w:ascii="Atkinson Hyperlegible" w:eastAsia="Courier New" w:hAnsi="Atkinson Hyperlegible" w:cs="Courier New"/>
          <w:sz w:val="28"/>
          <w:szCs w:val="28"/>
        </w:rPr>
        <w:sectPr w:rsidR="004C2C77" w:rsidRPr="00381110">
          <w:pgSz w:w="12240" w:h="15840"/>
          <w:pgMar w:top="1440" w:right="1440" w:bottom="1440" w:left="1440" w:header="720" w:footer="720" w:gutter="0"/>
          <w:cols w:space="720"/>
        </w:sectPr>
      </w:pPr>
      <w:r w:rsidRPr="00381110">
        <w:rPr>
          <w:rFonts w:ascii="Atkinson Hyperlegible" w:eastAsia="Courier New" w:hAnsi="Atkinson Hyperlegible" w:cs="Courier New"/>
          <w:sz w:val="28"/>
          <w:szCs w:val="28"/>
        </w:rPr>
        <w:t xml:space="preserve">@*             multiline </w:t>
      </w:r>
      <w:proofErr w:type="spellStart"/>
      <w:r w:rsidRPr="00381110">
        <w:rPr>
          <w:rFonts w:ascii="Atkinson Hyperlegible" w:eastAsia="Courier New" w:hAnsi="Atkinson Hyperlegible" w:cs="Courier New"/>
          <w:sz w:val="28"/>
          <w:szCs w:val="28"/>
        </w:rPr>
        <w:t>fieldholder</w:t>
      </w:r>
      <w:proofErr w:type="spellEnd"/>
    </w:p>
    <w:p w14:paraId="584DBADC" w14:textId="278B7B98" w:rsidR="00CA64CF" w:rsidRDefault="00CA64CF">
      <w:pPr>
        <w:rPr>
          <w:rFonts w:ascii="Atkinson Hyperlegible" w:eastAsia="Courier New" w:hAnsi="Atkinson Hyperlegible" w:cs="Courier New"/>
          <w:sz w:val="28"/>
          <w:szCs w:val="28"/>
        </w:rPr>
      </w:pPr>
      <w:r>
        <w:rPr>
          <w:rFonts w:ascii="Atkinson Hyperlegible" w:eastAsia="Courier New" w:hAnsi="Atkinson Hyperlegible" w:cs="Courier New"/>
          <w:sz w:val="28"/>
          <w:szCs w:val="28"/>
        </w:rPr>
        <w:lastRenderedPageBreak/>
        <w:t>Unit 3</w:t>
      </w:r>
    </w:p>
    <w:p w14:paraId="4530E162" w14:textId="77777777" w:rsidR="00CA64CF" w:rsidRDefault="00CA64CF">
      <w:pPr>
        <w:rPr>
          <w:rFonts w:ascii="Atkinson Hyperlegible" w:eastAsia="Courier New" w:hAnsi="Atkinson Hyperlegible" w:cs="Courier New"/>
          <w:sz w:val="28"/>
          <w:szCs w:val="28"/>
        </w:rPr>
      </w:pPr>
    </w:p>
    <w:p w14:paraId="27581DDC" w14:textId="21C33179"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Q1) Difference between SQL and Mongo DB</w:t>
      </w:r>
    </w:p>
    <w:p w14:paraId="7A7E475A" w14:textId="77777777" w:rsidR="004C2C77" w:rsidRPr="00381110" w:rsidRDefault="004C2C77">
      <w:pPr>
        <w:rPr>
          <w:rFonts w:ascii="Atkinson Hyperlegible" w:eastAsia="Courier New" w:hAnsi="Atkinson Hyperlegible" w:cs="Courier New"/>
          <w:sz w:val="28"/>
          <w:szCs w:val="28"/>
        </w:rPr>
      </w:pPr>
    </w:p>
    <w:p w14:paraId="59843E01"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336D6238" w14:textId="77777777" w:rsidR="004C2C77" w:rsidRPr="00381110" w:rsidRDefault="004C2C77">
      <w:pPr>
        <w:rPr>
          <w:rFonts w:ascii="Atkinson Hyperlegible" w:eastAsia="Courier New" w:hAnsi="Atkinson Hyperlegible" w:cs="Courier New"/>
          <w:sz w:val="28"/>
          <w:szCs w:val="28"/>
        </w:rPr>
      </w:pPr>
    </w:p>
    <w:p w14:paraId="065DCEF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What are MongoDB and MySQL?</w:t>
      </w:r>
    </w:p>
    <w:p w14:paraId="57D9C4A7" w14:textId="77777777" w:rsidR="004C2C77" w:rsidRPr="00381110" w:rsidRDefault="004C2C77">
      <w:pPr>
        <w:rPr>
          <w:rFonts w:ascii="Atkinson Hyperlegible" w:eastAsia="Courier New" w:hAnsi="Atkinson Hyperlegible" w:cs="Courier New"/>
          <w:sz w:val="28"/>
          <w:szCs w:val="28"/>
        </w:rPr>
      </w:pPr>
    </w:p>
    <w:p w14:paraId="585A1C3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w:t>
      </w:r>
      <w:r w:rsidRPr="00381110">
        <w:rPr>
          <w:rFonts w:ascii="Atkinson Hyperlegible" w:eastAsia="Courier New" w:hAnsi="Atkinson Hyperlegible" w:cs="Courier New"/>
          <w:sz w:val="28"/>
          <w:szCs w:val="28"/>
        </w:rPr>
        <w:tab/>
        <w:t>MySQL</w:t>
      </w:r>
    </w:p>
    <w:p w14:paraId="13F9A3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is an open-source database developed by MongoDB, Inc. MongoDB stores data in JSON-like documents that can vary in structure. It is a popular NoSQL database.</w:t>
      </w:r>
      <w:r w:rsidRPr="00381110">
        <w:rPr>
          <w:rFonts w:ascii="Atkinson Hyperlegible" w:eastAsia="Courier New" w:hAnsi="Atkinson Hyperlegible" w:cs="Courier New"/>
          <w:sz w:val="28"/>
          <w:szCs w:val="28"/>
        </w:rPr>
        <w:tab/>
        <w:t>MySQL is a popular open-source relational database management system (RDBMS) that is developed, distributed and supported by Oracle Corporation.</w:t>
      </w:r>
    </w:p>
    <w:p w14:paraId="6B053BA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How Data is Stored?</w:t>
      </w:r>
    </w:p>
    <w:p w14:paraId="42CF770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w:t>
      </w:r>
      <w:r w:rsidRPr="00381110">
        <w:rPr>
          <w:rFonts w:ascii="Atkinson Hyperlegible" w:eastAsia="Courier New" w:hAnsi="Atkinson Hyperlegible" w:cs="Courier New"/>
          <w:sz w:val="28"/>
          <w:szCs w:val="28"/>
        </w:rPr>
        <w:tab/>
        <w:t>MySQL</w:t>
      </w:r>
    </w:p>
    <w:p w14:paraId="2C1601E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In MongoDB, each individual </w:t>
      </w:r>
      <w:proofErr w:type="gramStart"/>
      <w:r w:rsidRPr="00381110">
        <w:rPr>
          <w:rFonts w:ascii="Atkinson Hyperlegible" w:eastAsia="Courier New" w:hAnsi="Atkinson Hyperlegible" w:cs="Courier New"/>
          <w:sz w:val="28"/>
          <w:szCs w:val="28"/>
        </w:rPr>
        <w:t>records</w:t>
      </w:r>
      <w:proofErr w:type="gramEnd"/>
      <w:r w:rsidRPr="00381110">
        <w:rPr>
          <w:rFonts w:ascii="Atkinson Hyperlegible" w:eastAsia="Courier New" w:hAnsi="Atkinson Hyperlegible" w:cs="Courier New"/>
          <w:sz w:val="28"/>
          <w:szCs w:val="28"/>
        </w:rPr>
        <w:t xml:space="preserve"> are stored as ‘documents’.</w:t>
      </w:r>
      <w:r w:rsidRPr="00381110">
        <w:rPr>
          <w:rFonts w:ascii="Atkinson Hyperlegible" w:eastAsia="Courier New" w:hAnsi="Atkinson Hyperlegible" w:cs="Courier New"/>
          <w:sz w:val="28"/>
          <w:szCs w:val="28"/>
        </w:rPr>
        <w:tab/>
        <w:t>In MySQL, each individual records are stored as ‘rows’ in a table.</w:t>
      </w:r>
    </w:p>
    <w:p w14:paraId="6354349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HIERARCHICAL UPPER OF A RECORD</w:t>
      </w:r>
    </w:p>
    <w:p w14:paraId="307262BE" w14:textId="77777777" w:rsidR="004C2C77" w:rsidRPr="00381110" w:rsidRDefault="004C2C77">
      <w:pPr>
        <w:rPr>
          <w:rFonts w:ascii="Atkinson Hyperlegible" w:eastAsia="Courier New" w:hAnsi="Atkinson Hyperlegible" w:cs="Courier New"/>
          <w:sz w:val="28"/>
          <w:szCs w:val="28"/>
        </w:rPr>
      </w:pPr>
    </w:p>
    <w:p w14:paraId="2F42DD5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w:t>
      </w:r>
      <w:r w:rsidRPr="00381110">
        <w:rPr>
          <w:rFonts w:ascii="Atkinson Hyperlegible" w:eastAsia="Courier New" w:hAnsi="Atkinson Hyperlegible" w:cs="Courier New"/>
          <w:sz w:val="28"/>
          <w:szCs w:val="28"/>
        </w:rPr>
        <w:tab/>
        <w:t>MySQL</w:t>
      </w:r>
    </w:p>
    <w:p w14:paraId="3332A6B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Documents belonging to a particular class or group as</w:t>
      </w:r>
    </w:p>
    <w:p w14:paraId="3933100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stored in a ‘collection’.</w:t>
      </w:r>
    </w:p>
    <w:p w14:paraId="76FAA9F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collection of users.</w:t>
      </w:r>
      <w:r w:rsidRPr="00381110">
        <w:rPr>
          <w:rFonts w:ascii="Atkinson Hyperlegible" w:eastAsia="Courier New" w:hAnsi="Atkinson Hyperlegible" w:cs="Courier New"/>
          <w:sz w:val="28"/>
          <w:szCs w:val="28"/>
        </w:rPr>
        <w:tab/>
        <w:t>A ‘table’ is used to store rows (records) of similar type.</w:t>
      </w:r>
    </w:p>
    <w:p w14:paraId="095674B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SQL or NoSQL</w:t>
      </w:r>
    </w:p>
    <w:p w14:paraId="54C96FF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w:t>
      </w:r>
      <w:r w:rsidRPr="00381110">
        <w:rPr>
          <w:rFonts w:ascii="Atkinson Hyperlegible" w:eastAsia="Courier New" w:hAnsi="Atkinson Hyperlegible" w:cs="Courier New"/>
          <w:sz w:val="28"/>
          <w:szCs w:val="28"/>
        </w:rPr>
        <w:tab/>
        <w:t>MySQL</w:t>
      </w:r>
    </w:p>
    <w:p w14:paraId="4ED959D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is what is called a NoSQL database. This means that pre-defined structure for the incoming data can be defined and adhered to but also, if required different documents in a collection can have different structures. It has a dynamic schema.</w:t>
      </w:r>
      <w:r w:rsidRPr="00381110">
        <w:rPr>
          <w:rFonts w:ascii="Atkinson Hyperlegible" w:eastAsia="Courier New" w:hAnsi="Atkinson Hyperlegible" w:cs="Courier New"/>
          <w:sz w:val="28"/>
          <w:szCs w:val="28"/>
        </w:rPr>
        <w:tab/>
        <w:t xml:space="preserve">MySQL as the name suggests uses Structured Query Language (SQL) for database access. The schema </w:t>
      </w:r>
      <w:proofErr w:type="spellStart"/>
      <w:r w:rsidRPr="00381110">
        <w:rPr>
          <w:rFonts w:ascii="Atkinson Hyperlegible" w:eastAsia="Courier New" w:hAnsi="Atkinson Hyperlegible" w:cs="Courier New"/>
          <w:sz w:val="28"/>
          <w:szCs w:val="28"/>
        </w:rPr>
        <w:t>can not</w:t>
      </w:r>
      <w:proofErr w:type="spellEnd"/>
      <w:r w:rsidRPr="00381110">
        <w:rPr>
          <w:rFonts w:ascii="Atkinson Hyperlegible" w:eastAsia="Courier New" w:hAnsi="Atkinson Hyperlegible" w:cs="Courier New"/>
          <w:sz w:val="28"/>
          <w:szCs w:val="28"/>
        </w:rPr>
        <w:t xml:space="preserve"> be changed. The inputs following the given schema are only entered.</w:t>
      </w:r>
    </w:p>
    <w:p w14:paraId="0358FB7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In a table, if there are columns for name, address and there is need to enter ‘age’ in new column in one of the entries, it will not take it as the column is not defined in schema.</w:t>
      </w:r>
      <w:r w:rsidRPr="00381110">
        <w:rPr>
          <w:rFonts w:eastAsia="Courier New"/>
          <w:sz w:val="28"/>
          <w:szCs w:val="28"/>
        </w:rPr>
        <w:t> </w:t>
      </w:r>
      <w:r w:rsidRPr="00381110">
        <w:rPr>
          <w:rFonts w:ascii="Atkinson Hyperlegible" w:eastAsia="Courier New" w:hAnsi="Atkinson Hyperlegible" w:cs="Courier New"/>
          <w:sz w:val="28"/>
          <w:szCs w:val="28"/>
        </w:rPr>
        <w:t xml:space="preserve">This can be achieved in </w:t>
      </w:r>
      <w:proofErr w:type="gramStart"/>
      <w:r w:rsidRPr="00381110">
        <w:rPr>
          <w:rFonts w:ascii="Atkinson Hyperlegible" w:eastAsia="Courier New" w:hAnsi="Atkinson Hyperlegible" w:cs="Courier New"/>
          <w:sz w:val="28"/>
          <w:szCs w:val="28"/>
        </w:rPr>
        <w:t>MongoDB,</w:t>
      </w:r>
      <w:proofErr w:type="gramEnd"/>
      <w:r w:rsidRPr="00381110">
        <w:rPr>
          <w:rFonts w:ascii="Atkinson Hyperlegible" w:eastAsia="Courier New" w:hAnsi="Atkinson Hyperlegible" w:cs="Courier New"/>
          <w:sz w:val="28"/>
          <w:szCs w:val="28"/>
        </w:rPr>
        <w:t xml:space="preserve"> </w:t>
      </w:r>
      <w:r w:rsidRPr="00381110">
        <w:rPr>
          <w:rFonts w:ascii="Atkinson Hyperlegible" w:eastAsia="Courier New" w:hAnsi="Atkinson Hyperlegible" w:cs="Courier New"/>
          <w:sz w:val="28"/>
          <w:szCs w:val="28"/>
        </w:rPr>
        <w:lastRenderedPageBreak/>
        <w:t>any new field can be inserted irrespective of the schema and is thus known to have dynamic schema.</w:t>
      </w:r>
    </w:p>
    <w:p w14:paraId="07B3634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SALIENT FEATURES</w:t>
      </w:r>
    </w:p>
    <w:p w14:paraId="07F3DE2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w:t>
      </w:r>
      <w:r w:rsidRPr="00381110">
        <w:rPr>
          <w:rFonts w:ascii="Atkinson Hyperlegible" w:eastAsia="Courier New" w:hAnsi="Atkinson Hyperlegible" w:cs="Courier New"/>
          <w:sz w:val="28"/>
          <w:szCs w:val="28"/>
        </w:rPr>
        <w:tab/>
        <w:t>MySQL</w:t>
      </w:r>
    </w:p>
    <w:p w14:paraId="319F403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MongoDB was designed with high availability and scalability in mind, and includes out-of-the-box replication and </w:t>
      </w:r>
      <w:proofErr w:type="spellStart"/>
      <w:r w:rsidRPr="00381110">
        <w:rPr>
          <w:rFonts w:ascii="Atkinson Hyperlegible" w:eastAsia="Courier New" w:hAnsi="Atkinson Hyperlegible" w:cs="Courier New"/>
          <w:sz w:val="28"/>
          <w:szCs w:val="28"/>
        </w:rPr>
        <w:t>sharding</w:t>
      </w:r>
      <w:proofErr w:type="spellEnd"/>
      <w:r w:rsidRPr="00381110">
        <w:rPr>
          <w:rFonts w:ascii="Atkinson Hyperlegible" w:eastAsia="Courier New" w:hAnsi="Atkinson Hyperlegible" w:cs="Courier New"/>
          <w:sz w:val="28"/>
          <w:szCs w:val="28"/>
        </w:rPr>
        <w:t>.</w:t>
      </w:r>
      <w:r w:rsidRPr="00381110">
        <w:rPr>
          <w:rFonts w:ascii="Atkinson Hyperlegible" w:eastAsia="Courier New" w:hAnsi="Atkinson Hyperlegible" w:cs="Courier New"/>
          <w:sz w:val="28"/>
          <w:szCs w:val="28"/>
        </w:rPr>
        <w:tab/>
        <w:t xml:space="preserve">MySQL concept does not allow efficient replication and </w:t>
      </w:r>
      <w:proofErr w:type="spellStart"/>
      <w:r w:rsidRPr="00381110">
        <w:rPr>
          <w:rFonts w:ascii="Atkinson Hyperlegible" w:eastAsia="Courier New" w:hAnsi="Atkinson Hyperlegible" w:cs="Courier New"/>
          <w:sz w:val="28"/>
          <w:szCs w:val="28"/>
        </w:rPr>
        <w:t>sharding</w:t>
      </w:r>
      <w:proofErr w:type="spellEnd"/>
      <w:r w:rsidRPr="00381110">
        <w:rPr>
          <w:rFonts w:ascii="Atkinson Hyperlegible" w:eastAsia="Courier New" w:hAnsi="Atkinson Hyperlegible" w:cs="Courier New"/>
          <w:sz w:val="28"/>
          <w:szCs w:val="28"/>
        </w:rPr>
        <w:t xml:space="preserve"> but in MySQL one can access associated data using joins which minimizes duplication</w:t>
      </w:r>
    </w:p>
    <w:p w14:paraId="456F259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Q2) introduction to Mongo DB</w:t>
      </w:r>
    </w:p>
    <w:p w14:paraId="5402FB9C" w14:textId="77777777" w:rsidR="004C2C77" w:rsidRPr="00381110" w:rsidRDefault="004C2C77">
      <w:pPr>
        <w:rPr>
          <w:rFonts w:ascii="Atkinson Hyperlegible" w:eastAsia="Courier New" w:hAnsi="Atkinson Hyperlegible" w:cs="Courier New"/>
          <w:sz w:val="28"/>
          <w:szCs w:val="28"/>
        </w:rPr>
      </w:pPr>
    </w:p>
    <w:p w14:paraId="117B680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is an open-source document database and leading NoSQL database. MongoDB is written in C++. This tutorial will give you great understanding on MongoDB concepts needed to create and deploy a highly scalable and performance-oriented database.</w:t>
      </w:r>
    </w:p>
    <w:p w14:paraId="46521AD9" w14:textId="77777777" w:rsidR="004C2C77" w:rsidRPr="00381110" w:rsidRDefault="004C2C77">
      <w:pPr>
        <w:rPr>
          <w:rFonts w:ascii="Atkinson Hyperlegible" w:eastAsia="Courier New" w:hAnsi="Atkinson Hyperlegible" w:cs="Courier New"/>
          <w:sz w:val="28"/>
          <w:szCs w:val="28"/>
        </w:rPr>
      </w:pPr>
    </w:p>
    <w:p w14:paraId="56DCD5E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MongoDB is a cross-platform, </w:t>
      </w:r>
      <w:proofErr w:type="gramStart"/>
      <w:r w:rsidRPr="00381110">
        <w:rPr>
          <w:rFonts w:ascii="Atkinson Hyperlegible" w:eastAsia="Courier New" w:hAnsi="Atkinson Hyperlegible" w:cs="Courier New"/>
          <w:sz w:val="28"/>
          <w:szCs w:val="28"/>
        </w:rPr>
        <w:t>document oriented</w:t>
      </w:r>
      <w:proofErr w:type="gramEnd"/>
      <w:r w:rsidRPr="00381110">
        <w:rPr>
          <w:rFonts w:ascii="Atkinson Hyperlegible" w:eastAsia="Courier New" w:hAnsi="Atkinson Hyperlegible" w:cs="Courier New"/>
          <w:sz w:val="28"/>
          <w:szCs w:val="28"/>
        </w:rPr>
        <w:t xml:space="preserve"> database that provides, high performance, high availability, and easy scalability. MongoDB works on concept of collection and document.</w:t>
      </w:r>
    </w:p>
    <w:p w14:paraId="71075F1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Database</w:t>
      </w:r>
    </w:p>
    <w:p w14:paraId="42D8544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Database is a physical container for collections. Each database gets its own set of files on the file system. A single MongoDB server typically has multiple databases.</w:t>
      </w:r>
    </w:p>
    <w:p w14:paraId="00259D3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Collection</w:t>
      </w:r>
    </w:p>
    <w:p w14:paraId="3E0DA2D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Collection is a group of MongoDB documents. It is the equivalent of an RDBMS table. A collection exists within a single database. Collections do not enforce a schema. Documents within a collection can have different fields. Typically, all documents in a collection are of similar or related purpose.</w:t>
      </w:r>
    </w:p>
    <w:p w14:paraId="2C2C29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Q3) History of Mongo DB</w:t>
      </w:r>
    </w:p>
    <w:p w14:paraId="35441272" w14:textId="77777777" w:rsidR="004C2C77" w:rsidRPr="00381110" w:rsidRDefault="004C2C77">
      <w:pPr>
        <w:rPr>
          <w:rFonts w:ascii="Atkinson Hyperlegible" w:eastAsia="Courier New" w:hAnsi="Atkinson Hyperlegible" w:cs="Courier New"/>
          <w:sz w:val="28"/>
          <w:szCs w:val="28"/>
        </w:rPr>
      </w:pPr>
    </w:p>
    <w:p w14:paraId="0F8466A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was founded in 2007 by Dwight Merriman, Eliot Horowitz and Kevin Ryan – the team behind DoubleClick. At the Internet advertising company DoubleClick (now owned by Google), the team developed and used many custom data stores to work around the shortcomings of existing databases.</w:t>
      </w:r>
    </w:p>
    <w:p w14:paraId="6563A45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Q4) Features of Mongo DB</w:t>
      </w:r>
    </w:p>
    <w:p w14:paraId="3AA52906" w14:textId="77777777" w:rsidR="004C2C77" w:rsidRPr="00381110" w:rsidRDefault="004C2C77">
      <w:pPr>
        <w:rPr>
          <w:rFonts w:ascii="Atkinson Hyperlegible" w:eastAsia="Courier New" w:hAnsi="Atkinson Hyperlegible" w:cs="Courier New"/>
          <w:sz w:val="28"/>
          <w:szCs w:val="28"/>
        </w:rPr>
      </w:pPr>
    </w:p>
    <w:p w14:paraId="6D23AF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These are some important features of MongoDB:</w:t>
      </w:r>
    </w:p>
    <w:p w14:paraId="0D13D042"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Support ad hoc queries</w:t>
      </w:r>
    </w:p>
    <w:p w14:paraId="4C29217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MongoDB, you can search by field, range query and it also supports regular expression searches.</w:t>
      </w:r>
    </w:p>
    <w:p w14:paraId="60F56928"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Indexing</w:t>
      </w:r>
    </w:p>
    <w:p w14:paraId="41D013B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You can index any field in a document.</w:t>
      </w:r>
    </w:p>
    <w:p w14:paraId="669090A4"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Replication</w:t>
      </w:r>
    </w:p>
    <w:p w14:paraId="5309E2E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supports Master Slave replication.</w:t>
      </w:r>
    </w:p>
    <w:p w14:paraId="3D51C2E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master can perform Reads and Writes and a Slave copies data from the master and can only be used for reads or back up (not writes)</w:t>
      </w:r>
    </w:p>
    <w:p w14:paraId="04AE1639"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Duplication of data</w:t>
      </w:r>
    </w:p>
    <w:p w14:paraId="25972C1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can run over multiple servers. The data is duplicated to keep the system up and also keep its running condition in case of hardware failure.</w:t>
      </w:r>
    </w:p>
    <w:p w14:paraId="3382A48D" w14:textId="77777777" w:rsidR="004C2C77" w:rsidRPr="00381110" w:rsidRDefault="006917FF">
      <w:pPr>
        <w:numPr>
          <w:ilvl w:val="0"/>
          <w:numId w:val="1"/>
        </w:numPr>
        <w:ind w:left="504" w:hanging="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Load balancing</w:t>
      </w:r>
    </w:p>
    <w:p w14:paraId="35EF924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It has an automatic load balancing configuration because of data placed in shards.</w:t>
      </w:r>
    </w:p>
    <w:p w14:paraId="42CBC4EC" w14:textId="77777777" w:rsidR="004C2C77" w:rsidRPr="00381110" w:rsidRDefault="004C2C77">
      <w:pPr>
        <w:rPr>
          <w:rFonts w:ascii="Atkinson Hyperlegible" w:eastAsia="Courier New" w:hAnsi="Atkinson Hyperlegible" w:cs="Courier New"/>
          <w:sz w:val="28"/>
          <w:szCs w:val="28"/>
        </w:rPr>
      </w:pPr>
    </w:p>
    <w:p w14:paraId="1E4E79BD" w14:textId="77777777" w:rsidR="004C2C77" w:rsidRPr="00381110" w:rsidRDefault="004C2C77">
      <w:pPr>
        <w:rPr>
          <w:rFonts w:ascii="Atkinson Hyperlegible" w:eastAsia="Courier New" w:hAnsi="Atkinson Hyperlegible" w:cs="Courier New"/>
          <w:sz w:val="28"/>
          <w:szCs w:val="28"/>
        </w:rPr>
      </w:pPr>
    </w:p>
    <w:p w14:paraId="43A0FFA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6.</w:t>
      </w:r>
      <w:r w:rsidRPr="00381110">
        <w:rPr>
          <w:rFonts w:ascii="Atkinson Hyperlegible" w:eastAsia="Courier New" w:hAnsi="Atkinson Hyperlegible" w:cs="Courier New"/>
          <w:sz w:val="28"/>
          <w:szCs w:val="28"/>
        </w:rPr>
        <w:tab/>
        <w:t>Uses JavaScript instead of Procedures.</w:t>
      </w:r>
    </w:p>
    <w:p w14:paraId="127BB7A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7.</w:t>
      </w:r>
      <w:r w:rsidRPr="00381110">
        <w:rPr>
          <w:rFonts w:ascii="Atkinson Hyperlegible" w:eastAsia="Courier New" w:hAnsi="Atkinson Hyperlegible" w:cs="Courier New"/>
          <w:sz w:val="28"/>
          <w:szCs w:val="28"/>
        </w:rPr>
        <w:tab/>
        <w:t>It is a schema-less database written in C++.</w:t>
      </w:r>
    </w:p>
    <w:p w14:paraId="2F4063C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8.</w:t>
      </w:r>
      <w:r w:rsidRPr="00381110">
        <w:rPr>
          <w:rFonts w:ascii="Atkinson Hyperlegible" w:eastAsia="Courier New" w:hAnsi="Atkinson Hyperlegible" w:cs="Courier New"/>
          <w:sz w:val="28"/>
          <w:szCs w:val="28"/>
        </w:rPr>
        <w:tab/>
        <w:t>Provides high performance.</w:t>
      </w:r>
    </w:p>
    <w:p w14:paraId="5441477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9.</w:t>
      </w:r>
      <w:r w:rsidRPr="00381110">
        <w:rPr>
          <w:rFonts w:ascii="Atkinson Hyperlegible" w:eastAsia="Courier New" w:hAnsi="Atkinson Hyperlegible" w:cs="Courier New"/>
          <w:sz w:val="28"/>
          <w:szCs w:val="28"/>
        </w:rPr>
        <w:tab/>
        <w:t>Stores files of any size easily without complicating your stack.</w:t>
      </w:r>
    </w:p>
    <w:p w14:paraId="675EE56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10.</w:t>
      </w:r>
      <w:r w:rsidRPr="00381110">
        <w:rPr>
          <w:rFonts w:ascii="Atkinson Hyperlegible" w:eastAsia="Courier New" w:hAnsi="Atkinson Hyperlegible" w:cs="Courier New"/>
          <w:sz w:val="28"/>
          <w:szCs w:val="28"/>
        </w:rPr>
        <w:tab/>
        <w:t>Easy to administer in the case of failures.</w:t>
      </w:r>
    </w:p>
    <w:p w14:paraId="3E93D6C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Q5) advantages and disadvantages of Mongo DB</w:t>
      </w:r>
    </w:p>
    <w:p w14:paraId="48A407EE" w14:textId="77777777" w:rsidR="004C2C77" w:rsidRPr="00381110" w:rsidRDefault="004C2C77">
      <w:pPr>
        <w:rPr>
          <w:rFonts w:ascii="Atkinson Hyperlegible" w:eastAsia="Courier New" w:hAnsi="Atkinson Hyperlegible" w:cs="Courier New"/>
          <w:sz w:val="28"/>
          <w:szCs w:val="28"/>
        </w:rPr>
      </w:pPr>
    </w:p>
    <w:p w14:paraId="57D11BA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Advantages of MongoDB over RDBMS</w:t>
      </w:r>
    </w:p>
    <w:p w14:paraId="0C1F194F"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Schema less − MongoDB is a document database in which one collection holds different documents. Number of fields, content and size of the document can differ from one document to another.</w:t>
      </w:r>
    </w:p>
    <w:p w14:paraId="201AA94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Structure of a single object is clear.</w:t>
      </w:r>
    </w:p>
    <w:p w14:paraId="39DD6190"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No complex joins.</w:t>
      </w:r>
    </w:p>
    <w:p w14:paraId="7CF4977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Deep query-ability. MongoDB supports dynamic queries on documents using a document-based query language that's nearly as powerful as SQL.</w:t>
      </w:r>
    </w:p>
    <w:p w14:paraId="4E62CAD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Tuning.</w:t>
      </w:r>
    </w:p>
    <w:p w14:paraId="3F0CF05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Ease of scale-out − MongoDB is easy to scale.</w:t>
      </w:r>
    </w:p>
    <w:p w14:paraId="6E6C85E7"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w:t>
      </w:r>
      <w:r w:rsidRPr="00381110">
        <w:rPr>
          <w:rFonts w:ascii="Atkinson Hyperlegible" w:eastAsia="Courier New" w:hAnsi="Atkinson Hyperlegible" w:cs="Courier New"/>
          <w:sz w:val="28"/>
          <w:szCs w:val="28"/>
        </w:rPr>
        <w:tab/>
        <w:t>Conversion/mapping of application objects to database objects not needed.</w:t>
      </w:r>
    </w:p>
    <w:p w14:paraId="5459E26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Uses internal memory for storing the (windowed) working set, enabling faster access of data.</w:t>
      </w:r>
    </w:p>
    <w:p w14:paraId="174E9FF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Why Use MongoDB?</w:t>
      </w:r>
    </w:p>
    <w:p w14:paraId="3E5CBDA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Document Oriented Storage − Data is stored in the form of JSON style documents.</w:t>
      </w:r>
    </w:p>
    <w:p w14:paraId="06E546A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Index on any attribute</w:t>
      </w:r>
    </w:p>
    <w:p w14:paraId="24D34B7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Replication and high availability</w:t>
      </w:r>
    </w:p>
    <w:p w14:paraId="590381F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Auto-</w:t>
      </w:r>
      <w:proofErr w:type="spellStart"/>
      <w:r w:rsidRPr="00381110">
        <w:rPr>
          <w:rFonts w:ascii="Atkinson Hyperlegible" w:eastAsia="Courier New" w:hAnsi="Atkinson Hyperlegible" w:cs="Courier New"/>
          <w:sz w:val="28"/>
          <w:szCs w:val="28"/>
        </w:rPr>
        <w:t>Sharding</w:t>
      </w:r>
      <w:proofErr w:type="spellEnd"/>
    </w:p>
    <w:p w14:paraId="769E3AE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Rich queries</w:t>
      </w:r>
    </w:p>
    <w:p w14:paraId="2F47472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Fast in-place updates</w:t>
      </w:r>
    </w:p>
    <w:p w14:paraId="5C82624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Professional support by MongoDB</w:t>
      </w:r>
    </w:p>
    <w:p w14:paraId="11017BA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Where to Use MongoDB?</w:t>
      </w:r>
    </w:p>
    <w:p w14:paraId="00F1E6E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Big Data</w:t>
      </w:r>
    </w:p>
    <w:p w14:paraId="5B32E91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Content Management and Delivery</w:t>
      </w:r>
    </w:p>
    <w:p w14:paraId="4B258075"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Mobile and Social Infrastructure</w:t>
      </w:r>
    </w:p>
    <w:p w14:paraId="78BDF107"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User Data Management</w:t>
      </w:r>
    </w:p>
    <w:p w14:paraId="29D4824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Data Hub</w:t>
      </w:r>
    </w:p>
    <w:p w14:paraId="58974EB0" w14:textId="77777777" w:rsidR="004C2C77" w:rsidRPr="00381110" w:rsidRDefault="004C2C77">
      <w:pPr>
        <w:rPr>
          <w:rFonts w:ascii="Atkinson Hyperlegible" w:eastAsia="Courier New" w:hAnsi="Atkinson Hyperlegible" w:cs="Courier New"/>
          <w:sz w:val="28"/>
          <w:szCs w:val="28"/>
        </w:rPr>
      </w:pPr>
    </w:p>
    <w:p w14:paraId="3FB28ECE" w14:textId="77777777" w:rsidR="004C2C77" w:rsidRPr="00381110" w:rsidRDefault="004C2C77">
      <w:pPr>
        <w:rPr>
          <w:rFonts w:ascii="Atkinson Hyperlegible" w:eastAsia="Courier New" w:hAnsi="Atkinson Hyperlegible" w:cs="Courier New"/>
          <w:sz w:val="28"/>
          <w:szCs w:val="28"/>
        </w:rPr>
      </w:pPr>
    </w:p>
    <w:p w14:paraId="401D38A5" w14:textId="77777777" w:rsidR="004C2C77" w:rsidRPr="00381110" w:rsidRDefault="004C2C77">
      <w:pPr>
        <w:rPr>
          <w:rFonts w:ascii="Atkinson Hyperlegible" w:eastAsia="Courier New" w:hAnsi="Atkinson Hyperlegible" w:cs="Courier New"/>
          <w:sz w:val="28"/>
          <w:szCs w:val="28"/>
        </w:rPr>
      </w:pPr>
    </w:p>
    <w:p w14:paraId="3C12FA8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Disadvantages</w:t>
      </w:r>
    </w:p>
    <w:p w14:paraId="3F226FDA" w14:textId="77777777" w:rsidR="004C2C77" w:rsidRPr="00381110" w:rsidRDefault="004C2C77">
      <w:pPr>
        <w:rPr>
          <w:rFonts w:ascii="Atkinson Hyperlegible" w:eastAsia="Courier New" w:hAnsi="Atkinson Hyperlegible" w:cs="Courier New"/>
          <w:sz w:val="28"/>
          <w:szCs w:val="28"/>
        </w:rPr>
      </w:pPr>
    </w:p>
    <w:p w14:paraId="2729D15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r w:rsidRPr="00381110">
        <w:rPr>
          <w:rFonts w:ascii="Atkinson Hyperlegible" w:eastAsia="Courier New" w:hAnsi="Atkinson Hyperlegible" w:cs="Courier New"/>
          <w:sz w:val="28"/>
          <w:szCs w:val="28"/>
        </w:rPr>
        <w:tab/>
      </w:r>
      <w:r w:rsidRPr="00381110">
        <w:rPr>
          <w:rFonts w:ascii="Atkinson Hyperlegible" w:eastAsia="Courier New" w:hAnsi="Atkinson Hyperlegible" w:cs="Courier New"/>
          <w:sz w:val="28"/>
          <w:szCs w:val="28"/>
        </w:rPr>
        <w:tab/>
        <w:t>MongoDB uses high memory for data storage.</w:t>
      </w:r>
    </w:p>
    <w:p w14:paraId="0A51CE7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r w:rsidRPr="00381110">
        <w:rPr>
          <w:rFonts w:ascii="Atkinson Hyperlegible" w:eastAsia="Courier New" w:hAnsi="Atkinson Hyperlegible" w:cs="Courier New"/>
          <w:sz w:val="28"/>
          <w:szCs w:val="28"/>
        </w:rPr>
        <w:tab/>
      </w:r>
      <w:r w:rsidRPr="00381110">
        <w:rPr>
          <w:rFonts w:ascii="Atkinson Hyperlegible" w:eastAsia="Courier New" w:hAnsi="Atkinson Hyperlegible" w:cs="Courier New"/>
          <w:sz w:val="28"/>
          <w:szCs w:val="28"/>
        </w:rPr>
        <w:tab/>
        <w:t xml:space="preserve">There is a limit for document size, </w:t>
      </w:r>
      <w:proofErr w:type="gramStart"/>
      <w:r w:rsidRPr="00381110">
        <w:rPr>
          <w:rFonts w:ascii="Atkinson Hyperlegible" w:eastAsia="Courier New" w:hAnsi="Atkinson Hyperlegible" w:cs="Courier New"/>
          <w:sz w:val="28"/>
          <w:szCs w:val="28"/>
        </w:rPr>
        <w:t>i.e.</w:t>
      </w:r>
      <w:proofErr w:type="gramEnd"/>
      <w:r w:rsidRPr="00381110">
        <w:rPr>
          <w:rFonts w:ascii="Atkinson Hyperlegible" w:eastAsia="Courier New" w:hAnsi="Atkinson Hyperlegible" w:cs="Courier New"/>
          <w:sz w:val="28"/>
          <w:szCs w:val="28"/>
        </w:rPr>
        <w:t xml:space="preserve"> 16mb.</w:t>
      </w:r>
    </w:p>
    <w:p w14:paraId="7F6A00A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r w:rsidRPr="00381110">
        <w:rPr>
          <w:rFonts w:ascii="Atkinson Hyperlegible" w:eastAsia="Courier New" w:hAnsi="Atkinson Hyperlegible" w:cs="Courier New"/>
          <w:sz w:val="28"/>
          <w:szCs w:val="28"/>
        </w:rPr>
        <w:tab/>
      </w:r>
      <w:r w:rsidRPr="00381110">
        <w:rPr>
          <w:rFonts w:ascii="Atkinson Hyperlegible" w:eastAsia="Courier New" w:hAnsi="Atkinson Hyperlegible" w:cs="Courier New"/>
          <w:sz w:val="28"/>
          <w:szCs w:val="28"/>
        </w:rPr>
        <w:tab/>
        <w:t>There is no transaction support in MongoDB.</w:t>
      </w:r>
    </w:p>
    <w:p w14:paraId="20A899B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Q6) Commands of Mongo DB</w:t>
      </w:r>
    </w:p>
    <w:p w14:paraId="7F1E6D47" w14:textId="77777777" w:rsidR="004C2C77" w:rsidRPr="00381110" w:rsidRDefault="004C2C77">
      <w:pPr>
        <w:rPr>
          <w:rFonts w:ascii="Atkinson Hyperlegible" w:eastAsia="Courier New" w:hAnsi="Atkinson Hyperlegible" w:cs="Courier New"/>
          <w:sz w:val="28"/>
          <w:szCs w:val="28"/>
        </w:rPr>
      </w:pPr>
    </w:p>
    <w:p w14:paraId="4D532E8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 use Command</w:t>
      </w:r>
    </w:p>
    <w:p w14:paraId="0B2D0D6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use DATABASE_NAME is used to create database. The command will create a new database if it doesn't exist, otherwise it will return the existing database.</w:t>
      </w:r>
    </w:p>
    <w:p w14:paraId="5A689EE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Syntax</w:t>
      </w:r>
    </w:p>
    <w:p w14:paraId="7AA6013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Basic syntax of use DATABASE statement is as follows −</w:t>
      </w:r>
    </w:p>
    <w:p w14:paraId="4D89F61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use DATABASE_NAME</w:t>
      </w:r>
    </w:p>
    <w:p w14:paraId="40B1EEE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0525D52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If you want to use a database with name &lt;</w:t>
      </w:r>
      <w:proofErr w:type="spellStart"/>
      <w:r w:rsidRPr="00381110">
        <w:rPr>
          <w:rFonts w:ascii="Atkinson Hyperlegible" w:eastAsia="Courier New" w:hAnsi="Atkinson Hyperlegible" w:cs="Courier New"/>
          <w:sz w:val="28"/>
          <w:szCs w:val="28"/>
        </w:rPr>
        <w:t>mydb</w:t>
      </w:r>
      <w:proofErr w:type="spellEnd"/>
      <w:r w:rsidRPr="00381110">
        <w:rPr>
          <w:rFonts w:ascii="Atkinson Hyperlegible" w:eastAsia="Courier New" w:hAnsi="Atkinson Hyperlegible" w:cs="Courier New"/>
          <w:sz w:val="28"/>
          <w:szCs w:val="28"/>
        </w:rPr>
        <w:t>&gt;, then use DATABASE statement would be as follows −</w:t>
      </w:r>
    </w:p>
    <w:p w14:paraId="176F017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&gt;use </w:t>
      </w:r>
      <w:proofErr w:type="spellStart"/>
      <w:r w:rsidRPr="00381110">
        <w:rPr>
          <w:rFonts w:ascii="Atkinson Hyperlegible" w:eastAsia="Courier New" w:hAnsi="Atkinson Hyperlegible" w:cs="Courier New"/>
          <w:sz w:val="28"/>
          <w:szCs w:val="28"/>
        </w:rPr>
        <w:t>mydb</w:t>
      </w:r>
      <w:proofErr w:type="spellEnd"/>
    </w:p>
    <w:p w14:paraId="189863A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switched to </w:t>
      </w:r>
      <w:proofErr w:type="spellStart"/>
      <w:r w:rsidRPr="00381110">
        <w:rPr>
          <w:rFonts w:ascii="Atkinson Hyperlegible" w:eastAsia="Courier New" w:hAnsi="Atkinson Hyperlegible" w:cs="Courier New"/>
          <w:sz w:val="28"/>
          <w:szCs w:val="28"/>
        </w:rPr>
        <w:t>db</w:t>
      </w:r>
      <w:proofErr w:type="spell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mydb</w:t>
      </w:r>
      <w:proofErr w:type="spellEnd"/>
    </w:p>
    <w:p w14:paraId="2934290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To check your currently selected database, use the command </w:t>
      </w:r>
      <w:proofErr w:type="spellStart"/>
      <w:r w:rsidRPr="00381110">
        <w:rPr>
          <w:rFonts w:ascii="Atkinson Hyperlegible" w:eastAsia="Courier New" w:hAnsi="Atkinson Hyperlegible" w:cs="Courier New"/>
          <w:sz w:val="28"/>
          <w:szCs w:val="28"/>
        </w:rPr>
        <w:t>db</w:t>
      </w:r>
      <w:proofErr w:type="spellEnd"/>
    </w:p>
    <w:p w14:paraId="5116DB3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&gt;</w:t>
      </w:r>
      <w:proofErr w:type="spellStart"/>
      <w:r w:rsidRPr="00381110">
        <w:rPr>
          <w:rFonts w:ascii="Atkinson Hyperlegible" w:eastAsia="Courier New" w:hAnsi="Atkinson Hyperlegible" w:cs="Courier New"/>
          <w:sz w:val="28"/>
          <w:szCs w:val="28"/>
        </w:rPr>
        <w:t>db</w:t>
      </w:r>
      <w:proofErr w:type="spellEnd"/>
    </w:p>
    <w:p w14:paraId="74E3C4FC"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mydb</w:t>
      </w:r>
      <w:proofErr w:type="spellEnd"/>
    </w:p>
    <w:p w14:paraId="6108DDB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If you want to check your databases list, use the command show dbs.</w:t>
      </w:r>
    </w:p>
    <w:p w14:paraId="2C2FDF4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&gt;show </w:t>
      </w:r>
      <w:proofErr w:type="spellStart"/>
      <w:r w:rsidRPr="00381110">
        <w:rPr>
          <w:rFonts w:ascii="Atkinson Hyperlegible" w:eastAsia="Courier New" w:hAnsi="Atkinson Hyperlegible" w:cs="Courier New"/>
          <w:sz w:val="28"/>
          <w:szCs w:val="28"/>
        </w:rPr>
        <w:t>dbs</w:t>
      </w:r>
      <w:proofErr w:type="spellEnd"/>
    </w:p>
    <w:p w14:paraId="43964A9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local     0.78125GB</w:t>
      </w:r>
    </w:p>
    <w:p w14:paraId="77B75BF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test      0.23012GB</w:t>
      </w:r>
    </w:p>
    <w:p w14:paraId="5050E56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Your created database (</w:t>
      </w:r>
      <w:proofErr w:type="spellStart"/>
      <w:r w:rsidRPr="00381110">
        <w:rPr>
          <w:rFonts w:ascii="Atkinson Hyperlegible" w:eastAsia="Courier New" w:hAnsi="Atkinson Hyperlegible" w:cs="Courier New"/>
          <w:sz w:val="28"/>
          <w:szCs w:val="28"/>
        </w:rPr>
        <w:t>mydb</w:t>
      </w:r>
      <w:proofErr w:type="spellEnd"/>
      <w:r w:rsidRPr="00381110">
        <w:rPr>
          <w:rFonts w:ascii="Atkinson Hyperlegible" w:eastAsia="Courier New" w:hAnsi="Atkinson Hyperlegible" w:cs="Courier New"/>
          <w:sz w:val="28"/>
          <w:szCs w:val="28"/>
        </w:rPr>
        <w:t>) is not present in list. To display database, you need to insert at least one document into it.</w:t>
      </w:r>
    </w:p>
    <w:p w14:paraId="4A7DA13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&gt;</w:t>
      </w:r>
      <w:proofErr w:type="spellStart"/>
      <w:proofErr w:type="gramStart"/>
      <w:r w:rsidRPr="00381110">
        <w:rPr>
          <w:rFonts w:ascii="Atkinson Hyperlegible" w:eastAsia="Courier New" w:hAnsi="Atkinson Hyperlegible" w:cs="Courier New"/>
          <w:sz w:val="28"/>
          <w:szCs w:val="28"/>
        </w:rPr>
        <w:t>db.movie</w:t>
      </w:r>
      <w:proofErr w:type="gramEnd"/>
      <w:r w:rsidRPr="00381110">
        <w:rPr>
          <w:rFonts w:ascii="Atkinson Hyperlegible" w:eastAsia="Courier New" w:hAnsi="Atkinson Hyperlegible" w:cs="Courier New"/>
          <w:sz w:val="28"/>
          <w:szCs w:val="28"/>
        </w:rPr>
        <w:t>.insert</w:t>
      </w:r>
      <w:proofErr w:type="spellEnd"/>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name":"tutorials</w:t>
      </w:r>
      <w:proofErr w:type="spellEnd"/>
      <w:r w:rsidRPr="00381110">
        <w:rPr>
          <w:rFonts w:ascii="Atkinson Hyperlegible" w:eastAsia="Courier New" w:hAnsi="Atkinson Hyperlegible" w:cs="Courier New"/>
          <w:sz w:val="28"/>
          <w:szCs w:val="28"/>
        </w:rPr>
        <w:t xml:space="preserve"> point"})</w:t>
      </w:r>
    </w:p>
    <w:p w14:paraId="509EC46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&gt;show </w:t>
      </w:r>
      <w:proofErr w:type="spellStart"/>
      <w:r w:rsidRPr="00381110">
        <w:rPr>
          <w:rFonts w:ascii="Atkinson Hyperlegible" w:eastAsia="Courier New" w:hAnsi="Atkinson Hyperlegible" w:cs="Courier New"/>
          <w:sz w:val="28"/>
          <w:szCs w:val="28"/>
        </w:rPr>
        <w:t>dbs</w:t>
      </w:r>
      <w:proofErr w:type="spellEnd"/>
    </w:p>
    <w:p w14:paraId="75E15BD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local      0.78125GB</w:t>
      </w:r>
    </w:p>
    <w:p w14:paraId="618D1853"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mydb</w:t>
      </w:r>
      <w:proofErr w:type="spellEnd"/>
      <w:r w:rsidRPr="00381110">
        <w:rPr>
          <w:rFonts w:ascii="Atkinson Hyperlegible" w:eastAsia="Courier New" w:hAnsi="Atkinson Hyperlegible" w:cs="Courier New"/>
          <w:sz w:val="28"/>
          <w:szCs w:val="28"/>
        </w:rPr>
        <w:t xml:space="preserve">       0.23012GB</w:t>
      </w:r>
    </w:p>
    <w:p w14:paraId="7CEB247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test       0.23012GB</w:t>
      </w:r>
    </w:p>
    <w:p w14:paraId="63E2837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In MongoDB default database is test. If you didn't create any database, then collections will be stored in test database.</w:t>
      </w:r>
    </w:p>
    <w:p w14:paraId="03D9E92A" w14:textId="77777777" w:rsidR="004C2C77" w:rsidRPr="00381110" w:rsidRDefault="004C2C77">
      <w:pPr>
        <w:rPr>
          <w:rFonts w:ascii="Atkinson Hyperlegible" w:eastAsia="Courier New" w:hAnsi="Atkinson Hyperlegible" w:cs="Courier New"/>
          <w:sz w:val="28"/>
          <w:szCs w:val="28"/>
        </w:rPr>
      </w:pPr>
    </w:p>
    <w:p w14:paraId="59D29293" w14:textId="77777777" w:rsidR="004C2C77" w:rsidRPr="00381110" w:rsidRDefault="004C2C77">
      <w:pPr>
        <w:rPr>
          <w:rFonts w:ascii="Atkinson Hyperlegible" w:eastAsia="Courier New" w:hAnsi="Atkinson Hyperlegible" w:cs="Courier New"/>
          <w:sz w:val="28"/>
          <w:szCs w:val="28"/>
        </w:rPr>
      </w:pPr>
    </w:p>
    <w:p w14:paraId="7E4DF29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The </w:t>
      </w:r>
      <w:proofErr w:type="spellStart"/>
      <w:proofErr w:type="gramStart"/>
      <w:r w:rsidRPr="00381110">
        <w:rPr>
          <w:rFonts w:ascii="Atkinson Hyperlegible" w:eastAsia="Courier New" w:hAnsi="Atkinson Hyperlegible" w:cs="Courier New"/>
          <w:sz w:val="28"/>
          <w:szCs w:val="28"/>
        </w:rPr>
        <w:t>dropDatabase</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Method</w:t>
      </w:r>
    </w:p>
    <w:p w14:paraId="0F602E8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MongoDB </w:t>
      </w:r>
      <w:proofErr w:type="spellStart"/>
      <w:proofErr w:type="gramStart"/>
      <w:r w:rsidRPr="00381110">
        <w:rPr>
          <w:rFonts w:ascii="Atkinson Hyperlegible" w:eastAsia="Courier New" w:hAnsi="Atkinson Hyperlegible" w:cs="Courier New"/>
          <w:sz w:val="28"/>
          <w:szCs w:val="28"/>
        </w:rPr>
        <w:t>db.dropDatabase</w:t>
      </w:r>
      <w:proofErr w:type="spellEnd"/>
      <w:proofErr w:type="gramEnd"/>
      <w:r w:rsidRPr="00381110">
        <w:rPr>
          <w:rFonts w:ascii="Atkinson Hyperlegible" w:eastAsia="Courier New" w:hAnsi="Atkinson Hyperlegible" w:cs="Courier New"/>
          <w:sz w:val="28"/>
          <w:szCs w:val="28"/>
        </w:rPr>
        <w:t xml:space="preserve">() command is used to drop </w:t>
      </w:r>
      <w:proofErr w:type="spellStart"/>
      <w:r w:rsidRPr="00381110">
        <w:rPr>
          <w:rFonts w:ascii="Atkinson Hyperlegible" w:eastAsia="Courier New" w:hAnsi="Atkinson Hyperlegible" w:cs="Courier New"/>
          <w:sz w:val="28"/>
          <w:szCs w:val="28"/>
        </w:rPr>
        <w:t>a</w:t>
      </w:r>
      <w:proofErr w:type="spellEnd"/>
      <w:r w:rsidRPr="00381110">
        <w:rPr>
          <w:rFonts w:ascii="Atkinson Hyperlegible" w:eastAsia="Courier New" w:hAnsi="Atkinson Hyperlegible" w:cs="Courier New"/>
          <w:sz w:val="28"/>
          <w:szCs w:val="28"/>
        </w:rPr>
        <w:t xml:space="preserve"> existing database.</w:t>
      </w:r>
    </w:p>
    <w:p w14:paraId="77E58FD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Syntax</w:t>
      </w:r>
    </w:p>
    <w:p w14:paraId="3CCBF7A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Basic syntax of </w:t>
      </w:r>
      <w:proofErr w:type="spellStart"/>
      <w:proofErr w:type="gramStart"/>
      <w:r w:rsidRPr="00381110">
        <w:rPr>
          <w:rFonts w:ascii="Atkinson Hyperlegible" w:eastAsia="Courier New" w:hAnsi="Atkinson Hyperlegible" w:cs="Courier New"/>
          <w:sz w:val="28"/>
          <w:szCs w:val="28"/>
        </w:rPr>
        <w:t>dropDatabase</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command is as follows −</w:t>
      </w:r>
    </w:p>
    <w:p w14:paraId="77E9C0A0" w14:textId="77777777" w:rsidR="004C2C77" w:rsidRPr="00381110" w:rsidRDefault="006917FF">
      <w:pPr>
        <w:rPr>
          <w:rFonts w:ascii="Atkinson Hyperlegible" w:eastAsia="Courier New" w:hAnsi="Atkinson Hyperlegible" w:cs="Courier New"/>
          <w:sz w:val="28"/>
          <w:szCs w:val="28"/>
        </w:rPr>
      </w:pPr>
      <w:proofErr w:type="spellStart"/>
      <w:proofErr w:type="gramStart"/>
      <w:r w:rsidRPr="00381110">
        <w:rPr>
          <w:rFonts w:ascii="Atkinson Hyperlegible" w:eastAsia="Courier New" w:hAnsi="Atkinson Hyperlegible" w:cs="Courier New"/>
          <w:sz w:val="28"/>
          <w:szCs w:val="28"/>
        </w:rPr>
        <w:t>db.dropDatabase</w:t>
      </w:r>
      <w:proofErr w:type="spellEnd"/>
      <w:proofErr w:type="gramEnd"/>
      <w:r w:rsidRPr="00381110">
        <w:rPr>
          <w:rFonts w:ascii="Atkinson Hyperlegible" w:eastAsia="Courier New" w:hAnsi="Atkinson Hyperlegible" w:cs="Courier New"/>
          <w:sz w:val="28"/>
          <w:szCs w:val="28"/>
        </w:rPr>
        <w:t>()</w:t>
      </w:r>
    </w:p>
    <w:p w14:paraId="5D8FA1F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This will delete the selected database. If you have not selected any database, then it will delete default 'test' database.</w:t>
      </w:r>
    </w:p>
    <w:p w14:paraId="6A45C45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118B2E1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First, check the list of available databases by using the command, show dbs.</w:t>
      </w:r>
    </w:p>
    <w:p w14:paraId="2374812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&gt;show </w:t>
      </w:r>
      <w:proofErr w:type="spellStart"/>
      <w:r w:rsidRPr="00381110">
        <w:rPr>
          <w:rFonts w:ascii="Atkinson Hyperlegible" w:eastAsia="Courier New" w:hAnsi="Atkinson Hyperlegible" w:cs="Courier New"/>
          <w:sz w:val="28"/>
          <w:szCs w:val="28"/>
        </w:rPr>
        <w:t>dbs</w:t>
      </w:r>
      <w:proofErr w:type="spellEnd"/>
    </w:p>
    <w:p w14:paraId="478A6EC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local      0.78125GB</w:t>
      </w:r>
    </w:p>
    <w:p w14:paraId="24C7E2EB"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mydb</w:t>
      </w:r>
      <w:proofErr w:type="spellEnd"/>
      <w:r w:rsidRPr="00381110">
        <w:rPr>
          <w:rFonts w:ascii="Atkinson Hyperlegible" w:eastAsia="Courier New" w:hAnsi="Atkinson Hyperlegible" w:cs="Courier New"/>
          <w:sz w:val="28"/>
          <w:szCs w:val="28"/>
        </w:rPr>
        <w:t xml:space="preserve">       0.23012GB</w:t>
      </w:r>
    </w:p>
    <w:p w14:paraId="23590E1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test       0.23012GB</w:t>
      </w:r>
    </w:p>
    <w:p w14:paraId="2A7D5A9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&gt;</w:t>
      </w:r>
    </w:p>
    <w:p w14:paraId="260970C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If you want to delete new database &lt;</w:t>
      </w:r>
      <w:proofErr w:type="spellStart"/>
      <w:r w:rsidRPr="00381110">
        <w:rPr>
          <w:rFonts w:ascii="Atkinson Hyperlegible" w:eastAsia="Courier New" w:hAnsi="Atkinson Hyperlegible" w:cs="Courier New"/>
          <w:sz w:val="28"/>
          <w:szCs w:val="28"/>
        </w:rPr>
        <w:t>mydb</w:t>
      </w:r>
      <w:proofErr w:type="spellEnd"/>
      <w:r w:rsidRPr="00381110">
        <w:rPr>
          <w:rFonts w:ascii="Atkinson Hyperlegible" w:eastAsia="Courier New" w:hAnsi="Atkinson Hyperlegible" w:cs="Courier New"/>
          <w:sz w:val="28"/>
          <w:szCs w:val="28"/>
        </w:rPr>
        <w:t xml:space="preserve">&gt;, then </w:t>
      </w:r>
      <w:proofErr w:type="spellStart"/>
      <w:proofErr w:type="gramStart"/>
      <w:r w:rsidRPr="00381110">
        <w:rPr>
          <w:rFonts w:ascii="Atkinson Hyperlegible" w:eastAsia="Courier New" w:hAnsi="Atkinson Hyperlegible" w:cs="Courier New"/>
          <w:sz w:val="28"/>
          <w:szCs w:val="28"/>
        </w:rPr>
        <w:t>dropDatabase</w:t>
      </w:r>
      <w:proofErr w:type="spellEnd"/>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 command would be as follows −</w:t>
      </w:r>
    </w:p>
    <w:p w14:paraId="533964C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&gt;use </w:t>
      </w:r>
      <w:proofErr w:type="spellStart"/>
      <w:r w:rsidRPr="00381110">
        <w:rPr>
          <w:rFonts w:ascii="Atkinson Hyperlegible" w:eastAsia="Courier New" w:hAnsi="Atkinson Hyperlegible" w:cs="Courier New"/>
          <w:sz w:val="28"/>
          <w:szCs w:val="28"/>
        </w:rPr>
        <w:t>mydb</w:t>
      </w:r>
      <w:proofErr w:type="spellEnd"/>
    </w:p>
    <w:p w14:paraId="5BDC0D3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switched to </w:t>
      </w:r>
      <w:proofErr w:type="spellStart"/>
      <w:r w:rsidRPr="00381110">
        <w:rPr>
          <w:rFonts w:ascii="Atkinson Hyperlegible" w:eastAsia="Courier New" w:hAnsi="Atkinson Hyperlegible" w:cs="Courier New"/>
          <w:sz w:val="28"/>
          <w:szCs w:val="28"/>
        </w:rPr>
        <w:t>db</w:t>
      </w:r>
      <w:proofErr w:type="spell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mydb</w:t>
      </w:r>
      <w:proofErr w:type="spellEnd"/>
    </w:p>
    <w:p w14:paraId="23F4F36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&gt;</w:t>
      </w:r>
      <w:proofErr w:type="spellStart"/>
      <w:proofErr w:type="gramStart"/>
      <w:r w:rsidRPr="00381110">
        <w:rPr>
          <w:rFonts w:ascii="Atkinson Hyperlegible" w:eastAsia="Courier New" w:hAnsi="Atkinson Hyperlegible" w:cs="Courier New"/>
          <w:sz w:val="28"/>
          <w:szCs w:val="28"/>
        </w:rPr>
        <w:t>db.dropDatabase</w:t>
      </w:r>
      <w:proofErr w:type="spellEnd"/>
      <w:proofErr w:type="gramEnd"/>
      <w:r w:rsidRPr="00381110">
        <w:rPr>
          <w:rFonts w:ascii="Atkinson Hyperlegible" w:eastAsia="Courier New" w:hAnsi="Atkinson Hyperlegible" w:cs="Courier New"/>
          <w:sz w:val="28"/>
          <w:szCs w:val="28"/>
        </w:rPr>
        <w:t>()</w:t>
      </w:r>
    </w:p>
    <w:p w14:paraId="072A2470"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&gt;{ "</w:t>
      </w:r>
      <w:proofErr w:type="gramEnd"/>
      <w:r w:rsidRPr="00381110">
        <w:rPr>
          <w:rFonts w:ascii="Atkinson Hyperlegible" w:eastAsia="Courier New" w:hAnsi="Atkinson Hyperlegible" w:cs="Courier New"/>
          <w:sz w:val="28"/>
          <w:szCs w:val="28"/>
        </w:rPr>
        <w:t>dropped" : "</w:t>
      </w:r>
      <w:proofErr w:type="spellStart"/>
      <w:r w:rsidRPr="00381110">
        <w:rPr>
          <w:rFonts w:ascii="Atkinson Hyperlegible" w:eastAsia="Courier New" w:hAnsi="Atkinson Hyperlegible" w:cs="Courier New"/>
          <w:sz w:val="28"/>
          <w:szCs w:val="28"/>
        </w:rPr>
        <w:t>mydb</w:t>
      </w:r>
      <w:proofErr w:type="spellEnd"/>
      <w:r w:rsidRPr="00381110">
        <w:rPr>
          <w:rFonts w:ascii="Atkinson Hyperlegible" w:eastAsia="Courier New" w:hAnsi="Atkinson Hyperlegible" w:cs="Courier New"/>
          <w:sz w:val="28"/>
          <w:szCs w:val="28"/>
        </w:rPr>
        <w:t>", "ok" : 1 }</w:t>
      </w:r>
    </w:p>
    <w:p w14:paraId="76C49FB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&gt;</w:t>
      </w:r>
    </w:p>
    <w:p w14:paraId="70315207" w14:textId="77777777" w:rsidR="004C2C77" w:rsidRPr="00381110" w:rsidRDefault="004C2C77">
      <w:pPr>
        <w:rPr>
          <w:rFonts w:ascii="Atkinson Hyperlegible" w:eastAsia="Courier New" w:hAnsi="Atkinson Hyperlegible" w:cs="Courier New"/>
          <w:sz w:val="28"/>
          <w:szCs w:val="28"/>
        </w:rPr>
      </w:pPr>
    </w:p>
    <w:p w14:paraId="2F24C942" w14:textId="77777777" w:rsidR="004C2C77" w:rsidRPr="00381110" w:rsidRDefault="004C2C77">
      <w:pPr>
        <w:rPr>
          <w:rFonts w:ascii="Atkinson Hyperlegible" w:eastAsia="Courier New" w:hAnsi="Atkinson Hyperlegible" w:cs="Courier New"/>
          <w:sz w:val="28"/>
          <w:szCs w:val="28"/>
        </w:rPr>
      </w:pPr>
    </w:p>
    <w:p w14:paraId="3149C66A" w14:textId="77777777" w:rsidR="004C2C77" w:rsidRPr="00381110" w:rsidRDefault="004C2C77">
      <w:pPr>
        <w:rPr>
          <w:rFonts w:ascii="Atkinson Hyperlegible" w:eastAsia="Courier New" w:hAnsi="Atkinson Hyperlegible" w:cs="Courier New"/>
          <w:sz w:val="28"/>
          <w:szCs w:val="28"/>
        </w:rPr>
      </w:pPr>
    </w:p>
    <w:p w14:paraId="764D976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MongoDB commands</w:t>
      </w:r>
    </w:p>
    <w:p w14:paraId="19B5AAB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mongo</w:t>
      </w:r>
    </w:p>
    <w:p w14:paraId="69635B7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Enter the MongoDB client</w:t>
      </w:r>
    </w:p>
    <w:p w14:paraId="23B9B3E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show </w:t>
      </w:r>
      <w:proofErr w:type="spellStart"/>
      <w:r w:rsidRPr="00381110">
        <w:rPr>
          <w:rFonts w:ascii="Atkinson Hyperlegible" w:eastAsia="Courier New" w:hAnsi="Atkinson Hyperlegible" w:cs="Courier New"/>
          <w:sz w:val="28"/>
          <w:szCs w:val="28"/>
        </w:rPr>
        <w:t>dbs</w:t>
      </w:r>
      <w:proofErr w:type="spellEnd"/>
    </w:p>
    <w:p w14:paraId="2637C1E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List all database. Should have at least on record to display the </w:t>
      </w:r>
      <w:proofErr w:type="spellStart"/>
      <w:r w:rsidRPr="00381110">
        <w:rPr>
          <w:rFonts w:ascii="Atkinson Hyperlegible" w:eastAsia="Courier New" w:hAnsi="Atkinson Hyperlegible" w:cs="Courier New"/>
          <w:sz w:val="28"/>
          <w:szCs w:val="28"/>
        </w:rPr>
        <w:t>db</w:t>
      </w:r>
      <w:proofErr w:type="spellEnd"/>
      <w:r w:rsidRPr="00381110">
        <w:rPr>
          <w:rFonts w:ascii="Atkinson Hyperlegible" w:eastAsia="Courier New" w:hAnsi="Atkinson Hyperlegible" w:cs="Courier New"/>
          <w:sz w:val="28"/>
          <w:szCs w:val="28"/>
        </w:rPr>
        <w:t xml:space="preserve"> in list.</w:t>
      </w:r>
    </w:p>
    <w:p w14:paraId="44163646"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db</w:t>
      </w:r>
      <w:proofErr w:type="spellEnd"/>
    </w:p>
    <w:p w14:paraId="232CEB3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Display active database name</w:t>
      </w:r>
    </w:p>
    <w:p w14:paraId="0D48FB12" w14:textId="77777777" w:rsidR="004C2C77" w:rsidRPr="00381110" w:rsidRDefault="006917FF">
      <w:pPr>
        <w:rPr>
          <w:rFonts w:ascii="Atkinson Hyperlegible" w:eastAsia="Courier New" w:hAnsi="Atkinson Hyperlegible" w:cs="Courier New"/>
          <w:sz w:val="28"/>
          <w:szCs w:val="28"/>
        </w:rPr>
      </w:pPr>
      <w:proofErr w:type="spellStart"/>
      <w:proofErr w:type="gramStart"/>
      <w:r w:rsidRPr="00381110">
        <w:rPr>
          <w:rFonts w:ascii="Atkinson Hyperlegible" w:eastAsia="Courier New" w:hAnsi="Atkinson Hyperlegible" w:cs="Courier New"/>
          <w:sz w:val="28"/>
          <w:szCs w:val="28"/>
        </w:rPr>
        <w:t>db.stats</w:t>
      </w:r>
      <w:proofErr w:type="spellEnd"/>
      <w:proofErr w:type="gramEnd"/>
      <w:r w:rsidRPr="00381110">
        <w:rPr>
          <w:rFonts w:ascii="Atkinson Hyperlegible" w:eastAsia="Courier New" w:hAnsi="Atkinson Hyperlegible" w:cs="Courier New"/>
          <w:sz w:val="28"/>
          <w:szCs w:val="28"/>
        </w:rPr>
        <w:t>()</w:t>
      </w:r>
    </w:p>
    <w:p w14:paraId="43D4A3B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Show the database name, number of collection and documents in the database, etc.</w:t>
      </w:r>
    </w:p>
    <w:p w14:paraId="4F98F2C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use </w:t>
      </w:r>
      <w:proofErr w:type="spellStart"/>
      <w:r w:rsidRPr="00381110">
        <w:rPr>
          <w:rFonts w:ascii="Atkinson Hyperlegible" w:eastAsia="Courier New" w:hAnsi="Atkinson Hyperlegible" w:cs="Courier New"/>
          <w:sz w:val="28"/>
          <w:szCs w:val="28"/>
        </w:rPr>
        <w:t>db_name</w:t>
      </w:r>
      <w:proofErr w:type="spellEnd"/>
    </w:p>
    <w:p w14:paraId="39A6939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To switch / create database</w:t>
      </w:r>
    </w:p>
    <w:p w14:paraId="4678AC6C" w14:textId="77777777" w:rsidR="004C2C77" w:rsidRPr="00381110" w:rsidRDefault="006917FF">
      <w:pPr>
        <w:rPr>
          <w:rFonts w:ascii="Atkinson Hyperlegible" w:eastAsia="Courier New" w:hAnsi="Atkinson Hyperlegible" w:cs="Courier New"/>
          <w:sz w:val="28"/>
          <w:szCs w:val="28"/>
        </w:rPr>
      </w:pPr>
      <w:proofErr w:type="spellStart"/>
      <w:proofErr w:type="gramStart"/>
      <w:r w:rsidRPr="00381110">
        <w:rPr>
          <w:rFonts w:ascii="Atkinson Hyperlegible" w:eastAsia="Courier New" w:hAnsi="Atkinson Hyperlegible" w:cs="Courier New"/>
          <w:sz w:val="28"/>
          <w:szCs w:val="28"/>
        </w:rPr>
        <w:t>db.dropDatabase</w:t>
      </w:r>
      <w:proofErr w:type="spellEnd"/>
      <w:proofErr w:type="gramEnd"/>
      <w:r w:rsidRPr="00381110">
        <w:rPr>
          <w:rFonts w:ascii="Atkinson Hyperlegible" w:eastAsia="Courier New" w:hAnsi="Atkinson Hyperlegible" w:cs="Courier New"/>
          <w:sz w:val="28"/>
          <w:szCs w:val="28"/>
        </w:rPr>
        <w:t>( )</w:t>
      </w:r>
    </w:p>
    <w:p w14:paraId="1E7B774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Drop database</w:t>
      </w:r>
    </w:p>
    <w:p w14:paraId="019C1360" w14:textId="77777777" w:rsidR="004C2C77" w:rsidRPr="00381110" w:rsidRDefault="004C2C77">
      <w:pPr>
        <w:rPr>
          <w:rFonts w:ascii="Atkinson Hyperlegible" w:eastAsia="Courier New" w:hAnsi="Atkinson Hyperlegible" w:cs="Courier New"/>
          <w:sz w:val="28"/>
          <w:szCs w:val="28"/>
        </w:rPr>
      </w:pPr>
    </w:p>
    <w:p w14:paraId="5B9FF3E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**CURD** OPERATION</w:t>
      </w:r>
    </w:p>
    <w:p w14:paraId="225D07A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Database in MongoDB</w:t>
      </w:r>
    </w:p>
    <w:p w14:paraId="65FBD7C7"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To create a database use company;</w:t>
      </w:r>
    </w:p>
    <w:p w14:paraId="0991D10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Collections</w:t>
      </w:r>
    </w:p>
    <w:p w14:paraId="3A0CA3F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Tables in MongoDB is called as collections</w:t>
      </w:r>
    </w:p>
    <w:p w14:paraId="11FA9A24"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To create a collection</w:t>
      </w:r>
    </w:p>
    <w:p w14:paraId="55F80A07"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w:t>
      </w:r>
      <w:proofErr w:type="spellStart"/>
      <w:proofErr w:type="gramStart"/>
      <w:r w:rsidRPr="00381110">
        <w:rPr>
          <w:rFonts w:ascii="Atkinson Hyperlegible" w:eastAsia="Courier New" w:hAnsi="Atkinson Hyperlegible" w:cs="Courier New"/>
          <w:sz w:val="28"/>
          <w:szCs w:val="28"/>
        </w:rPr>
        <w:t>db.createCollection</w:t>
      </w:r>
      <w:proofErr w:type="spellEnd"/>
      <w:proofErr w:type="gramEnd"/>
      <w:r w:rsidRPr="00381110">
        <w:rPr>
          <w:rFonts w:ascii="Atkinson Hyperlegible" w:eastAsia="Courier New" w:hAnsi="Atkinson Hyperlegible" w:cs="Courier New"/>
          <w:sz w:val="28"/>
          <w:szCs w:val="28"/>
        </w:rPr>
        <w:t>(name,</w:t>
      </w:r>
    </w:p>
    <w:p w14:paraId="27A59C2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options)</w:t>
      </w:r>
    </w:p>
    <w:p w14:paraId="1764C722"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w:t>
      </w:r>
      <w:proofErr w:type="spellStart"/>
      <w:proofErr w:type="gramStart"/>
      <w:r w:rsidRPr="00381110">
        <w:rPr>
          <w:rFonts w:ascii="Atkinson Hyperlegible" w:eastAsia="Courier New" w:hAnsi="Atkinson Hyperlegible" w:cs="Courier New"/>
          <w:sz w:val="28"/>
          <w:szCs w:val="28"/>
        </w:rPr>
        <w:t>Eg</w:t>
      </w:r>
      <w:proofErr w:type="spellEnd"/>
      <w:r w:rsidRPr="00381110">
        <w:rPr>
          <w:rFonts w:ascii="Atkinson Hyperlegible" w:eastAsia="Courier New" w:hAnsi="Atkinson Hyperlegible" w:cs="Courier New"/>
          <w:sz w:val="28"/>
          <w:szCs w:val="28"/>
        </w:rPr>
        <w:t xml:space="preserve"> :</w:t>
      </w:r>
      <w:proofErr w:type="gram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db.createCollection</w:t>
      </w:r>
      <w:proofErr w:type="spellEnd"/>
      <w:r w:rsidRPr="00381110">
        <w:rPr>
          <w:rFonts w:ascii="Atkinson Hyperlegible" w:eastAsia="Courier New" w:hAnsi="Atkinson Hyperlegible" w:cs="Courier New"/>
          <w:sz w:val="28"/>
          <w:szCs w:val="28"/>
        </w:rPr>
        <w:t>(‘Employees’, options)</w:t>
      </w:r>
    </w:p>
    <w:p w14:paraId="10382EF5"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Drop a collection</w:t>
      </w:r>
    </w:p>
    <w:p w14:paraId="566E2B0B"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w:t>
      </w:r>
      <w:proofErr w:type="spellStart"/>
      <w:proofErr w:type="gramStart"/>
      <w:r w:rsidRPr="00381110">
        <w:rPr>
          <w:rFonts w:ascii="Atkinson Hyperlegible" w:eastAsia="Courier New" w:hAnsi="Atkinson Hyperlegible" w:cs="Courier New"/>
          <w:sz w:val="28"/>
          <w:szCs w:val="28"/>
        </w:rPr>
        <w:t>db.collection</w:t>
      </w:r>
      <w:proofErr w:type="gramEnd"/>
      <w:r w:rsidRPr="00381110">
        <w:rPr>
          <w:rFonts w:ascii="Atkinson Hyperlegible" w:eastAsia="Courier New" w:hAnsi="Atkinson Hyperlegible" w:cs="Courier New"/>
          <w:sz w:val="28"/>
          <w:szCs w:val="28"/>
        </w:rPr>
        <w:t>_name.drop</w:t>
      </w:r>
      <w:proofErr w:type="spellEnd"/>
      <w:r w:rsidRPr="00381110">
        <w:rPr>
          <w:rFonts w:ascii="Atkinson Hyperlegible" w:eastAsia="Courier New" w:hAnsi="Atkinson Hyperlegible" w:cs="Courier New"/>
          <w:sz w:val="28"/>
          <w:szCs w:val="28"/>
        </w:rPr>
        <w:t>()</w:t>
      </w:r>
    </w:p>
    <w:p w14:paraId="5B762E1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Name</w:t>
      </w:r>
    </w:p>
    <w:p w14:paraId="5FD42F0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Collection name</w:t>
      </w:r>
    </w:p>
    <w:p w14:paraId="6A1D229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Options</w:t>
      </w:r>
    </w:p>
    <w:p w14:paraId="7AC4EF24"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capped(</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xml:space="preserve">) -fixed size </w:t>
      </w:r>
      <w:proofErr w:type="spellStart"/>
      <w:r w:rsidRPr="00381110">
        <w:rPr>
          <w:rFonts w:ascii="Atkinson Hyperlegible" w:eastAsia="Courier New" w:hAnsi="Atkinson Hyperlegible" w:cs="Courier New"/>
          <w:sz w:val="28"/>
          <w:szCs w:val="28"/>
        </w:rPr>
        <w:t>collecction</w:t>
      </w:r>
      <w:proofErr w:type="spellEnd"/>
      <w:r w:rsidRPr="00381110">
        <w:rPr>
          <w:rFonts w:ascii="Atkinson Hyperlegible" w:eastAsia="Courier New" w:hAnsi="Atkinson Hyperlegible" w:cs="Courier New"/>
          <w:sz w:val="28"/>
          <w:szCs w:val="28"/>
        </w:rPr>
        <w:t xml:space="preserve"> that automatically Overwrite oldest entries if collection size is reached.</w:t>
      </w:r>
    </w:p>
    <w:p w14:paraId="701734AE"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autoindexId</w:t>
      </w:r>
      <w:proofErr w:type="spellEnd"/>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boolean</w:t>
      </w:r>
      <w:proofErr w:type="spellEnd"/>
      <w:r w:rsidRPr="00381110">
        <w:rPr>
          <w:rFonts w:ascii="Atkinson Hyperlegible" w:eastAsia="Courier New" w:hAnsi="Atkinson Hyperlegible" w:cs="Courier New"/>
          <w:sz w:val="28"/>
          <w:szCs w:val="28"/>
        </w:rPr>
        <w:t>) - Automatically index the _id field</w:t>
      </w:r>
    </w:p>
    <w:p w14:paraId="454CFA1C" w14:textId="77777777" w:rsidR="004C2C77" w:rsidRPr="00381110" w:rsidRDefault="006917FF">
      <w:pPr>
        <w:rPr>
          <w:rFonts w:ascii="Atkinson Hyperlegible" w:eastAsia="Courier New" w:hAnsi="Atkinson Hyperlegible" w:cs="Courier New"/>
          <w:sz w:val="28"/>
          <w:szCs w:val="28"/>
        </w:r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size(number) - Maximum size of the collection in bytes if capped = true</w:t>
      </w:r>
    </w:p>
    <w:p w14:paraId="3523EA9A" w14:textId="77777777" w:rsidR="004C2C77" w:rsidRPr="00381110" w:rsidRDefault="006917FF">
      <w:pPr>
        <w:rPr>
          <w:rFonts w:ascii="Atkinson Hyperlegible" w:eastAsia="Courier New" w:hAnsi="Atkinson Hyperlegible" w:cs="Courier New"/>
          <w:sz w:val="28"/>
          <w:szCs w:val="28"/>
        </w:rPr>
        <w:sectPr w:rsidR="004C2C77" w:rsidRPr="00381110">
          <w:pgSz w:w="12240" w:h="15840"/>
          <w:pgMar w:top="1440" w:right="1440" w:bottom="1440" w:left="1440" w:header="720" w:footer="720" w:gutter="0"/>
          <w:cols w:space="720"/>
        </w:sectPr>
      </w:pPr>
      <w:r w:rsidRPr="00381110">
        <w:rPr>
          <w:rFonts w:ascii="Segoe UI Symbol" w:eastAsia="Courier New" w:hAnsi="Segoe UI Symbol" w:cs="Segoe UI Symbol"/>
          <w:sz w:val="28"/>
          <w:szCs w:val="28"/>
        </w:rPr>
        <w:t>❖</w:t>
      </w:r>
      <w:r w:rsidRPr="00381110">
        <w:rPr>
          <w:rFonts w:ascii="Atkinson Hyperlegible" w:eastAsia="Courier New" w:hAnsi="Atkinson Hyperlegible" w:cs="Courier New"/>
          <w:sz w:val="28"/>
          <w:szCs w:val="28"/>
        </w:rPr>
        <w:t xml:space="preserve"> max - Maximum number of documents allowed in collection</w:t>
      </w:r>
    </w:p>
    <w:p w14:paraId="047AEA18" w14:textId="361A9286" w:rsidR="00FA5640" w:rsidRDefault="00FA5640">
      <w:pPr>
        <w:rPr>
          <w:rFonts w:ascii="Atkinson Hyperlegible" w:eastAsia="Courier New" w:hAnsi="Atkinson Hyperlegible" w:cs="Courier New"/>
          <w:sz w:val="28"/>
          <w:szCs w:val="28"/>
        </w:rPr>
      </w:pPr>
      <w:r>
        <w:rPr>
          <w:rFonts w:ascii="Atkinson Hyperlegible" w:eastAsia="Courier New" w:hAnsi="Atkinson Hyperlegible" w:cs="Courier New"/>
          <w:sz w:val="28"/>
          <w:szCs w:val="28"/>
        </w:rPr>
        <w:lastRenderedPageBreak/>
        <w:t>Unit 4</w:t>
      </w:r>
    </w:p>
    <w:p w14:paraId="35747B5D" w14:textId="77777777" w:rsidR="00FA5640" w:rsidRDefault="00FA5640">
      <w:pPr>
        <w:rPr>
          <w:rFonts w:ascii="Atkinson Hyperlegible" w:eastAsia="Courier New" w:hAnsi="Atkinson Hyperlegible" w:cs="Courier New"/>
          <w:sz w:val="28"/>
          <w:szCs w:val="28"/>
        </w:rPr>
      </w:pPr>
    </w:p>
    <w:p w14:paraId="3DEBD509" w14:textId="7A735443"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Q1) what is package, explain with syntax how to create and use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package with example.</w:t>
      </w:r>
    </w:p>
    <w:p w14:paraId="1B5891DD" w14:textId="77777777" w:rsidR="004C2C77" w:rsidRPr="00381110" w:rsidRDefault="004C2C77">
      <w:pPr>
        <w:rPr>
          <w:rFonts w:ascii="Atkinson Hyperlegible" w:eastAsia="Courier New" w:hAnsi="Atkinson Hyperlegible" w:cs="Courier New"/>
          <w:sz w:val="28"/>
          <w:szCs w:val="28"/>
        </w:rPr>
      </w:pPr>
    </w:p>
    <w:p w14:paraId="2FE08BBA" w14:textId="77777777" w:rsidR="004C2C77" w:rsidRPr="00381110" w:rsidRDefault="004C2C77">
      <w:pPr>
        <w:rPr>
          <w:rFonts w:ascii="Atkinson Hyperlegible" w:eastAsia="Courier New" w:hAnsi="Atkinson Hyperlegible" w:cs="Courier New"/>
          <w:sz w:val="28"/>
          <w:szCs w:val="28"/>
        </w:rPr>
      </w:pPr>
    </w:p>
    <w:p w14:paraId="545D1A23"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 package is a collection or code group in Perl. Meanwhile, a module in Perl is a package defined in a file with the name “package” and the </w:t>
      </w:r>
      <w:proofErr w:type="spellStart"/>
      <w:r w:rsidRPr="00381110">
        <w:rPr>
          <w:rFonts w:ascii="Atkinson Hyperlegible" w:eastAsia="Courier New" w:hAnsi="Atkinson Hyperlegible" w:cs="Courier New"/>
          <w:sz w:val="28"/>
          <w:szCs w:val="28"/>
        </w:rPr>
        <w:t>the</w:t>
      </w:r>
      <w:proofErr w:type="spellEnd"/>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extension .</w:t>
      </w:r>
      <w:proofErr w:type="gramEnd"/>
      <w:r w:rsidRPr="00381110">
        <w:rPr>
          <w:rFonts w:ascii="Atkinson Hyperlegible" w:eastAsia="Courier New" w:hAnsi="Atkinson Hyperlegible" w:cs="Courier New"/>
          <w:sz w:val="28"/>
          <w:szCs w:val="28"/>
        </w:rPr>
        <w:t>pm.</w:t>
      </w:r>
    </w:p>
    <w:p w14:paraId="12C09A11" w14:textId="77777777" w:rsidR="004C2C77" w:rsidRPr="00381110" w:rsidRDefault="004C2C77">
      <w:pPr>
        <w:rPr>
          <w:rFonts w:ascii="Atkinson Hyperlegible" w:eastAsia="Courier New" w:hAnsi="Atkinson Hyperlegible" w:cs="Courier New"/>
          <w:sz w:val="28"/>
          <w:szCs w:val="28"/>
        </w:rPr>
      </w:pPr>
    </w:p>
    <w:p w14:paraId="01E3407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We can only define the package once in a program; whereas, more than one different module can have the same name in a single code file.</w:t>
      </w:r>
    </w:p>
    <w:p w14:paraId="062DCBBD" w14:textId="77777777" w:rsidR="004C2C77" w:rsidRPr="00381110" w:rsidRDefault="004C2C77">
      <w:pPr>
        <w:rPr>
          <w:rFonts w:ascii="Atkinson Hyperlegible" w:eastAsia="Courier New" w:hAnsi="Atkinson Hyperlegible" w:cs="Courier New"/>
          <w:sz w:val="28"/>
          <w:szCs w:val="28"/>
        </w:rPr>
      </w:pPr>
    </w:p>
    <w:p w14:paraId="25EDBA5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 package name must always be at the start of a Perl program.</w:t>
      </w:r>
    </w:p>
    <w:p w14:paraId="2C12CB01" w14:textId="77777777" w:rsidR="004C2C77" w:rsidRPr="00381110" w:rsidRDefault="004C2C77">
      <w:pPr>
        <w:rPr>
          <w:rFonts w:ascii="Atkinson Hyperlegible" w:eastAsia="Courier New" w:hAnsi="Atkinson Hyperlegible" w:cs="Courier New"/>
          <w:sz w:val="28"/>
          <w:szCs w:val="28"/>
        </w:rPr>
      </w:pPr>
    </w:p>
    <w:p w14:paraId="6802B86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provides a mechanism to protect different sections of code from inadvertently tampering with each other's variables. In fact, apart from certain magical variables, there's really no such thing as a global variable in Perl. Code is always compiled in the current package. The initial current package is package main, but at any time you can switch the current package to another one using the package declaration. The current package determines which symbol table is used for name lookups (for names that aren't otherwise package-qualified). The notion of "current package" is both a compile-time and run-time concept. Most name lookups happen at compile-time, but run-time lookups happen when symbolic references are dereferenced, and also when new bits of code are parsed under eval. In particular, eval operations know which package they were invoked in, and propagate that package inward as the current package of the evaluated code. (You can always switch to a different package within the eval string, of course, since an eval string counts as a block, as does a file loaded in with do, require, or use.)</w:t>
      </w:r>
    </w:p>
    <w:p w14:paraId="4B69DB44" w14:textId="77777777" w:rsidR="004C2C77" w:rsidRPr="00381110" w:rsidRDefault="004C2C77">
      <w:pPr>
        <w:rPr>
          <w:rFonts w:ascii="Atkinson Hyperlegible" w:eastAsia="Courier New" w:hAnsi="Atkinson Hyperlegible" w:cs="Courier New"/>
          <w:sz w:val="28"/>
          <w:szCs w:val="28"/>
        </w:rPr>
      </w:pPr>
    </w:p>
    <w:p w14:paraId="370DA18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Syntax:</w:t>
      </w:r>
    </w:p>
    <w:p w14:paraId="20FBCD55" w14:textId="77777777" w:rsidR="004C2C77" w:rsidRPr="00381110" w:rsidRDefault="004C2C77">
      <w:pPr>
        <w:rPr>
          <w:rFonts w:ascii="Atkinson Hyperlegible" w:eastAsia="Courier New" w:hAnsi="Atkinson Hyperlegible" w:cs="Courier New"/>
          <w:sz w:val="28"/>
          <w:szCs w:val="28"/>
        </w:rPr>
      </w:pPr>
    </w:p>
    <w:p w14:paraId="7700FC4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Package </w:t>
      </w:r>
      <w:proofErr w:type="spellStart"/>
      <w:r w:rsidRPr="00381110">
        <w:rPr>
          <w:rFonts w:ascii="Atkinson Hyperlegible" w:eastAsia="Courier New" w:hAnsi="Atkinson Hyperlegible" w:cs="Courier New"/>
          <w:sz w:val="28"/>
          <w:szCs w:val="28"/>
        </w:rPr>
        <w:t>Package_Name</w:t>
      </w:r>
      <w:proofErr w:type="spellEnd"/>
      <w:r w:rsidRPr="00381110">
        <w:rPr>
          <w:rFonts w:ascii="Atkinson Hyperlegible" w:eastAsia="Courier New" w:hAnsi="Atkinson Hyperlegible" w:cs="Courier New"/>
          <w:sz w:val="28"/>
          <w:szCs w:val="28"/>
        </w:rPr>
        <w:t>;</w:t>
      </w:r>
    </w:p>
    <w:p w14:paraId="7BDC5902" w14:textId="77777777" w:rsidR="004C2C77" w:rsidRPr="00381110" w:rsidRDefault="004C2C77">
      <w:pPr>
        <w:rPr>
          <w:rFonts w:ascii="Atkinson Hyperlegible" w:eastAsia="Courier New" w:hAnsi="Atkinson Hyperlegible" w:cs="Courier New"/>
          <w:sz w:val="28"/>
          <w:szCs w:val="28"/>
        </w:rPr>
      </w:pPr>
    </w:p>
    <w:p w14:paraId="4F4F9AB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3BF005A0" w14:textId="77777777" w:rsidR="004C2C77" w:rsidRPr="00381110" w:rsidRDefault="004C2C77">
      <w:pPr>
        <w:rPr>
          <w:rFonts w:ascii="Atkinson Hyperlegible" w:eastAsia="Courier New" w:hAnsi="Atkinson Hyperlegible" w:cs="Courier New"/>
          <w:sz w:val="28"/>
          <w:szCs w:val="28"/>
        </w:rPr>
      </w:pPr>
    </w:p>
    <w:p w14:paraId="0214911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Package definition</w:t>
      </w:r>
    </w:p>
    <w:p w14:paraId="6A0FABA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package Vehicle;</w:t>
      </w:r>
    </w:p>
    <w:p w14:paraId="7639D0C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sub </w:t>
      </w:r>
      <w:proofErr w:type="gramStart"/>
      <w:r w:rsidRPr="00381110">
        <w:rPr>
          <w:rFonts w:ascii="Atkinson Hyperlegible" w:eastAsia="Courier New" w:hAnsi="Atkinson Hyperlegible" w:cs="Courier New"/>
          <w:sz w:val="28"/>
          <w:szCs w:val="28"/>
        </w:rPr>
        <w:t>Car{</w:t>
      </w:r>
      <w:proofErr w:type="gramEnd"/>
    </w:p>
    <w:p w14:paraId="230B7DB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print "This is a car </w:t>
      </w:r>
      <w:proofErr w:type="gramStart"/>
      <w:r w:rsidRPr="00381110">
        <w:rPr>
          <w:rFonts w:ascii="Atkinson Hyperlegible" w:eastAsia="Courier New" w:hAnsi="Atkinson Hyperlegible" w:cs="Courier New"/>
          <w:sz w:val="28"/>
          <w:szCs w:val="28"/>
        </w:rPr>
        <w:t>subroutine!\</w:t>
      </w:r>
      <w:proofErr w:type="gramEnd"/>
      <w:r w:rsidRPr="00381110">
        <w:rPr>
          <w:rFonts w:ascii="Atkinson Hyperlegible" w:eastAsia="Courier New" w:hAnsi="Atkinson Hyperlegible" w:cs="Courier New"/>
          <w:sz w:val="28"/>
          <w:szCs w:val="28"/>
        </w:rPr>
        <w:t>n";</w:t>
      </w:r>
    </w:p>
    <w:p w14:paraId="0AE1E50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171B8BA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sub </w:t>
      </w:r>
      <w:proofErr w:type="gramStart"/>
      <w:r w:rsidRPr="00381110">
        <w:rPr>
          <w:rFonts w:ascii="Atkinson Hyperlegible" w:eastAsia="Courier New" w:hAnsi="Atkinson Hyperlegible" w:cs="Courier New"/>
          <w:sz w:val="28"/>
          <w:szCs w:val="28"/>
        </w:rPr>
        <w:t>Motorbike{</w:t>
      </w:r>
      <w:proofErr w:type="gramEnd"/>
    </w:p>
    <w:p w14:paraId="16C8ED7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print "This is a motorbike </w:t>
      </w:r>
      <w:proofErr w:type="gramStart"/>
      <w:r w:rsidRPr="00381110">
        <w:rPr>
          <w:rFonts w:ascii="Atkinson Hyperlegible" w:eastAsia="Courier New" w:hAnsi="Atkinson Hyperlegible" w:cs="Courier New"/>
          <w:sz w:val="28"/>
          <w:szCs w:val="28"/>
        </w:rPr>
        <w:t>subroutine!\</w:t>
      </w:r>
      <w:proofErr w:type="gramEnd"/>
      <w:r w:rsidRPr="00381110">
        <w:rPr>
          <w:rFonts w:ascii="Atkinson Hyperlegible" w:eastAsia="Courier New" w:hAnsi="Atkinson Hyperlegible" w:cs="Courier New"/>
          <w:sz w:val="28"/>
          <w:szCs w:val="28"/>
        </w:rPr>
        <w:t>n";</w:t>
      </w:r>
    </w:p>
    <w:p w14:paraId="354AD4B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t>
      </w:r>
    </w:p>
    <w:p w14:paraId="12CFF65C" w14:textId="77777777" w:rsidR="004C2C77" w:rsidRPr="00381110" w:rsidRDefault="004C2C77">
      <w:pPr>
        <w:rPr>
          <w:rFonts w:ascii="Atkinson Hyperlegible" w:eastAsia="Courier New" w:hAnsi="Atkinson Hyperlegible" w:cs="Courier New"/>
          <w:sz w:val="28"/>
          <w:szCs w:val="28"/>
        </w:rPr>
      </w:pPr>
    </w:p>
    <w:p w14:paraId="4F2AD487" w14:textId="77777777" w:rsidR="004C2C77" w:rsidRPr="00381110" w:rsidRDefault="004C2C77">
      <w:pPr>
        <w:rPr>
          <w:rFonts w:ascii="Atkinson Hyperlegible" w:eastAsia="Courier New" w:hAnsi="Atkinson Hyperlegible" w:cs="Courier New"/>
          <w:sz w:val="28"/>
          <w:szCs w:val="28"/>
        </w:rPr>
      </w:pPr>
    </w:p>
    <w:p w14:paraId="3928263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Using package Vehicle</w:t>
      </w:r>
    </w:p>
    <w:p w14:paraId="544F10C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use Vehicle;</w:t>
      </w:r>
    </w:p>
    <w:p w14:paraId="784290DB" w14:textId="77777777" w:rsidR="004C2C77" w:rsidRPr="00381110" w:rsidRDefault="004C2C77">
      <w:pPr>
        <w:rPr>
          <w:rFonts w:ascii="Atkinson Hyperlegible" w:eastAsia="Courier New" w:hAnsi="Atkinson Hyperlegible" w:cs="Courier New"/>
          <w:sz w:val="28"/>
          <w:szCs w:val="28"/>
        </w:rPr>
      </w:pPr>
    </w:p>
    <w:p w14:paraId="2CBC0C1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Function Car of vehicle</w:t>
      </w:r>
    </w:p>
    <w:p w14:paraId="45294D09"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Vehicle::</w:t>
      </w:r>
      <w:proofErr w:type="gramEnd"/>
      <w:r w:rsidRPr="00381110">
        <w:rPr>
          <w:rFonts w:ascii="Atkinson Hyperlegible" w:eastAsia="Courier New" w:hAnsi="Atkinson Hyperlegible" w:cs="Courier New"/>
          <w:sz w:val="28"/>
          <w:szCs w:val="28"/>
        </w:rPr>
        <w:t>Car();</w:t>
      </w:r>
    </w:p>
    <w:p w14:paraId="5C7D3B5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Function Motorbike of vehicle</w:t>
      </w:r>
    </w:p>
    <w:p w14:paraId="4B598597"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Vehicle::</w:t>
      </w:r>
      <w:proofErr w:type="gramEnd"/>
      <w:r w:rsidRPr="00381110">
        <w:rPr>
          <w:rFonts w:ascii="Atkinson Hyperlegible" w:eastAsia="Courier New" w:hAnsi="Atkinson Hyperlegible" w:cs="Courier New"/>
          <w:sz w:val="28"/>
          <w:szCs w:val="28"/>
        </w:rPr>
        <w:t>Motorbike();</w:t>
      </w:r>
    </w:p>
    <w:p w14:paraId="4466D2AA" w14:textId="77777777" w:rsidR="004C2C77" w:rsidRPr="00381110" w:rsidRDefault="004C2C77">
      <w:pPr>
        <w:rPr>
          <w:rFonts w:ascii="Atkinson Hyperlegible" w:eastAsia="Courier New" w:hAnsi="Atkinson Hyperlegible" w:cs="Courier New"/>
          <w:sz w:val="28"/>
          <w:szCs w:val="28"/>
        </w:rPr>
      </w:pPr>
    </w:p>
    <w:p w14:paraId="37AC914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Q2) what do you mean by file handling? Explain file operation used in file handling.</w:t>
      </w:r>
    </w:p>
    <w:p w14:paraId="724F5D76" w14:textId="77777777" w:rsidR="004C2C77" w:rsidRPr="00381110" w:rsidRDefault="004C2C77">
      <w:pPr>
        <w:rPr>
          <w:rFonts w:ascii="Atkinson Hyperlegible" w:eastAsia="Courier New" w:hAnsi="Atkinson Hyperlegible" w:cs="Courier New"/>
          <w:sz w:val="28"/>
          <w:szCs w:val="28"/>
        </w:rPr>
      </w:pPr>
    </w:p>
    <w:p w14:paraId="69C168E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File handling is the most important part in any programming language. A </w:t>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is an internal Perl structure that associates with a file name.</w:t>
      </w:r>
    </w:p>
    <w:p w14:paraId="3BE3766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File handling is important as it is helpful in accessing file such as text files, log files or configuration files.</w:t>
      </w:r>
    </w:p>
    <w:p w14:paraId="20426EF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Perl </w:t>
      </w:r>
      <w:proofErr w:type="spellStart"/>
      <w:r w:rsidRPr="00381110">
        <w:rPr>
          <w:rFonts w:ascii="Atkinson Hyperlegible" w:eastAsia="Courier New" w:hAnsi="Atkinson Hyperlegible" w:cs="Courier New"/>
          <w:sz w:val="28"/>
          <w:szCs w:val="28"/>
        </w:rPr>
        <w:t>filehandles</w:t>
      </w:r>
      <w:proofErr w:type="spellEnd"/>
      <w:r w:rsidRPr="00381110">
        <w:rPr>
          <w:rFonts w:ascii="Atkinson Hyperlegible" w:eastAsia="Courier New" w:hAnsi="Atkinson Hyperlegible" w:cs="Courier New"/>
          <w:sz w:val="28"/>
          <w:szCs w:val="28"/>
        </w:rPr>
        <w:t xml:space="preserve"> are capable of creating, reading, opening and closing a file.</w:t>
      </w:r>
    </w:p>
    <w:p w14:paraId="2FA7C4E3" w14:textId="77777777" w:rsidR="004C2C77" w:rsidRPr="00381110" w:rsidRDefault="004C2C77">
      <w:pPr>
        <w:rPr>
          <w:rFonts w:ascii="Atkinson Hyperlegible" w:eastAsia="Courier New" w:hAnsi="Atkinson Hyperlegible" w:cs="Courier New"/>
          <w:sz w:val="28"/>
          <w:szCs w:val="28"/>
        </w:rPr>
      </w:pPr>
    </w:p>
    <w:p w14:paraId="5238F30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In Perl, a </w:t>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associates a name to an external file, that can be used until the end of the program or until the </w:t>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is closed. In short, a </w:t>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is like a connection that can be used to modify the contents of an external file and a name is given to the connection (the </w:t>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for faster access and ease.</w:t>
      </w:r>
    </w:p>
    <w:p w14:paraId="6DD161EF" w14:textId="77777777" w:rsidR="004C2C77" w:rsidRPr="00381110" w:rsidRDefault="004C2C77">
      <w:pPr>
        <w:rPr>
          <w:rFonts w:ascii="Atkinson Hyperlegible" w:eastAsia="Courier New" w:hAnsi="Atkinson Hyperlegible" w:cs="Courier New"/>
          <w:sz w:val="28"/>
          <w:szCs w:val="28"/>
        </w:rPr>
      </w:pPr>
    </w:p>
    <w:p w14:paraId="14A705B6" w14:textId="77777777" w:rsidR="004C2C77" w:rsidRPr="00381110" w:rsidRDefault="004C2C77">
      <w:pPr>
        <w:rPr>
          <w:rFonts w:ascii="Atkinson Hyperlegible" w:eastAsia="Courier New" w:hAnsi="Atkinson Hyperlegible" w:cs="Courier New"/>
          <w:sz w:val="28"/>
          <w:szCs w:val="28"/>
        </w:rPr>
      </w:pPr>
    </w:p>
    <w:p w14:paraId="6692E29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 xml:space="preserve">The three basic </w:t>
      </w:r>
      <w:proofErr w:type="spellStart"/>
      <w:r w:rsidRPr="00381110">
        <w:rPr>
          <w:rFonts w:ascii="Atkinson Hyperlegible" w:eastAsia="Courier New" w:hAnsi="Atkinson Hyperlegible" w:cs="Courier New"/>
          <w:sz w:val="28"/>
          <w:szCs w:val="28"/>
        </w:rPr>
        <w:t>FileHandles</w:t>
      </w:r>
      <w:proofErr w:type="spellEnd"/>
      <w:r w:rsidRPr="00381110">
        <w:rPr>
          <w:rFonts w:ascii="Atkinson Hyperlegible" w:eastAsia="Courier New" w:hAnsi="Atkinson Hyperlegible" w:cs="Courier New"/>
          <w:sz w:val="28"/>
          <w:szCs w:val="28"/>
        </w:rPr>
        <w:t xml:space="preserve"> in Perl are STDIN, STDOUT, and STDERR, which represent Standard Input, Standard Output, and Standard Error devices respectively.</w:t>
      </w:r>
    </w:p>
    <w:p w14:paraId="2C0AD182" w14:textId="77777777" w:rsidR="004C2C77" w:rsidRPr="00381110" w:rsidRDefault="004C2C77">
      <w:pPr>
        <w:rPr>
          <w:rFonts w:ascii="Atkinson Hyperlegible" w:eastAsia="Courier New" w:hAnsi="Atkinson Hyperlegible" w:cs="Courier New"/>
          <w:sz w:val="28"/>
          <w:szCs w:val="28"/>
        </w:rPr>
      </w:pPr>
    </w:p>
    <w:p w14:paraId="3614333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File Handling is usually done through the open function.</w:t>
      </w:r>
    </w:p>
    <w:p w14:paraId="3FFE317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Syntax: </w:t>
      </w:r>
      <w:proofErr w:type="gramStart"/>
      <w:r w:rsidRPr="00381110">
        <w:rPr>
          <w:rFonts w:ascii="Atkinson Hyperlegible" w:eastAsia="Courier New" w:hAnsi="Atkinson Hyperlegible" w:cs="Courier New"/>
          <w:sz w:val="28"/>
          <w:szCs w:val="28"/>
        </w:rPr>
        <w:t>open(</w:t>
      </w:r>
      <w:proofErr w:type="spellStart"/>
      <w:proofErr w:type="gramEnd"/>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Mode, </w:t>
      </w:r>
      <w:proofErr w:type="spellStart"/>
      <w:r w:rsidRPr="00381110">
        <w:rPr>
          <w:rFonts w:ascii="Atkinson Hyperlegible" w:eastAsia="Courier New" w:hAnsi="Atkinson Hyperlegible" w:cs="Courier New"/>
          <w:sz w:val="28"/>
          <w:szCs w:val="28"/>
        </w:rPr>
        <w:t>FileName</w:t>
      </w:r>
      <w:proofErr w:type="spellEnd"/>
      <w:r w:rsidRPr="00381110">
        <w:rPr>
          <w:rFonts w:ascii="Atkinson Hyperlegible" w:eastAsia="Courier New" w:hAnsi="Atkinson Hyperlegible" w:cs="Courier New"/>
          <w:sz w:val="28"/>
          <w:szCs w:val="28"/>
        </w:rPr>
        <w:t>);</w:t>
      </w:r>
    </w:p>
    <w:p w14:paraId="15BC12E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Parameters:</w:t>
      </w:r>
    </w:p>
    <w:p w14:paraId="6B2CC5C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The reference to the file, that can be used within the program or until its closure.</w:t>
      </w:r>
    </w:p>
    <w:p w14:paraId="2FAC828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Mode- Mode in which a file is to be opened.</w:t>
      </w:r>
    </w:p>
    <w:p w14:paraId="0817DB5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FileName</w:t>
      </w:r>
      <w:proofErr w:type="spellEnd"/>
      <w:r w:rsidRPr="00381110">
        <w:rPr>
          <w:rFonts w:ascii="Atkinson Hyperlegible" w:eastAsia="Courier New" w:hAnsi="Atkinson Hyperlegible" w:cs="Courier New"/>
          <w:sz w:val="28"/>
          <w:szCs w:val="28"/>
        </w:rPr>
        <w:t>- The name of the file to be opened.</w:t>
      </w:r>
    </w:p>
    <w:p w14:paraId="16468D32" w14:textId="77777777" w:rsidR="004C2C77" w:rsidRPr="00381110" w:rsidRDefault="004C2C77">
      <w:pPr>
        <w:rPr>
          <w:rFonts w:ascii="Atkinson Hyperlegible" w:eastAsia="Courier New" w:hAnsi="Atkinson Hyperlegible" w:cs="Courier New"/>
          <w:sz w:val="28"/>
          <w:szCs w:val="28"/>
        </w:rPr>
      </w:pPr>
    </w:p>
    <w:p w14:paraId="2BA382EB"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The </w:t>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is closed using the close function.</w:t>
      </w:r>
    </w:p>
    <w:p w14:paraId="3AE23D5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Syntax: </w:t>
      </w:r>
      <w:proofErr w:type="gramStart"/>
      <w:r w:rsidRPr="00381110">
        <w:rPr>
          <w:rFonts w:ascii="Atkinson Hyperlegible" w:eastAsia="Courier New" w:hAnsi="Atkinson Hyperlegible" w:cs="Courier New"/>
          <w:sz w:val="28"/>
          <w:szCs w:val="28"/>
        </w:rPr>
        <w:t>close(</w:t>
      </w:r>
      <w:proofErr w:type="spellStart"/>
      <w:proofErr w:type="gramEnd"/>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w:t>
      </w:r>
      <w:r w:rsidRPr="00381110">
        <w:rPr>
          <w:rFonts w:eastAsia="Courier New"/>
          <w:sz w:val="28"/>
          <w:szCs w:val="28"/>
        </w:rPr>
        <w:t> </w:t>
      </w:r>
      <w:r w:rsidRPr="00381110">
        <w:rPr>
          <w:rFonts w:ascii="Atkinson Hyperlegible" w:eastAsia="Courier New" w:hAnsi="Atkinson Hyperlegible" w:cs="Courier New"/>
          <w:sz w:val="28"/>
          <w:szCs w:val="28"/>
        </w:rPr>
        <w:t>Parameters:</w:t>
      </w:r>
    </w:p>
    <w:p w14:paraId="1458603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The </w:t>
      </w:r>
      <w:proofErr w:type="spellStart"/>
      <w:r w:rsidRPr="00381110">
        <w:rPr>
          <w:rFonts w:ascii="Atkinson Hyperlegible" w:eastAsia="Courier New" w:hAnsi="Atkinson Hyperlegible" w:cs="Courier New"/>
          <w:sz w:val="28"/>
          <w:szCs w:val="28"/>
        </w:rPr>
        <w:t>FileHandle</w:t>
      </w:r>
      <w:proofErr w:type="spellEnd"/>
      <w:r w:rsidRPr="00381110">
        <w:rPr>
          <w:rFonts w:ascii="Atkinson Hyperlegible" w:eastAsia="Courier New" w:hAnsi="Atkinson Hyperlegible" w:cs="Courier New"/>
          <w:sz w:val="28"/>
          <w:szCs w:val="28"/>
        </w:rPr>
        <w:t xml:space="preserve"> to be closed.</w:t>
      </w:r>
    </w:p>
    <w:p w14:paraId="1D6FF28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Q3) what do you mean by directory explain directory operation used in file handling.</w:t>
      </w:r>
    </w:p>
    <w:p w14:paraId="6AB6EE24" w14:textId="77777777" w:rsidR="004C2C77" w:rsidRPr="00381110" w:rsidRDefault="004C2C77">
      <w:pPr>
        <w:rPr>
          <w:rFonts w:ascii="Atkinson Hyperlegible" w:eastAsia="Courier New" w:hAnsi="Atkinson Hyperlegible" w:cs="Courier New"/>
          <w:sz w:val="28"/>
          <w:szCs w:val="28"/>
        </w:rPr>
      </w:pPr>
    </w:p>
    <w:p w14:paraId="06DACC8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Perl is universal and cross-platform programming language mainly used for text manipulation and used in developing many software </w:t>
      </w:r>
      <w:proofErr w:type="gramStart"/>
      <w:r w:rsidRPr="00381110">
        <w:rPr>
          <w:rFonts w:ascii="Atkinson Hyperlegible" w:eastAsia="Courier New" w:hAnsi="Atkinson Hyperlegible" w:cs="Courier New"/>
          <w:sz w:val="28"/>
          <w:szCs w:val="28"/>
        </w:rPr>
        <w:t>application</w:t>
      </w:r>
      <w:proofErr w:type="gramEnd"/>
      <w:r w:rsidRPr="00381110">
        <w:rPr>
          <w:rFonts w:ascii="Atkinson Hyperlegible" w:eastAsia="Courier New" w:hAnsi="Atkinson Hyperlegible" w:cs="Courier New"/>
          <w:sz w:val="28"/>
          <w:szCs w:val="28"/>
        </w:rPr>
        <w:t xml:space="preserve"> like web development, graphical user interface application etc. It is preferred over other programming languages as it is faster, powerful and Perl has a lot of shortcuts which helps in writing a quick script making it take less time for writing.</w:t>
      </w:r>
      <w:r w:rsidRPr="00381110">
        <w:rPr>
          <w:rFonts w:eastAsia="Courier New"/>
          <w:sz w:val="28"/>
          <w:szCs w:val="28"/>
        </w:rPr>
        <w:t> </w:t>
      </w:r>
      <w:r w:rsidRPr="00381110">
        <w:rPr>
          <w:rFonts w:ascii="Atkinson Hyperlegible" w:eastAsia="Courier New" w:hAnsi="Atkinson Hyperlegible" w:cs="Courier New"/>
          <w:sz w:val="28"/>
          <w:szCs w:val="28"/>
        </w:rPr>
        <w:t>A directory is used in programming languages to store values in the form of lists. A directory is quite similar to a file. Just like a file, the directory also allows performing several operations on it. These operations are used for the modification of an existing directory or creation of a new one.</w:t>
      </w:r>
    </w:p>
    <w:p w14:paraId="12E4E44F" w14:textId="77777777" w:rsidR="004C2C77" w:rsidRPr="00381110" w:rsidRDefault="004C2C77">
      <w:pPr>
        <w:rPr>
          <w:rFonts w:ascii="Atkinson Hyperlegible" w:eastAsia="Courier New" w:hAnsi="Atkinson Hyperlegible" w:cs="Courier New"/>
          <w:sz w:val="28"/>
          <w:szCs w:val="28"/>
        </w:rPr>
      </w:pPr>
    </w:p>
    <w:p w14:paraId="721763F1" w14:textId="77777777" w:rsidR="004C2C77" w:rsidRPr="00381110" w:rsidRDefault="004C2C77">
      <w:pPr>
        <w:rPr>
          <w:rFonts w:ascii="Atkinson Hyperlegible" w:eastAsia="Courier New" w:hAnsi="Atkinson Hyperlegible" w:cs="Courier New"/>
          <w:sz w:val="28"/>
          <w:szCs w:val="28"/>
        </w:rPr>
      </w:pPr>
    </w:p>
    <w:p w14:paraId="06620C1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Different operating systems have different commands to look at the files list within a directory. For example, 'li' command is used for Linux and '</w:t>
      </w:r>
      <w:proofErr w:type="spellStart"/>
      <w:r w:rsidRPr="00381110">
        <w:rPr>
          <w:rFonts w:ascii="Atkinson Hyperlegible" w:eastAsia="Courier New" w:hAnsi="Atkinson Hyperlegible" w:cs="Courier New"/>
          <w:sz w:val="28"/>
          <w:szCs w:val="28"/>
        </w:rPr>
        <w:t>dir</w:t>
      </w:r>
      <w:proofErr w:type="spellEnd"/>
      <w:r w:rsidRPr="00381110">
        <w:rPr>
          <w:rFonts w:ascii="Atkinson Hyperlegible" w:eastAsia="Courier New" w:hAnsi="Atkinson Hyperlegible" w:cs="Courier New"/>
          <w:sz w:val="28"/>
          <w:szCs w:val="28"/>
        </w:rPr>
        <w:t>' command is used for Windows.</w:t>
      </w:r>
    </w:p>
    <w:p w14:paraId="7A7590D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But we can also open a directory in Perl using Perl directory functions. Here, Directory handling is quite similar to file handling.</w:t>
      </w:r>
    </w:p>
    <w:p w14:paraId="0B4339F7" w14:textId="77777777" w:rsidR="004C2C77" w:rsidRPr="00381110" w:rsidRDefault="004C2C77">
      <w:pPr>
        <w:rPr>
          <w:rFonts w:ascii="Atkinson Hyperlegible" w:eastAsia="Courier New" w:hAnsi="Atkinson Hyperlegible" w:cs="Courier New"/>
          <w:sz w:val="28"/>
          <w:szCs w:val="28"/>
        </w:rPr>
      </w:pPr>
    </w:p>
    <w:p w14:paraId="2D137DE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Different operations that can be performed on a Directory are:</w:t>
      </w:r>
    </w:p>
    <w:p w14:paraId="5FD16067" w14:textId="77777777" w:rsidR="004C2C77" w:rsidRPr="00381110" w:rsidRDefault="004C2C77">
      <w:pPr>
        <w:rPr>
          <w:rFonts w:ascii="Atkinson Hyperlegible" w:eastAsia="Courier New" w:hAnsi="Atkinson Hyperlegible" w:cs="Courier New"/>
          <w:sz w:val="28"/>
          <w:szCs w:val="28"/>
        </w:rPr>
      </w:pPr>
    </w:p>
    <w:p w14:paraId="7E6C41A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Creation of a new Directory</w:t>
      </w:r>
    </w:p>
    <w:p w14:paraId="1A20B07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t>Opening an existing Directory</w:t>
      </w:r>
    </w:p>
    <w:p w14:paraId="731F840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t>Reading content of a Directory</w:t>
      </w:r>
    </w:p>
    <w:p w14:paraId="1B19BBF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4.</w:t>
      </w:r>
      <w:r w:rsidRPr="00381110">
        <w:rPr>
          <w:rFonts w:ascii="Atkinson Hyperlegible" w:eastAsia="Courier New" w:hAnsi="Atkinson Hyperlegible" w:cs="Courier New"/>
          <w:sz w:val="28"/>
          <w:szCs w:val="28"/>
        </w:rPr>
        <w:tab/>
        <w:t>Changing a Directory path</w:t>
      </w:r>
    </w:p>
    <w:p w14:paraId="454DCE0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5.</w:t>
      </w:r>
      <w:r w:rsidRPr="00381110">
        <w:rPr>
          <w:rFonts w:ascii="Atkinson Hyperlegible" w:eastAsia="Courier New" w:hAnsi="Atkinson Hyperlegible" w:cs="Courier New"/>
          <w:sz w:val="28"/>
          <w:szCs w:val="28"/>
        </w:rPr>
        <w:tab/>
        <w:t>Closing a Directory</w:t>
      </w:r>
    </w:p>
    <w:p w14:paraId="54E5925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6.</w:t>
      </w:r>
      <w:r w:rsidRPr="00381110">
        <w:rPr>
          <w:rFonts w:ascii="Atkinson Hyperlegible" w:eastAsia="Courier New" w:hAnsi="Atkinson Hyperlegible" w:cs="Courier New"/>
          <w:sz w:val="28"/>
          <w:szCs w:val="28"/>
        </w:rPr>
        <w:tab/>
        <w:t>Removing a Directory</w:t>
      </w:r>
    </w:p>
    <w:p w14:paraId="062C35D4" w14:textId="77777777" w:rsidR="004C2C77" w:rsidRPr="00381110" w:rsidRDefault="004C2C77">
      <w:pPr>
        <w:rPr>
          <w:rFonts w:ascii="Atkinson Hyperlegible" w:eastAsia="Courier New" w:hAnsi="Atkinson Hyperlegible" w:cs="Courier New"/>
          <w:sz w:val="28"/>
          <w:szCs w:val="28"/>
        </w:rPr>
      </w:pPr>
    </w:p>
    <w:p w14:paraId="6919C32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Following are the standard functions used to play with directories.</w:t>
      </w:r>
    </w:p>
    <w:p w14:paraId="1C60B7C4"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opendir</w:t>
      </w:r>
      <w:proofErr w:type="spellEnd"/>
      <w:r w:rsidRPr="00381110">
        <w:rPr>
          <w:rFonts w:ascii="Atkinson Hyperlegible" w:eastAsia="Courier New" w:hAnsi="Atkinson Hyperlegible" w:cs="Courier New"/>
          <w:sz w:val="28"/>
          <w:szCs w:val="28"/>
        </w:rPr>
        <w:t xml:space="preserve"> DIRHANDLE, </w:t>
      </w:r>
      <w:proofErr w:type="gramStart"/>
      <w:r w:rsidRPr="00381110">
        <w:rPr>
          <w:rFonts w:ascii="Atkinson Hyperlegible" w:eastAsia="Courier New" w:hAnsi="Atkinson Hyperlegible" w:cs="Courier New"/>
          <w:sz w:val="28"/>
          <w:szCs w:val="28"/>
        </w:rPr>
        <w:t>EXPR  #</w:t>
      </w:r>
      <w:proofErr w:type="gramEnd"/>
      <w:r w:rsidRPr="00381110">
        <w:rPr>
          <w:rFonts w:ascii="Atkinson Hyperlegible" w:eastAsia="Courier New" w:hAnsi="Atkinson Hyperlegible" w:cs="Courier New"/>
          <w:sz w:val="28"/>
          <w:szCs w:val="28"/>
        </w:rPr>
        <w:t xml:space="preserve"> To open a directory</w:t>
      </w:r>
    </w:p>
    <w:p w14:paraId="457692B3"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readdir</w:t>
      </w:r>
      <w:proofErr w:type="spellEnd"/>
      <w:r w:rsidRPr="00381110">
        <w:rPr>
          <w:rFonts w:ascii="Atkinson Hyperlegible" w:eastAsia="Courier New" w:hAnsi="Atkinson Hyperlegible" w:cs="Courier New"/>
          <w:sz w:val="28"/>
          <w:szCs w:val="28"/>
        </w:rPr>
        <w:t xml:space="preserve"> DIRHANDLE        # To read a directory</w:t>
      </w:r>
    </w:p>
    <w:p w14:paraId="70E6B537"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rewinddir</w:t>
      </w:r>
      <w:proofErr w:type="spellEnd"/>
      <w:r w:rsidRPr="00381110">
        <w:rPr>
          <w:rFonts w:ascii="Atkinson Hyperlegible" w:eastAsia="Courier New" w:hAnsi="Atkinson Hyperlegible" w:cs="Courier New"/>
          <w:sz w:val="28"/>
          <w:szCs w:val="28"/>
        </w:rPr>
        <w:t xml:space="preserve"> DIRHANDLE      # Positioning pointer to the </w:t>
      </w:r>
      <w:proofErr w:type="spellStart"/>
      <w:r w:rsidRPr="00381110">
        <w:rPr>
          <w:rFonts w:ascii="Atkinson Hyperlegible" w:eastAsia="Courier New" w:hAnsi="Atkinson Hyperlegible" w:cs="Courier New"/>
          <w:sz w:val="28"/>
          <w:szCs w:val="28"/>
        </w:rPr>
        <w:t>begining</w:t>
      </w:r>
      <w:proofErr w:type="spellEnd"/>
    </w:p>
    <w:p w14:paraId="5DC2F72A"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telldir</w:t>
      </w:r>
      <w:proofErr w:type="spellEnd"/>
      <w:r w:rsidRPr="00381110">
        <w:rPr>
          <w:rFonts w:ascii="Atkinson Hyperlegible" w:eastAsia="Courier New" w:hAnsi="Atkinson Hyperlegible" w:cs="Courier New"/>
          <w:sz w:val="28"/>
          <w:szCs w:val="28"/>
        </w:rPr>
        <w:t xml:space="preserve"> DIRHANDLE        # Returns current position of the </w:t>
      </w:r>
      <w:proofErr w:type="spellStart"/>
      <w:r w:rsidRPr="00381110">
        <w:rPr>
          <w:rFonts w:ascii="Atkinson Hyperlegible" w:eastAsia="Courier New" w:hAnsi="Atkinson Hyperlegible" w:cs="Courier New"/>
          <w:sz w:val="28"/>
          <w:szCs w:val="28"/>
        </w:rPr>
        <w:t>dir</w:t>
      </w:r>
      <w:proofErr w:type="spellEnd"/>
    </w:p>
    <w:p w14:paraId="1B90ED96"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seekdir</w:t>
      </w:r>
      <w:proofErr w:type="spellEnd"/>
      <w:r w:rsidRPr="00381110">
        <w:rPr>
          <w:rFonts w:ascii="Atkinson Hyperlegible" w:eastAsia="Courier New" w:hAnsi="Atkinson Hyperlegible" w:cs="Courier New"/>
          <w:sz w:val="28"/>
          <w:szCs w:val="28"/>
        </w:rPr>
        <w:t xml:space="preserve"> DIRHANDLE, POS   # Pointing pointer to POS inside </w:t>
      </w:r>
      <w:proofErr w:type="spellStart"/>
      <w:r w:rsidRPr="00381110">
        <w:rPr>
          <w:rFonts w:ascii="Atkinson Hyperlegible" w:eastAsia="Courier New" w:hAnsi="Atkinson Hyperlegible" w:cs="Courier New"/>
          <w:sz w:val="28"/>
          <w:szCs w:val="28"/>
        </w:rPr>
        <w:t>dir</w:t>
      </w:r>
      <w:proofErr w:type="spellEnd"/>
    </w:p>
    <w:p w14:paraId="21F7597A"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closedir</w:t>
      </w:r>
      <w:proofErr w:type="spellEnd"/>
      <w:r w:rsidRPr="00381110">
        <w:rPr>
          <w:rFonts w:ascii="Atkinson Hyperlegible" w:eastAsia="Courier New" w:hAnsi="Atkinson Hyperlegible" w:cs="Courier New"/>
          <w:sz w:val="28"/>
          <w:szCs w:val="28"/>
        </w:rPr>
        <w:t xml:space="preserve"> DIRHANDLE       # Closing a directory.</w:t>
      </w:r>
    </w:p>
    <w:p w14:paraId="293069D3" w14:textId="77777777" w:rsidR="004C2C77" w:rsidRPr="00381110" w:rsidRDefault="004C2C77">
      <w:pPr>
        <w:rPr>
          <w:rFonts w:ascii="Atkinson Hyperlegible" w:eastAsia="Courier New" w:hAnsi="Atkinson Hyperlegible" w:cs="Courier New"/>
          <w:sz w:val="28"/>
          <w:szCs w:val="28"/>
        </w:rPr>
      </w:pPr>
    </w:p>
    <w:p w14:paraId="41588896" w14:textId="77777777" w:rsidR="004C2C77" w:rsidRPr="00381110" w:rsidRDefault="004C2C77">
      <w:pPr>
        <w:rPr>
          <w:rFonts w:ascii="Atkinson Hyperlegible" w:eastAsia="Courier New" w:hAnsi="Atkinson Hyperlegible" w:cs="Courier New"/>
          <w:sz w:val="28"/>
          <w:szCs w:val="28"/>
        </w:rPr>
      </w:pPr>
    </w:p>
    <w:p w14:paraId="7C7CC086" w14:textId="77777777" w:rsidR="004C2C77" w:rsidRPr="00381110" w:rsidRDefault="004C2C77">
      <w:pPr>
        <w:rPr>
          <w:rFonts w:ascii="Atkinson Hyperlegible" w:eastAsia="Courier New" w:hAnsi="Atkinson Hyperlegible" w:cs="Courier New"/>
          <w:sz w:val="28"/>
          <w:szCs w:val="28"/>
        </w:rPr>
      </w:pPr>
    </w:p>
    <w:p w14:paraId="58F2D34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Q4) elaborate on minus D. And globe function.</w:t>
      </w:r>
    </w:p>
    <w:p w14:paraId="76A156A3" w14:textId="77777777" w:rsidR="004C2C77" w:rsidRPr="00381110" w:rsidRDefault="004C2C77">
      <w:pPr>
        <w:rPr>
          <w:rFonts w:ascii="Atkinson Hyperlegible" w:eastAsia="Courier New" w:hAnsi="Atkinson Hyperlegible" w:cs="Courier New"/>
          <w:sz w:val="28"/>
          <w:szCs w:val="28"/>
        </w:rPr>
      </w:pPr>
    </w:p>
    <w:p w14:paraId="26859C5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functions and subroutines are used to reuse a code in a program. You can use a function at several places in your application with different parameters.</w:t>
      </w:r>
    </w:p>
    <w:p w14:paraId="6ECC33A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There is only one difference in function and subroutine, subroutine is created with sub keyword and it returns a value. You can divide your code into separate subroutines. Logically each function in each division should perform a specific task.</w:t>
      </w:r>
    </w:p>
    <w:p w14:paraId="2AE7BE9B" w14:textId="77777777" w:rsidR="004C2C77" w:rsidRPr="00381110" w:rsidRDefault="004C2C77">
      <w:pPr>
        <w:rPr>
          <w:rFonts w:ascii="Atkinson Hyperlegible" w:eastAsia="Courier New" w:hAnsi="Atkinson Hyperlegible" w:cs="Courier New"/>
          <w:sz w:val="28"/>
          <w:szCs w:val="28"/>
        </w:rPr>
      </w:pPr>
    </w:p>
    <w:p w14:paraId="178807DE" w14:textId="77777777" w:rsidR="004C2C77" w:rsidRPr="00381110" w:rsidRDefault="004C2C77">
      <w:pPr>
        <w:rPr>
          <w:rFonts w:ascii="Atkinson Hyperlegible" w:eastAsia="Courier New" w:hAnsi="Atkinson Hyperlegible" w:cs="Courier New"/>
          <w:sz w:val="28"/>
          <w:szCs w:val="28"/>
        </w:rPr>
      </w:pPr>
    </w:p>
    <w:p w14:paraId="58A29508"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glob(</w:t>
      </w:r>
      <w:proofErr w:type="gramEnd"/>
      <w:r w:rsidRPr="00381110">
        <w:rPr>
          <w:rFonts w:ascii="Atkinson Hyperlegible" w:eastAsia="Courier New" w:hAnsi="Atkinson Hyperlegible" w:cs="Courier New"/>
          <w:sz w:val="28"/>
          <w:szCs w:val="28"/>
        </w:rPr>
        <w:t>) function in Perl is used to print the files present in a directory passed to it as an argument. This function can print all or the specific files whose extension has been passed to it.</w:t>
      </w:r>
    </w:p>
    <w:p w14:paraId="703C3563" w14:textId="77777777" w:rsidR="004C2C77" w:rsidRPr="00381110" w:rsidRDefault="004C2C77">
      <w:pPr>
        <w:rPr>
          <w:rFonts w:ascii="Atkinson Hyperlegible" w:eastAsia="Courier New" w:hAnsi="Atkinson Hyperlegible" w:cs="Courier New"/>
          <w:sz w:val="28"/>
          <w:szCs w:val="28"/>
        </w:rPr>
      </w:pPr>
    </w:p>
    <w:p w14:paraId="50D8FCD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Syntax: </w:t>
      </w:r>
      <w:proofErr w:type="gramStart"/>
      <w:r w:rsidRPr="00381110">
        <w:rPr>
          <w:rFonts w:ascii="Atkinson Hyperlegible" w:eastAsia="Courier New" w:hAnsi="Atkinson Hyperlegible" w:cs="Courier New"/>
          <w:sz w:val="28"/>
          <w:szCs w:val="28"/>
        </w:rPr>
        <w:t>glob(</w:t>
      </w:r>
      <w:proofErr w:type="spellStart"/>
      <w:proofErr w:type="gramEnd"/>
      <w:r w:rsidRPr="00381110">
        <w:rPr>
          <w:rFonts w:ascii="Atkinson Hyperlegible" w:eastAsia="Courier New" w:hAnsi="Atkinson Hyperlegible" w:cs="Courier New"/>
          <w:sz w:val="28"/>
          <w:szCs w:val="28"/>
        </w:rPr>
        <w:t>Directory_name</w:t>
      </w:r>
      <w:proofErr w:type="spellEnd"/>
      <w:r w:rsidRPr="00381110">
        <w:rPr>
          <w:rFonts w:ascii="Atkinson Hyperlegible" w:eastAsia="Courier New" w:hAnsi="Atkinson Hyperlegible" w:cs="Courier New"/>
          <w:sz w:val="28"/>
          <w:szCs w:val="28"/>
        </w:rPr>
        <w:t>/</w:t>
      </w:r>
      <w:proofErr w:type="spellStart"/>
      <w:r w:rsidRPr="00381110">
        <w:rPr>
          <w:rFonts w:ascii="Atkinson Hyperlegible" w:eastAsia="Courier New" w:hAnsi="Atkinson Hyperlegible" w:cs="Courier New"/>
          <w:sz w:val="28"/>
          <w:szCs w:val="28"/>
        </w:rPr>
        <w:t>File_type</w:t>
      </w:r>
      <w:proofErr w:type="spellEnd"/>
      <w:r w:rsidRPr="00381110">
        <w:rPr>
          <w:rFonts w:ascii="Atkinson Hyperlegible" w:eastAsia="Courier New" w:hAnsi="Atkinson Hyperlegible" w:cs="Courier New"/>
          <w:sz w:val="28"/>
          <w:szCs w:val="28"/>
        </w:rPr>
        <w:t>);</w:t>
      </w:r>
    </w:p>
    <w:p w14:paraId="2F69ABB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Parameter: path of the directory of which files are to be printed.</w:t>
      </w:r>
    </w:p>
    <w:p w14:paraId="03EC4D0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Returns: the list of files </w:t>
      </w:r>
      <w:proofErr w:type="gramStart"/>
      <w:r w:rsidRPr="00381110">
        <w:rPr>
          <w:rFonts w:ascii="Atkinson Hyperlegible" w:eastAsia="Courier New" w:hAnsi="Atkinson Hyperlegible" w:cs="Courier New"/>
          <w:sz w:val="28"/>
          <w:szCs w:val="28"/>
        </w:rPr>
        <w:t>present</w:t>
      </w:r>
      <w:proofErr w:type="gramEnd"/>
      <w:r w:rsidRPr="00381110">
        <w:rPr>
          <w:rFonts w:ascii="Atkinson Hyperlegible" w:eastAsia="Courier New" w:hAnsi="Atkinson Hyperlegible" w:cs="Courier New"/>
          <w:sz w:val="28"/>
          <w:szCs w:val="28"/>
        </w:rPr>
        <w:t xml:space="preserve"> in the given directory.</w:t>
      </w:r>
    </w:p>
    <w:p w14:paraId="1B535046" w14:textId="77777777" w:rsidR="004C2C77" w:rsidRPr="00381110" w:rsidRDefault="004C2C77">
      <w:pPr>
        <w:rPr>
          <w:rFonts w:ascii="Atkinson Hyperlegible" w:eastAsia="Courier New" w:hAnsi="Atkinson Hyperlegible" w:cs="Courier New"/>
          <w:sz w:val="28"/>
          <w:szCs w:val="28"/>
        </w:rPr>
      </w:pPr>
    </w:p>
    <w:p w14:paraId="663B3B49" w14:textId="77777777" w:rsidR="004C2C77" w:rsidRPr="00381110" w:rsidRDefault="004C2C77">
      <w:pPr>
        <w:rPr>
          <w:rFonts w:ascii="Atkinson Hyperlegible" w:eastAsia="Courier New" w:hAnsi="Atkinson Hyperlegible" w:cs="Courier New"/>
          <w:sz w:val="28"/>
          <w:szCs w:val="28"/>
        </w:rPr>
      </w:pPr>
    </w:p>
    <w:p w14:paraId="095E3FA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 1: Printing names of all the files in the directory</w:t>
      </w:r>
    </w:p>
    <w:p w14:paraId="7FBCC53A"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w:t>
      </w:r>
      <w:proofErr w:type="gramEnd"/>
      <w:r w:rsidRPr="00381110">
        <w:rPr>
          <w:rFonts w:ascii="Atkinson Hyperlegible" w:eastAsia="Courier New" w:hAnsi="Atkinson Hyperlegible" w:cs="Courier New"/>
          <w:sz w:val="28"/>
          <w:szCs w:val="28"/>
        </w:rPr>
        <w:t>usr/bin/perl</w:t>
      </w:r>
    </w:p>
    <w:p w14:paraId="07E740E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4DB28B8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To store the files</w:t>
      </w:r>
    </w:p>
    <w:p w14:paraId="559EB1A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 </w:t>
      </w:r>
      <w:proofErr w:type="gramStart"/>
      <w:r w:rsidRPr="00381110">
        <w:rPr>
          <w:rFonts w:ascii="Atkinson Hyperlegible" w:eastAsia="Courier New" w:hAnsi="Atkinson Hyperlegible" w:cs="Courier New"/>
          <w:sz w:val="28"/>
          <w:szCs w:val="28"/>
        </w:rPr>
        <w:t>from</w:t>
      </w:r>
      <w:proofErr w:type="gramEnd"/>
      <w:r w:rsidRPr="00381110">
        <w:rPr>
          <w:rFonts w:ascii="Atkinson Hyperlegible" w:eastAsia="Courier New" w:hAnsi="Atkinson Hyperlegible" w:cs="Courier New"/>
          <w:sz w:val="28"/>
          <w:szCs w:val="28"/>
        </w:rPr>
        <w:t xml:space="preserve"> the directory in the array</w:t>
      </w:r>
    </w:p>
    <w:p w14:paraId="4412FD3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@files = glob('C:/Users/</w:t>
      </w:r>
      <w:proofErr w:type="spellStart"/>
      <w:r w:rsidRPr="00381110">
        <w:rPr>
          <w:rFonts w:ascii="Atkinson Hyperlegible" w:eastAsia="Courier New" w:hAnsi="Atkinson Hyperlegible" w:cs="Courier New"/>
          <w:sz w:val="28"/>
          <w:szCs w:val="28"/>
        </w:rPr>
        <w:t>GeeksForGeeks</w:t>
      </w:r>
      <w:proofErr w:type="spellEnd"/>
      <w:r w:rsidRPr="00381110">
        <w:rPr>
          <w:rFonts w:ascii="Atkinson Hyperlegible" w:eastAsia="Courier New" w:hAnsi="Atkinson Hyperlegible" w:cs="Courier New"/>
          <w:sz w:val="28"/>
          <w:szCs w:val="28"/>
        </w:rPr>
        <w:t>/Folder/*');</w:t>
      </w:r>
    </w:p>
    <w:p w14:paraId="2788BF69" w14:textId="77777777" w:rsidR="004C2C77" w:rsidRPr="00381110" w:rsidRDefault="004C2C77">
      <w:pPr>
        <w:rPr>
          <w:rFonts w:ascii="Atkinson Hyperlegible" w:eastAsia="Courier New" w:hAnsi="Atkinson Hyperlegible" w:cs="Courier New"/>
          <w:sz w:val="28"/>
          <w:szCs w:val="28"/>
        </w:rPr>
      </w:pPr>
    </w:p>
    <w:p w14:paraId="4423DADD"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w:t>
      </w:r>
    </w:p>
    <w:p w14:paraId="2E902136"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Printing the created array</w:t>
      </w:r>
    </w:p>
    <w:p w14:paraId="6A56CEA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print "@files\n"</w:t>
      </w:r>
    </w:p>
    <w:p w14:paraId="1F440703" w14:textId="77777777" w:rsidR="004C2C77" w:rsidRPr="00381110" w:rsidRDefault="004C2C77">
      <w:pPr>
        <w:rPr>
          <w:rFonts w:ascii="Atkinson Hyperlegible" w:eastAsia="Courier New" w:hAnsi="Atkinson Hyperlegible" w:cs="Courier New"/>
          <w:sz w:val="28"/>
          <w:szCs w:val="28"/>
        </w:rPr>
      </w:pPr>
    </w:p>
    <w:p w14:paraId="0FCDC61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Above example will print all the files of the requested directory.</w:t>
      </w:r>
    </w:p>
    <w:p w14:paraId="643575E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Q5) explain </w:t>
      </w:r>
      <w:proofErr w:type="gramStart"/>
      <w:r w:rsidRPr="00381110">
        <w:rPr>
          <w:rFonts w:ascii="Atkinson Hyperlegible" w:eastAsia="Courier New" w:hAnsi="Atkinson Hyperlegible" w:cs="Courier New"/>
          <w:sz w:val="28"/>
          <w:szCs w:val="28"/>
        </w:rPr>
        <w:t>object oriented</w:t>
      </w:r>
      <w:proofErr w:type="gramEnd"/>
      <w:r w:rsidRPr="00381110">
        <w:rPr>
          <w:rFonts w:ascii="Atkinson Hyperlegible" w:eastAsia="Courier New" w:hAnsi="Atkinson Hyperlegible" w:cs="Courier New"/>
          <w:sz w:val="28"/>
          <w:szCs w:val="28"/>
        </w:rPr>
        <w:t xml:space="preserve"> rules in PERL.</w:t>
      </w:r>
    </w:p>
    <w:p w14:paraId="71F95AC3" w14:textId="77777777" w:rsidR="004C2C77" w:rsidRPr="00381110" w:rsidRDefault="004C2C77">
      <w:pPr>
        <w:rPr>
          <w:rFonts w:ascii="Atkinson Hyperlegible" w:eastAsia="Courier New" w:hAnsi="Atkinson Hyperlegible" w:cs="Courier New"/>
          <w:sz w:val="28"/>
          <w:szCs w:val="28"/>
        </w:rPr>
      </w:pPr>
    </w:p>
    <w:p w14:paraId="061BD2F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Object-oriented programming: As the name suggests, Object-Oriented Programming or OOPs refers to languages that uses objects in programming. Object-oriented programming aims to implement real-world entities like inheritance, hiding, polymorphism, </w:t>
      </w:r>
      <w:proofErr w:type="spellStart"/>
      <w:r w:rsidRPr="00381110">
        <w:rPr>
          <w:rFonts w:ascii="Atkinson Hyperlegible" w:eastAsia="Courier New" w:hAnsi="Atkinson Hyperlegible" w:cs="Courier New"/>
          <w:sz w:val="28"/>
          <w:szCs w:val="28"/>
        </w:rPr>
        <w:t>etc</w:t>
      </w:r>
      <w:proofErr w:type="spellEnd"/>
      <w:r w:rsidRPr="00381110">
        <w:rPr>
          <w:rFonts w:ascii="Atkinson Hyperlegible" w:eastAsia="Courier New" w:hAnsi="Atkinson Hyperlegible" w:cs="Courier New"/>
          <w:sz w:val="28"/>
          <w:szCs w:val="28"/>
        </w:rPr>
        <w:t xml:space="preserve"> in programming. The main aim of OOP is to bind together the data and the functions that operate on them so that no other part of the code can access this data except that function.</w:t>
      </w:r>
    </w:p>
    <w:p w14:paraId="747A2054" w14:textId="77777777" w:rsidR="004C2C77" w:rsidRPr="00381110" w:rsidRDefault="004C2C77">
      <w:pPr>
        <w:rPr>
          <w:rFonts w:ascii="Atkinson Hyperlegible" w:eastAsia="Courier New" w:hAnsi="Atkinson Hyperlegible" w:cs="Courier New"/>
          <w:sz w:val="28"/>
          <w:szCs w:val="28"/>
        </w:rPr>
      </w:pPr>
    </w:p>
    <w:p w14:paraId="0C37305A" w14:textId="77777777" w:rsidR="004C2C77" w:rsidRPr="00381110" w:rsidRDefault="004C2C77">
      <w:pPr>
        <w:rPr>
          <w:rFonts w:ascii="Atkinson Hyperlegible" w:eastAsia="Courier New" w:hAnsi="Atkinson Hyperlegible" w:cs="Courier New"/>
          <w:sz w:val="28"/>
          <w:szCs w:val="28"/>
        </w:rPr>
      </w:pPr>
    </w:p>
    <w:p w14:paraId="3C46ADA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Object-oriented programming: As the name suggests, Object-Oriented Programming or OOPs refers to languages that uses objects in programming. Object-oriented programming aims to implement real-world entities like inheritance, hiding, polymorphism, </w:t>
      </w:r>
      <w:proofErr w:type="spellStart"/>
      <w:r w:rsidRPr="00381110">
        <w:rPr>
          <w:rFonts w:ascii="Atkinson Hyperlegible" w:eastAsia="Courier New" w:hAnsi="Atkinson Hyperlegible" w:cs="Courier New"/>
          <w:sz w:val="28"/>
          <w:szCs w:val="28"/>
        </w:rPr>
        <w:t>etc</w:t>
      </w:r>
      <w:proofErr w:type="spellEnd"/>
      <w:r w:rsidRPr="00381110">
        <w:rPr>
          <w:rFonts w:ascii="Atkinson Hyperlegible" w:eastAsia="Courier New" w:hAnsi="Atkinson Hyperlegible" w:cs="Courier New"/>
          <w:sz w:val="28"/>
          <w:szCs w:val="28"/>
        </w:rPr>
        <w:t xml:space="preserve"> in programming. The main aim of OOP is to bind together the data and the functions that operate on them so that no other part of the code can access this data except that function.</w:t>
      </w:r>
    </w:p>
    <w:p w14:paraId="7E80F260"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 </w:t>
      </w:r>
      <w:r w:rsidRPr="00381110">
        <w:rPr>
          <w:rFonts w:ascii="Atkinson Hyperlegible" w:eastAsia="Courier New" w:hAnsi="Atkinson Hyperlegible" w:cs="Courier New"/>
          <w:sz w:val="28"/>
          <w:szCs w:val="28"/>
        </w:rPr>
        <w:t>OOPs Concepts:</w:t>
      </w:r>
    </w:p>
    <w:p w14:paraId="33DF3FBE" w14:textId="77777777" w:rsidR="004C2C77" w:rsidRPr="00381110" w:rsidRDefault="004C2C77">
      <w:pPr>
        <w:rPr>
          <w:rFonts w:ascii="Atkinson Hyperlegible" w:eastAsia="Courier New" w:hAnsi="Atkinson Hyperlegible" w:cs="Courier New"/>
          <w:sz w:val="28"/>
          <w:szCs w:val="28"/>
        </w:rPr>
      </w:pPr>
    </w:p>
    <w:p w14:paraId="169D210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Class</w:t>
      </w:r>
    </w:p>
    <w:p w14:paraId="250914E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Object</w:t>
      </w:r>
    </w:p>
    <w:p w14:paraId="687402C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Method</w:t>
      </w:r>
    </w:p>
    <w:p w14:paraId="459BD88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Polymorphism</w:t>
      </w:r>
    </w:p>
    <w:p w14:paraId="06CF528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w:t>
      </w:r>
      <w:r w:rsidRPr="00381110">
        <w:rPr>
          <w:rFonts w:ascii="Atkinson Hyperlegible" w:eastAsia="Courier New" w:hAnsi="Atkinson Hyperlegible" w:cs="Courier New"/>
          <w:sz w:val="28"/>
          <w:szCs w:val="28"/>
        </w:rPr>
        <w:tab/>
        <w:t>Inheritance</w:t>
      </w:r>
    </w:p>
    <w:p w14:paraId="5A9E769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Encapsulation</w:t>
      </w:r>
    </w:p>
    <w:p w14:paraId="0C392FE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Abstraction</w:t>
      </w:r>
    </w:p>
    <w:p w14:paraId="08EF02EA" w14:textId="77777777" w:rsidR="004C2C77" w:rsidRPr="00381110" w:rsidRDefault="004C2C77">
      <w:pPr>
        <w:rPr>
          <w:rFonts w:ascii="Atkinson Hyperlegible" w:eastAsia="Courier New" w:hAnsi="Atkinson Hyperlegible" w:cs="Courier New"/>
          <w:sz w:val="28"/>
          <w:szCs w:val="28"/>
        </w:rPr>
      </w:pPr>
    </w:p>
    <w:p w14:paraId="544F909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Class: A class is a user defined blueprint or prototype from which objects are created.  It represents the set of properties or methods that are common to all objects of one type.</w:t>
      </w:r>
    </w:p>
    <w:p w14:paraId="0B6BCD6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Class name: The name should begin with </w:t>
      </w:r>
      <w:proofErr w:type="spellStart"/>
      <w:proofErr w:type="gramStart"/>
      <w:r w:rsidRPr="00381110">
        <w:rPr>
          <w:rFonts w:ascii="Atkinson Hyperlegible" w:eastAsia="Courier New" w:hAnsi="Atkinson Hyperlegible" w:cs="Courier New"/>
          <w:sz w:val="28"/>
          <w:szCs w:val="28"/>
        </w:rPr>
        <w:t>a</w:t>
      </w:r>
      <w:proofErr w:type="spellEnd"/>
      <w:proofErr w:type="gramEnd"/>
      <w:r w:rsidRPr="00381110">
        <w:rPr>
          <w:rFonts w:ascii="Atkinson Hyperlegible" w:eastAsia="Courier New" w:hAnsi="Atkinson Hyperlegible" w:cs="Courier New"/>
          <w:sz w:val="28"/>
          <w:szCs w:val="28"/>
        </w:rPr>
        <w:t xml:space="preserve"> initial letter (capitalized by convention).</w:t>
      </w:r>
    </w:p>
    <w:p w14:paraId="41B481C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gramStart"/>
      <w:r w:rsidRPr="00381110">
        <w:rPr>
          <w:rFonts w:ascii="Atkinson Hyperlegible" w:eastAsia="Courier New" w:hAnsi="Atkinson Hyperlegible" w:cs="Courier New"/>
          <w:sz w:val="28"/>
          <w:szCs w:val="28"/>
        </w:rPr>
        <w:t>Superclass(</w:t>
      </w:r>
      <w:proofErr w:type="gramEnd"/>
      <w:r w:rsidRPr="00381110">
        <w:rPr>
          <w:rFonts w:ascii="Atkinson Hyperlegible" w:eastAsia="Courier New" w:hAnsi="Atkinson Hyperlegible" w:cs="Courier New"/>
          <w:sz w:val="28"/>
          <w:szCs w:val="28"/>
        </w:rPr>
        <w:t>if any): The name of the class’s parent (superclass), if any, preceded by the keyword ‘use’.</w:t>
      </w:r>
    </w:p>
    <w:p w14:paraId="44E36517"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gramStart"/>
      <w:r w:rsidRPr="00381110">
        <w:rPr>
          <w:rFonts w:ascii="Atkinson Hyperlegible" w:eastAsia="Courier New" w:hAnsi="Atkinson Hyperlegible" w:cs="Courier New"/>
          <w:sz w:val="28"/>
          <w:szCs w:val="28"/>
        </w:rPr>
        <w:t>Constructors(</w:t>
      </w:r>
      <w:proofErr w:type="gramEnd"/>
      <w:r w:rsidRPr="00381110">
        <w:rPr>
          <w:rFonts w:ascii="Atkinson Hyperlegible" w:eastAsia="Courier New" w:hAnsi="Atkinson Hyperlegible" w:cs="Courier New"/>
          <w:sz w:val="28"/>
          <w:szCs w:val="28"/>
        </w:rPr>
        <w:t>if any):Constructors in Perl subroutines returns an object which is an instance of the class. In Perl, the convention is to name the constructor “new”.</w:t>
      </w:r>
    </w:p>
    <w:p w14:paraId="62AA0D3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Body: The class body surrounded by braces, </w:t>
      </w:r>
      <w:proofErr w:type="gramStart"/>
      <w:r w:rsidRPr="00381110">
        <w:rPr>
          <w:rFonts w:ascii="Atkinson Hyperlegible" w:eastAsia="Courier New" w:hAnsi="Atkinson Hyperlegible" w:cs="Courier New"/>
          <w:sz w:val="28"/>
          <w:szCs w:val="28"/>
        </w:rPr>
        <w:t>{ }</w:t>
      </w:r>
      <w:proofErr w:type="gramEnd"/>
      <w:r w:rsidRPr="00381110">
        <w:rPr>
          <w:rFonts w:ascii="Atkinson Hyperlegible" w:eastAsia="Courier New" w:hAnsi="Atkinson Hyperlegible" w:cs="Courier New"/>
          <w:sz w:val="28"/>
          <w:szCs w:val="28"/>
        </w:rPr>
        <w:t>.</w:t>
      </w:r>
    </w:p>
    <w:p w14:paraId="30CA5D29" w14:textId="77777777" w:rsidR="004C2C77" w:rsidRPr="00381110" w:rsidRDefault="004C2C77">
      <w:pPr>
        <w:rPr>
          <w:rFonts w:ascii="Atkinson Hyperlegible" w:eastAsia="Courier New" w:hAnsi="Atkinson Hyperlegible" w:cs="Courier New"/>
          <w:sz w:val="28"/>
          <w:szCs w:val="28"/>
        </w:rPr>
      </w:pPr>
    </w:p>
    <w:p w14:paraId="5E64C7B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t xml:space="preserve">Object: It is a basic unit of </w:t>
      </w:r>
      <w:proofErr w:type="gramStart"/>
      <w:r w:rsidRPr="00381110">
        <w:rPr>
          <w:rFonts w:ascii="Atkinson Hyperlegible" w:eastAsia="Courier New" w:hAnsi="Atkinson Hyperlegible" w:cs="Courier New"/>
          <w:sz w:val="28"/>
          <w:szCs w:val="28"/>
        </w:rPr>
        <w:t>Object Oriented</w:t>
      </w:r>
      <w:proofErr w:type="gramEnd"/>
      <w:r w:rsidRPr="00381110">
        <w:rPr>
          <w:rFonts w:ascii="Atkinson Hyperlegible" w:eastAsia="Courier New" w:hAnsi="Atkinson Hyperlegible" w:cs="Courier New"/>
          <w:sz w:val="28"/>
          <w:szCs w:val="28"/>
        </w:rPr>
        <w:t xml:space="preserve"> Programming and represents the real life entities.  A typical Perl program creates many objects, which as you know, interact by invoking methods. An object consists </w:t>
      </w:r>
      <w:proofErr w:type="gramStart"/>
      <w:r w:rsidRPr="00381110">
        <w:rPr>
          <w:rFonts w:ascii="Atkinson Hyperlegible" w:eastAsia="Courier New" w:hAnsi="Atkinson Hyperlegible" w:cs="Courier New"/>
          <w:sz w:val="28"/>
          <w:szCs w:val="28"/>
        </w:rPr>
        <w:t>of :</w:t>
      </w:r>
      <w:proofErr w:type="gramEnd"/>
    </w:p>
    <w:p w14:paraId="5B4F48F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gramStart"/>
      <w:r w:rsidRPr="00381110">
        <w:rPr>
          <w:rFonts w:ascii="Atkinson Hyperlegible" w:eastAsia="Courier New" w:hAnsi="Atkinson Hyperlegible" w:cs="Courier New"/>
          <w:sz w:val="28"/>
          <w:szCs w:val="28"/>
        </w:rPr>
        <w:t>State :</w:t>
      </w:r>
      <w:proofErr w:type="gramEnd"/>
      <w:r w:rsidRPr="00381110">
        <w:rPr>
          <w:rFonts w:ascii="Atkinson Hyperlegible" w:eastAsia="Courier New" w:hAnsi="Atkinson Hyperlegible" w:cs="Courier New"/>
          <w:sz w:val="28"/>
          <w:szCs w:val="28"/>
        </w:rPr>
        <w:t xml:space="preserve"> It is represented by attributes of an object. It also reflects the properties of an object.</w:t>
      </w:r>
    </w:p>
    <w:p w14:paraId="0BAF2B7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gramStart"/>
      <w:r w:rsidRPr="00381110">
        <w:rPr>
          <w:rFonts w:ascii="Atkinson Hyperlegible" w:eastAsia="Courier New" w:hAnsi="Atkinson Hyperlegible" w:cs="Courier New"/>
          <w:sz w:val="28"/>
          <w:szCs w:val="28"/>
        </w:rPr>
        <w:t>Behavior :</w:t>
      </w:r>
      <w:proofErr w:type="gramEnd"/>
      <w:r w:rsidRPr="00381110">
        <w:rPr>
          <w:rFonts w:ascii="Atkinson Hyperlegible" w:eastAsia="Courier New" w:hAnsi="Atkinson Hyperlegible" w:cs="Courier New"/>
          <w:sz w:val="28"/>
          <w:szCs w:val="28"/>
        </w:rPr>
        <w:t xml:space="preserve"> It is represented by methods of an object. It also reflects the response of an object with other objects.</w:t>
      </w:r>
    </w:p>
    <w:p w14:paraId="5A240245"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gramStart"/>
      <w:r w:rsidRPr="00381110">
        <w:rPr>
          <w:rFonts w:ascii="Atkinson Hyperlegible" w:eastAsia="Courier New" w:hAnsi="Atkinson Hyperlegible" w:cs="Courier New"/>
          <w:sz w:val="28"/>
          <w:szCs w:val="28"/>
        </w:rPr>
        <w:t>Identity :</w:t>
      </w:r>
      <w:proofErr w:type="gramEnd"/>
      <w:r w:rsidRPr="00381110">
        <w:rPr>
          <w:rFonts w:ascii="Atkinson Hyperlegible" w:eastAsia="Courier New" w:hAnsi="Atkinson Hyperlegible" w:cs="Courier New"/>
          <w:sz w:val="28"/>
          <w:szCs w:val="28"/>
        </w:rPr>
        <w:t xml:space="preserve"> It gives a unique name to an object and enables one object to interact with other objects.</w:t>
      </w:r>
    </w:p>
    <w:p w14:paraId="3278032F" w14:textId="77777777" w:rsidR="004C2C77" w:rsidRPr="00381110" w:rsidRDefault="004C2C77">
      <w:pPr>
        <w:rPr>
          <w:rFonts w:ascii="Atkinson Hyperlegible" w:eastAsia="Courier New" w:hAnsi="Atkinson Hyperlegible" w:cs="Courier New"/>
          <w:sz w:val="28"/>
          <w:szCs w:val="28"/>
        </w:rPr>
      </w:pPr>
    </w:p>
    <w:p w14:paraId="411EEE0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t xml:space="preserve">Method: A method is a collection of statements that perform some specific </w:t>
      </w:r>
      <w:proofErr w:type="gramStart"/>
      <w:r w:rsidRPr="00381110">
        <w:rPr>
          <w:rFonts w:ascii="Atkinson Hyperlegible" w:eastAsia="Courier New" w:hAnsi="Atkinson Hyperlegible" w:cs="Courier New"/>
          <w:sz w:val="28"/>
          <w:szCs w:val="28"/>
        </w:rPr>
        <w:t>task</w:t>
      </w:r>
      <w:proofErr w:type="gramEnd"/>
      <w:r w:rsidRPr="00381110">
        <w:rPr>
          <w:rFonts w:ascii="Atkinson Hyperlegible" w:eastAsia="Courier New" w:hAnsi="Atkinson Hyperlegible" w:cs="Courier New"/>
          <w:sz w:val="28"/>
          <w:szCs w:val="28"/>
        </w:rPr>
        <w:t xml:space="preserve"> and return result to the caller. A method can perform some specific </w:t>
      </w:r>
      <w:proofErr w:type="gramStart"/>
      <w:r w:rsidRPr="00381110">
        <w:rPr>
          <w:rFonts w:ascii="Atkinson Hyperlegible" w:eastAsia="Courier New" w:hAnsi="Atkinson Hyperlegible" w:cs="Courier New"/>
          <w:sz w:val="28"/>
          <w:szCs w:val="28"/>
        </w:rPr>
        <w:t>task</w:t>
      </w:r>
      <w:proofErr w:type="gramEnd"/>
      <w:r w:rsidRPr="00381110">
        <w:rPr>
          <w:rFonts w:ascii="Atkinson Hyperlegible" w:eastAsia="Courier New" w:hAnsi="Atkinson Hyperlegible" w:cs="Courier New"/>
          <w:sz w:val="28"/>
          <w:szCs w:val="28"/>
        </w:rPr>
        <w:t xml:space="preserve"> without returning anything. Methods are time savers and help us to reuse the code without retyping the code.</w:t>
      </w:r>
    </w:p>
    <w:p w14:paraId="5A9F499B" w14:textId="77777777" w:rsidR="004C2C77" w:rsidRPr="00381110" w:rsidRDefault="004C2C77">
      <w:pPr>
        <w:rPr>
          <w:rFonts w:ascii="Atkinson Hyperlegible" w:eastAsia="Courier New" w:hAnsi="Atkinson Hyperlegible" w:cs="Courier New"/>
          <w:sz w:val="28"/>
          <w:szCs w:val="28"/>
        </w:rPr>
      </w:pPr>
    </w:p>
    <w:p w14:paraId="2BD793D4"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4.</w:t>
      </w:r>
      <w:r w:rsidRPr="00381110">
        <w:rPr>
          <w:rFonts w:ascii="Atkinson Hyperlegible" w:eastAsia="Courier New" w:hAnsi="Atkinson Hyperlegible" w:cs="Courier New"/>
          <w:sz w:val="28"/>
          <w:szCs w:val="28"/>
        </w:rPr>
        <w:tab/>
        <w:t>Polymorphism: Polymorphism refers to the ability of OOPs programming languages to differentiate between entities with the same name efficiently. This is done by Perl with the help of the signature and declaration of these entities. Polymorphism in Perl are mainly of 2 types:</w:t>
      </w:r>
    </w:p>
    <w:p w14:paraId="084F01AA"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Overloading in Perl</w:t>
      </w:r>
    </w:p>
    <w:p w14:paraId="59FF7B79"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w:t>
      </w:r>
      <w:r w:rsidRPr="00381110">
        <w:rPr>
          <w:rFonts w:ascii="Atkinson Hyperlegible" w:eastAsia="Courier New" w:hAnsi="Atkinson Hyperlegible" w:cs="Courier New"/>
          <w:sz w:val="28"/>
          <w:szCs w:val="28"/>
        </w:rPr>
        <w:tab/>
        <w:t>Overriding in Perl</w:t>
      </w:r>
    </w:p>
    <w:p w14:paraId="3930AAF2" w14:textId="77777777" w:rsidR="004C2C77" w:rsidRPr="00381110" w:rsidRDefault="004C2C77">
      <w:pPr>
        <w:rPr>
          <w:rFonts w:ascii="Atkinson Hyperlegible" w:eastAsia="Courier New" w:hAnsi="Atkinson Hyperlegible" w:cs="Courier New"/>
          <w:sz w:val="28"/>
          <w:szCs w:val="28"/>
        </w:rPr>
      </w:pPr>
    </w:p>
    <w:p w14:paraId="1B1AE58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5.</w:t>
      </w:r>
      <w:r w:rsidRPr="00381110">
        <w:rPr>
          <w:rFonts w:ascii="Atkinson Hyperlegible" w:eastAsia="Courier New" w:hAnsi="Atkinson Hyperlegible" w:cs="Courier New"/>
          <w:sz w:val="28"/>
          <w:szCs w:val="28"/>
        </w:rPr>
        <w:tab/>
        <w:t xml:space="preserve">Inheritance: Inheritance is an important pillar of </w:t>
      </w:r>
      <w:proofErr w:type="gramStart"/>
      <w:r w:rsidRPr="00381110">
        <w:rPr>
          <w:rFonts w:ascii="Atkinson Hyperlegible" w:eastAsia="Courier New" w:hAnsi="Atkinson Hyperlegible" w:cs="Courier New"/>
          <w:sz w:val="28"/>
          <w:szCs w:val="28"/>
        </w:rPr>
        <w:t>OOP(</w:t>
      </w:r>
      <w:proofErr w:type="gramEnd"/>
      <w:r w:rsidRPr="00381110">
        <w:rPr>
          <w:rFonts w:ascii="Atkinson Hyperlegible" w:eastAsia="Courier New" w:hAnsi="Atkinson Hyperlegible" w:cs="Courier New"/>
          <w:sz w:val="28"/>
          <w:szCs w:val="28"/>
        </w:rPr>
        <w:t xml:space="preserve">Object Oriented Programming). It is the mechanism 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by which one class is allowed to inherit the </w:t>
      </w:r>
      <w:proofErr w:type="gramStart"/>
      <w:r w:rsidRPr="00381110">
        <w:rPr>
          <w:rFonts w:ascii="Atkinson Hyperlegible" w:eastAsia="Courier New" w:hAnsi="Atkinson Hyperlegible" w:cs="Courier New"/>
          <w:sz w:val="28"/>
          <w:szCs w:val="28"/>
        </w:rPr>
        <w:t>features(</w:t>
      </w:r>
      <w:proofErr w:type="gramEnd"/>
      <w:r w:rsidRPr="00381110">
        <w:rPr>
          <w:rFonts w:ascii="Atkinson Hyperlegible" w:eastAsia="Courier New" w:hAnsi="Atkinson Hyperlegible" w:cs="Courier New"/>
          <w:sz w:val="28"/>
          <w:szCs w:val="28"/>
        </w:rPr>
        <w:t>fields and methods) of another class.</w:t>
      </w:r>
      <w:r w:rsidRPr="00381110">
        <w:rPr>
          <w:rFonts w:eastAsia="Courier New"/>
          <w:sz w:val="28"/>
          <w:szCs w:val="28"/>
        </w:rPr>
        <w:t> </w:t>
      </w:r>
      <w:r w:rsidRPr="00381110">
        <w:rPr>
          <w:rFonts w:ascii="Atkinson Hyperlegible" w:eastAsia="Courier New" w:hAnsi="Atkinson Hyperlegible" w:cs="Courier New"/>
          <w:sz w:val="28"/>
          <w:szCs w:val="28"/>
        </w:rPr>
        <w:t>Important terminology:</w:t>
      </w:r>
    </w:p>
    <w:p w14:paraId="71E416D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Super Class: The class whose features are inherited is known as </w:t>
      </w:r>
      <w:proofErr w:type="gramStart"/>
      <w:r w:rsidRPr="00381110">
        <w:rPr>
          <w:rFonts w:ascii="Atkinson Hyperlegible" w:eastAsia="Courier New" w:hAnsi="Atkinson Hyperlegible" w:cs="Courier New"/>
          <w:sz w:val="28"/>
          <w:szCs w:val="28"/>
        </w:rPr>
        <w:t>superclass(</w:t>
      </w:r>
      <w:proofErr w:type="gramEnd"/>
      <w:r w:rsidRPr="00381110">
        <w:rPr>
          <w:rFonts w:ascii="Atkinson Hyperlegible" w:eastAsia="Courier New" w:hAnsi="Atkinson Hyperlegible" w:cs="Courier New"/>
          <w:sz w:val="28"/>
          <w:szCs w:val="28"/>
        </w:rPr>
        <w:t>or a base class or a parent class).</w:t>
      </w:r>
    </w:p>
    <w:p w14:paraId="564C91F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Sub Class: The class that inherits the other class is known as </w:t>
      </w:r>
      <w:proofErr w:type="gramStart"/>
      <w:r w:rsidRPr="00381110">
        <w:rPr>
          <w:rFonts w:ascii="Atkinson Hyperlegible" w:eastAsia="Courier New" w:hAnsi="Atkinson Hyperlegible" w:cs="Courier New"/>
          <w:sz w:val="28"/>
          <w:szCs w:val="28"/>
        </w:rPr>
        <w:t>subclass(</w:t>
      </w:r>
      <w:proofErr w:type="gramEnd"/>
      <w:r w:rsidRPr="00381110">
        <w:rPr>
          <w:rFonts w:ascii="Atkinson Hyperlegible" w:eastAsia="Courier New" w:hAnsi="Atkinson Hyperlegible" w:cs="Courier New"/>
          <w:sz w:val="28"/>
          <w:szCs w:val="28"/>
        </w:rPr>
        <w:t>or a derived class, extended class, or child class). The subclass can add its own fields and methods in addition to the superclass fields and methods.</w:t>
      </w:r>
    </w:p>
    <w:p w14:paraId="5289822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Reusability: Inheritance supports the concept of “reusability”, </w:t>
      </w:r>
      <w:proofErr w:type="gramStart"/>
      <w:r w:rsidRPr="00381110">
        <w:rPr>
          <w:rFonts w:ascii="Atkinson Hyperlegible" w:eastAsia="Courier New" w:hAnsi="Atkinson Hyperlegible" w:cs="Courier New"/>
          <w:sz w:val="28"/>
          <w:szCs w:val="28"/>
        </w:rPr>
        <w:t>i.e.</w:t>
      </w:r>
      <w:proofErr w:type="gramEnd"/>
      <w:r w:rsidRPr="00381110">
        <w:rPr>
          <w:rFonts w:ascii="Atkinson Hyperlegible" w:eastAsia="Courier New" w:hAnsi="Atkinson Hyperlegible" w:cs="Courier New"/>
          <w:sz w:val="28"/>
          <w:szCs w:val="28"/>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0052296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 class can be created 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by using packages and can be inherited by using the ‘use’ keyword.</w:t>
      </w:r>
    </w:p>
    <w:p w14:paraId="6B0BCA41" w14:textId="77777777" w:rsidR="004C2C77" w:rsidRPr="00381110" w:rsidRDefault="004C2C77">
      <w:pPr>
        <w:rPr>
          <w:rFonts w:ascii="Atkinson Hyperlegible" w:eastAsia="Courier New" w:hAnsi="Atkinson Hyperlegible" w:cs="Courier New"/>
          <w:sz w:val="28"/>
          <w:szCs w:val="28"/>
        </w:rPr>
      </w:pPr>
    </w:p>
    <w:p w14:paraId="3E5B1E6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Syntax: use </w:t>
      </w:r>
      <w:proofErr w:type="spellStart"/>
      <w:r w:rsidRPr="00381110">
        <w:rPr>
          <w:rFonts w:ascii="Atkinson Hyperlegible" w:eastAsia="Courier New" w:hAnsi="Atkinson Hyperlegible" w:cs="Courier New"/>
          <w:sz w:val="28"/>
          <w:szCs w:val="28"/>
        </w:rPr>
        <w:t>package_name</w:t>
      </w:r>
      <w:proofErr w:type="spellEnd"/>
    </w:p>
    <w:p w14:paraId="48A9D771" w14:textId="77777777" w:rsidR="004C2C77" w:rsidRPr="00381110" w:rsidRDefault="004C2C77">
      <w:pPr>
        <w:rPr>
          <w:rFonts w:ascii="Atkinson Hyperlegible" w:eastAsia="Courier New" w:hAnsi="Atkinson Hyperlegible" w:cs="Courier New"/>
          <w:sz w:val="28"/>
          <w:szCs w:val="28"/>
        </w:rPr>
      </w:pPr>
    </w:p>
    <w:p w14:paraId="36BAE03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6.</w:t>
      </w:r>
      <w:r w:rsidRPr="00381110">
        <w:rPr>
          <w:rFonts w:ascii="Atkinson Hyperlegible" w:eastAsia="Courier New" w:hAnsi="Atkinson Hyperlegible" w:cs="Courier New"/>
          <w:sz w:val="28"/>
          <w:szCs w:val="28"/>
        </w:rPr>
        <w:tab/>
        <w:t>Encapsulation: Encapsulation is defined as the wrapping up of data under a single unit. It is the mechanism that binds together code and the data it manipulates. Another way to think about encapsulation is, it is a protective shield that prevents the data from being accessed by the code outside this shield.</w:t>
      </w:r>
    </w:p>
    <w:p w14:paraId="3A3899D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Technically in encapsulation, the variables or data of a class is hidden from any other class and can be accessed only through any member function of own class in which they are declared.</w:t>
      </w:r>
    </w:p>
    <w:p w14:paraId="28728A40"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As in encapsulation, the data in a class is hidden from other classes, so it is also known as data-hiding.</w:t>
      </w:r>
    </w:p>
    <w:p w14:paraId="4D2E751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Encapsulation can be achieved by: Declaring all the variables in the class as private and writing public methods in the class to set and get the values of variables.</w:t>
      </w:r>
    </w:p>
    <w:p w14:paraId="0A4FDEC3" w14:textId="77777777" w:rsidR="004C2C77" w:rsidRPr="00381110" w:rsidRDefault="004C2C77">
      <w:pPr>
        <w:rPr>
          <w:rFonts w:ascii="Atkinson Hyperlegible" w:eastAsia="Courier New" w:hAnsi="Atkinson Hyperlegible" w:cs="Courier New"/>
          <w:sz w:val="28"/>
          <w:szCs w:val="28"/>
        </w:rPr>
      </w:pPr>
    </w:p>
    <w:p w14:paraId="352190A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7.</w:t>
      </w:r>
      <w:r w:rsidRPr="00381110">
        <w:rPr>
          <w:rFonts w:ascii="Atkinson Hyperlegible" w:eastAsia="Courier New" w:hAnsi="Atkinson Hyperlegible" w:cs="Courier New"/>
          <w:sz w:val="28"/>
          <w:szCs w:val="28"/>
        </w:rPr>
        <w:tab/>
        <w:t>Abstraction: Data Abstraction is the property by virtue of which only the essential details are displayed to the user. The trivial or the non-essentials units are not displayed to the user. Ex: A car is viewed as a car rather than its individual components.</w:t>
      </w:r>
    </w:p>
    <w:p w14:paraId="63B7C1F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Data Abstraction may also be defined as the process of identifying only the required characteristics of an object ignoring the irrelevant details. The properties and behaviors of an object differentiate it from other objects of similar type and also help in classifying/grouping the objects.</w:t>
      </w:r>
    </w:p>
    <w:p w14:paraId="1B9821E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Consider a real-life example of a man driving a car. The man only knows that pressing the accelerators will increase the speed of car or applying brakes will stop the car but he does not know about how on pressing the accelerator the speed is actually increasing, he does not know about the inner mechanism of the car or the implementation of accelerator, brakes, </w:t>
      </w:r>
      <w:proofErr w:type="spellStart"/>
      <w:r w:rsidRPr="00381110">
        <w:rPr>
          <w:rFonts w:ascii="Atkinson Hyperlegible" w:eastAsia="Courier New" w:hAnsi="Atkinson Hyperlegible" w:cs="Courier New"/>
          <w:sz w:val="28"/>
          <w:szCs w:val="28"/>
        </w:rPr>
        <w:t>etc</w:t>
      </w:r>
      <w:proofErr w:type="spellEnd"/>
      <w:r w:rsidRPr="00381110">
        <w:rPr>
          <w:rFonts w:ascii="Atkinson Hyperlegible" w:eastAsia="Courier New" w:hAnsi="Atkinson Hyperlegible" w:cs="Courier New"/>
          <w:sz w:val="28"/>
          <w:szCs w:val="28"/>
        </w:rPr>
        <w:t xml:space="preserve"> in the car. This is what abstraction is.</w:t>
      </w:r>
    </w:p>
    <w:p w14:paraId="36587AB9"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Q7) What is </w:t>
      </w: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why </w:t>
      </w:r>
      <w:proofErr w:type="gramStart"/>
      <w:r w:rsidRPr="00381110">
        <w:rPr>
          <w:rFonts w:ascii="Atkinson Hyperlegible" w:eastAsia="Courier New" w:hAnsi="Atkinson Hyperlegible" w:cs="Courier New"/>
          <w:sz w:val="28"/>
          <w:szCs w:val="28"/>
        </w:rPr>
        <w:t>bio PERL</w:t>
      </w:r>
      <w:proofErr w:type="gramEnd"/>
      <w:r w:rsidRPr="00381110">
        <w:rPr>
          <w:rFonts w:ascii="Atkinson Hyperlegible" w:eastAsia="Courier New" w:hAnsi="Atkinson Hyperlegible" w:cs="Courier New"/>
          <w:sz w:val="28"/>
          <w:szCs w:val="28"/>
        </w:rPr>
        <w:t xml:space="preserve"> used in bio informatics give its advantages and disadvantages.</w:t>
      </w:r>
    </w:p>
    <w:p w14:paraId="7B68D7B5" w14:textId="77777777" w:rsidR="004C2C77" w:rsidRPr="00381110" w:rsidRDefault="004C2C77">
      <w:pPr>
        <w:rPr>
          <w:rFonts w:ascii="Atkinson Hyperlegible" w:eastAsia="Courier New" w:hAnsi="Atkinson Hyperlegible" w:cs="Courier New"/>
          <w:sz w:val="28"/>
          <w:szCs w:val="28"/>
        </w:rPr>
      </w:pPr>
    </w:p>
    <w:p w14:paraId="0028260E" w14:textId="77777777" w:rsidR="004C2C77" w:rsidRPr="00381110" w:rsidRDefault="004C2C77">
      <w:pPr>
        <w:rPr>
          <w:rFonts w:ascii="Atkinson Hyperlegible" w:eastAsia="Courier New" w:hAnsi="Atkinson Hyperlegible" w:cs="Courier New"/>
          <w:sz w:val="28"/>
          <w:szCs w:val="28"/>
        </w:rPr>
      </w:pPr>
    </w:p>
    <w:p w14:paraId="1F489EC3"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3FFF50BE" w14:textId="77777777" w:rsidR="004C2C77" w:rsidRPr="00381110" w:rsidRDefault="004C2C77">
      <w:pPr>
        <w:rPr>
          <w:rFonts w:ascii="Atkinson Hyperlegible" w:eastAsia="Courier New" w:hAnsi="Atkinson Hyperlegible" w:cs="Courier New"/>
          <w:sz w:val="28"/>
          <w:szCs w:val="28"/>
        </w:rPr>
      </w:pPr>
    </w:p>
    <w:p w14:paraId="40C97033" w14:textId="77777777" w:rsidR="004C2C77" w:rsidRPr="00381110" w:rsidRDefault="004C2C77">
      <w:pPr>
        <w:rPr>
          <w:rFonts w:ascii="Atkinson Hyperlegible" w:eastAsia="Courier New" w:hAnsi="Atkinson Hyperlegible" w:cs="Courier New"/>
          <w:sz w:val="28"/>
          <w:szCs w:val="28"/>
        </w:rPr>
      </w:pPr>
    </w:p>
    <w:p w14:paraId="0AE232F1"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is a collection of Perl modules that facilitate the development of Perl scripts for bioinformatics applications. It has played an integral role in the Human Genome Project.</w:t>
      </w:r>
    </w:p>
    <w:p w14:paraId="22C8F5EF" w14:textId="77777777" w:rsidR="004C2C77" w:rsidRPr="00381110" w:rsidRDefault="004C2C77">
      <w:pPr>
        <w:rPr>
          <w:rFonts w:ascii="Atkinson Hyperlegible" w:eastAsia="Courier New" w:hAnsi="Atkinson Hyperlegible" w:cs="Courier New"/>
          <w:sz w:val="28"/>
          <w:szCs w:val="28"/>
        </w:rPr>
      </w:pPr>
    </w:p>
    <w:p w14:paraId="128F9603"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provides access to data stores such as GenBank and </w:t>
      </w:r>
      <w:proofErr w:type="spellStart"/>
      <w:r w:rsidRPr="00381110">
        <w:rPr>
          <w:rFonts w:ascii="Atkinson Hyperlegible" w:eastAsia="Courier New" w:hAnsi="Atkinson Hyperlegible" w:cs="Courier New"/>
          <w:sz w:val="28"/>
          <w:szCs w:val="28"/>
        </w:rPr>
        <w:t>SwissProt</w:t>
      </w:r>
      <w:proofErr w:type="spellEnd"/>
      <w:r w:rsidRPr="00381110">
        <w:rPr>
          <w:rFonts w:ascii="Atkinson Hyperlegible" w:eastAsia="Courier New" w:hAnsi="Atkinson Hyperlegible" w:cs="Courier New"/>
          <w:sz w:val="28"/>
          <w:szCs w:val="28"/>
        </w:rPr>
        <w:t xml:space="preserve"> via a flexible series of sequence input/output modules, and to the emerging common sequence data storage format of the Open Bioinformatics Database Access project.</w:t>
      </w:r>
    </w:p>
    <w:p w14:paraId="297AAFCE" w14:textId="77777777" w:rsidR="004C2C77" w:rsidRPr="00381110" w:rsidRDefault="004C2C77">
      <w:pPr>
        <w:rPr>
          <w:rFonts w:ascii="Atkinson Hyperlegible" w:eastAsia="Courier New" w:hAnsi="Atkinson Hyperlegible" w:cs="Courier New"/>
          <w:sz w:val="28"/>
          <w:szCs w:val="28"/>
        </w:rPr>
      </w:pPr>
    </w:p>
    <w:p w14:paraId="62B74CF2"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Why use in bioinformatics</w:t>
      </w:r>
    </w:p>
    <w:p w14:paraId="2D0FDB53" w14:textId="77777777" w:rsidR="004C2C77" w:rsidRPr="00381110" w:rsidRDefault="004C2C77">
      <w:pPr>
        <w:rPr>
          <w:rFonts w:ascii="Atkinson Hyperlegible" w:eastAsia="Courier New" w:hAnsi="Atkinson Hyperlegible" w:cs="Courier New"/>
          <w:sz w:val="28"/>
          <w:szCs w:val="28"/>
        </w:rPr>
      </w:pPr>
    </w:p>
    <w:p w14:paraId="545DB8D9"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provides an easy-to-use, stable, and consistent programming interface for bioinformatics application programmers. The </w:t>
      </w: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modules have been successfully and repeatedly used to reduce otherwise complex tasks to only a few lines of code.</w:t>
      </w:r>
    </w:p>
    <w:p w14:paraId="2A89316D" w14:textId="77777777" w:rsidR="004C2C77" w:rsidRPr="00381110" w:rsidRDefault="004C2C77">
      <w:pPr>
        <w:rPr>
          <w:rFonts w:ascii="Atkinson Hyperlegible" w:eastAsia="Courier New" w:hAnsi="Atkinson Hyperlegible" w:cs="Courier New"/>
          <w:sz w:val="28"/>
          <w:szCs w:val="28"/>
        </w:rPr>
      </w:pPr>
    </w:p>
    <w:p w14:paraId="6C39FF3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Perl makes it easy to process and manipulate long sequences such as DNA and proteins. Perl makes it convenient to write a program that controls one or more other programs. As a final example, Perl is used to put biology research labs, and their results, on their own dynamic web sites.</w:t>
      </w:r>
    </w:p>
    <w:p w14:paraId="08008194" w14:textId="77777777" w:rsidR="004C2C77" w:rsidRPr="00381110" w:rsidRDefault="004C2C77">
      <w:pPr>
        <w:rPr>
          <w:rFonts w:ascii="Atkinson Hyperlegible" w:eastAsia="Courier New" w:hAnsi="Atkinson Hyperlegible" w:cs="Courier New"/>
          <w:sz w:val="28"/>
          <w:szCs w:val="28"/>
        </w:rPr>
      </w:pPr>
    </w:p>
    <w:p w14:paraId="1677BED8"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Advantages:</w:t>
      </w:r>
    </w:p>
    <w:p w14:paraId="0AE1212A"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was one of the first biological module repositories that increased its usability. It has very easy to install modules, along with a flexible global repository. </w:t>
      </w: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uses good test modules for a large variety of processes.</w:t>
      </w:r>
    </w:p>
    <w:p w14:paraId="79C200AD" w14:textId="77777777" w:rsidR="004C2C77" w:rsidRPr="00381110" w:rsidRDefault="004C2C77">
      <w:pPr>
        <w:rPr>
          <w:rFonts w:ascii="Atkinson Hyperlegible" w:eastAsia="Courier New" w:hAnsi="Atkinson Hyperlegible" w:cs="Courier New"/>
          <w:sz w:val="28"/>
          <w:szCs w:val="28"/>
        </w:rPr>
      </w:pPr>
    </w:p>
    <w:p w14:paraId="22A0E46F"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Searching for similar sequences. Creating and manipulating sequence alignments. Searching for genes and other structures on genomic DNA. Developing machine readable sequence annotations.</w:t>
      </w:r>
    </w:p>
    <w:p w14:paraId="11684C45" w14:textId="77777777" w:rsidR="004C2C77" w:rsidRPr="00381110" w:rsidRDefault="004C2C77">
      <w:pPr>
        <w:rPr>
          <w:rFonts w:ascii="Atkinson Hyperlegible" w:eastAsia="Courier New" w:hAnsi="Atkinson Hyperlegible" w:cs="Courier New"/>
          <w:sz w:val="28"/>
          <w:szCs w:val="28"/>
        </w:rPr>
      </w:pPr>
    </w:p>
    <w:p w14:paraId="6942B3A7"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Disadvantages:</w:t>
      </w:r>
    </w:p>
    <w:p w14:paraId="3EF2FD89" w14:textId="77777777" w:rsidR="004C2C77" w:rsidRPr="00381110" w:rsidRDefault="004C2C77">
      <w:pPr>
        <w:rPr>
          <w:rFonts w:ascii="Atkinson Hyperlegible" w:eastAsia="Courier New" w:hAnsi="Atkinson Hyperlegible" w:cs="Courier New"/>
          <w:sz w:val="28"/>
          <w:szCs w:val="28"/>
        </w:rPr>
      </w:pPr>
    </w:p>
    <w:p w14:paraId="0AF551E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There are many ways to use </w:t>
      </w: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from simple scripting to very complex object programming. This makes the language not clear and sometimes hard to understand. For as many modules that </w:t>
      </w: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has, some do not always work the way they are intended.</w:t>
      </w:r>
    </w:p>
    <w:p w14:paraId="0052E7C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Q8) write short note on</w:t>
      </w:r>
    </w:p>
    <w:p w14:paraId="07936CC2" w14:textId="77777777" w:rsidR="004C2C77" w:rsidRPr="00381110" w:rsidRDefault="004C2C77">
      <w:pPr>
        <w:rPr>
          <w:rFonts w:ascii="Atkinson Hyperlegible" w:eastAsia="Courier New" w:hAnsi="Atkinson Hyperlegible" w:cs="Courier New"/>
          <w:sz w:val="28"/>
          <w:szCs w:val="28"/>
        </w:rPr>
      </w:pPr>
    </w:p>
    <w:p w14:paraId="3DBFF451"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Explain function and useful functions</w:t>
      </w:r>
    </w:p>
    <w:p w14:paraId="080CA53B" w14:textId="77777777" w:rsidR="004C2C77" w:rsidRPr="00381110" w:rsidRDefault="004C2C77">
      <w:pPr>
        <w:rPr>
          <w:rFonts w:ascii="Atkinson Hyperlegible" w:eastAsia="Courier New" w:hAnsi="Atkinson Hyperlegible" w:cs="Courier New"/>
          <w:sz w:val="28"/>
          <w:szCs w:val="28"/>
        </w:rPr>
      </w:pPr>
    </w:p>
    <w:p w14:paraId="682B7C8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BioSeq</w:t>
      </w:r>
      <w:proofErr w:type="spellEnd"/>
      <w:r w:rsidRPr="00381110">
        <w:rPr>
          <w:rFonts w:ascii="Atkinson Hyperlegible" w:eastAsia="Courier New" w:hAnsi="Atkinson Hyperlegible" w:cs="Courier New"/>
          <w:sz w:val="28"/>
          <w:szCs w:val="28"/>
        </w:rPr>
        <w:t xml:space="preserve"> module:</w:t>
      </w:r>
    </w:p>
    <w:p w14:paraId="67546A48" w14:textId="77777777" w:rsidR="004C2C77" w:rsidRPr="00381110" w:rsidRDefault="004C2C77">
      <w:pPr>
        <w:rPr>
          <w:rFonts w:ascii="Atkinson Hyperlegible" w:eastAsia="Courier New" w:hAnsi="Atkinson Hyperlegible" w:cs="Courier New"/>
          <w:sz w:val="28"/>
          <w:szCs w:val="28"/>
        </w:rPr>
      </w:pPr>
    </w:p>
    <w:p w14:paraId="2C7E2AF1"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7F4230C5" w14:textId="77777777" w:rsidR="004C2C77" w:rsidRPr="00381110" w:rsidRDefault="004C2C77">
      <w:pPr>
        <w:rPr>
          <w:rFonts w:ascii="Atkinson Hyperlegible" w:eastAsia="Courier New" w:hAnsi="Atkinson Hyperlegible" w:cs="Courier New"/>
          <w:sz w:val="28"/>
          <w:szCs w:val="28"/>
        </w:rPr>
      </w:pPr>
    </w:p>
    <w:p w14:paraId="2955F1E0"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612CDF09" w14:textId="77777777" w:rsidR="004C2C77" w:rsidRPr="00381110" w:rsidRDefault="004C2C77">
      <w:pPr>
        <w:rPr>
          <w:rFonts w:ascii="Atkinson Hyperlegible" w:eastAsia="Courier New" w:hAnsi="Atkinson Hyperlegible" w:cs="Courier New"/>
          <w:sz w:val="28"/>
          <w:szCs w:val="28"/>
        </w:rPr>
      </w:pPr>
    </w:p>
    <w:p w14:paraId="1175531C" w14:textId="77777777" w:rsidR="004C2C77" w:rsidRPr="00381110" w:rsidRDefault="004C2C77">
      <w:pPr>
        <w:rPr>
          <w:rFonts w:ascii="Atkinson Hyperlegible" w:eastAsia="Courier New" w:hAnsi="Atkinson Hyperlegible" w:cs="Courier New"/>
          <w:sz w:val="28"/>
          <w:szCs w:val="28"/>
        </w:rPr>
      </w:pPr>
    </w:p>
    <w:p w14:paraId="5D020FCB"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3324C88C" w14:textId="77777777" w:rsidR="004C2C77" w:rsidRPr="00381110" w:rsidRDefault="004C2C77">
      <w:pPr>
        <w:rPr>
          <w:rFonts w:ascii="Atkinson Hyperlegible" w:eastAsia="Courier New" w:hAnsi="Atkinson Hyperlegible" w:cs="Courier New"/>
          <w:sz w:val="28"/>
          <w:szCs w:val="28"/>
        </w:rPr>
      </w:pPr>
    </w:p>
    <w:p w14:paraId="252E689F"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0070535D" w14:textId="77777777" w:rsidR="004C2C77" w:rsidRPr="00381110" w:rsidRDefault="004C2C77">
      <w:pPr>
        <w:rPr>
          <w:rFonts w:ascii="Atkinson Hyperlegible" w:eastAsia="Courier New" w:hAnsi="Atkinson Hyperlegible" w:cs="Courier New"/>
          <w:sz w:val="28"/>
          <w:szCs w:val="28"/>
        </w:rPr>
      </w:pPr>
    </w:p>
    <w:p w14:paraId="703AC1B7" w14:textId="77777777" w:rsidR="004C2C77" w:rsidRPr="00381110" w:rsidRDefault="004C2C77">
      <w:pPr>
        <w:rPr>
          <w:rFonts w:ascii="Atkinson Hyperlegible" w:eastAsia="Courier New" w:hAnsi="Atkinson Hyperlegible" w:cs="Courier New"/>
          <w:sz w:val="28"/>
          <w:szCs w:val="28"/>
        </w:rPr>
      </w:pPr>
    </w:p>
    <w:p w14:paraId="19268CC2" w14:textId="77777777" w:rsidR="004C2C77" w:rsidRPr="00381110" w:rsidRDefault="004C2C77">
      <w:pPr>
        <w:rPr>
          <w:rFonts w:ascii="Atkinson Hyperlegible" w:eastAsia="Courier New" w:hAnsi="Atkinson Hyperlegible" w:cs="Courier New"/>
          <w:sz w:val="28"/>
          <w:szCs w:val="28"/>
        </w:rPr>
      </w:pPr>
    </w:p>
    <w:p w14:paraId="76F2B67B"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lastRenderedPageBreak/>
        <w:tab/>
        <w:t>2.</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SeqIO</w:t>
      </w:r>
      <w:proofErr w:type="spellEnd"/>
      <w:r w:rsidRPr="00381110">
        <w:rPr>
          <w:rFonts w:ascii="Atkinson Hyperlegible" w:eastAsia="Courier New" w:hAnsi="Atkinson Hyperlegible" w:cs="Courier New"/>
          <w:sz w:val="28"/>
          <w:szCs w:val="28"/>
        </w:rPr>
        <w:t>:</w:t>
      </w:r>
    </w:p>
    <w:p w14:paraId="584F7BE0" w14:textId="77777777" w:rsidR="004C2C77" w:rsidRPr="00381110" w:rsidRDefault="004C2C77">
      <w:pPr>
        <w:rPr>
          <w:rFonts w:ascii="Atkinson Hyperlegible" w:eastAsia="Courier New" w:hAnsi="Atkinson Hyperlegible" w:cs="Courier New"/>
          <w:sz w:val="28"/>
          <w:szCs w:val="28"/>
        </w:rPr>
      </w:pPr>
    </w:p>
    <w:p w14:paraId="7C502F7E"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2B3ADCED" w14:textId="77777777" w:rsidR="004C2C77" w:rsidRPr="00381110" w:rsidRDefault="004C2C77">
      <w:pPr>
        <w:rPr>
          <w:rFonts w:ascii="Atkinson Hyperlegible" w:eastAsia="Courier New" w:hAnsi="Atkinson Hyperlegible" w:cs="Courier New"/>
          <w:sz w:val="28"/>
          <w:szCs w:val="28"/>
        </w:rPr>
      </w:pPr>
    </w:p>
    <w:p w14:paraId="0C3A3629"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303C7001" w14:textId="77777777" w:rsidR="004C2C77" w:rsidRPr="00381110" w:rsidRDefault="004C2C77">
      <w:pPr>
        <w:rPr>
          <w:rFonts w:ascii="Atkinson Hyperlegible" w:eastAsia="Courier New" w:hAnsi="Atkinson Hyperlegible" w:cs="Courier New"/>
          <w:sz w:val="28"/>
          <w:szCs w:val="28"/>
        </w:rPr>
      </w:pPr>
    </w:p>
    <w:p w14:paraId="19A1972E" w14:textId="77777777" w:rsidR="004C2C77" w:rsidRPr="00381110" w:rsidRDefault="004C2C77">
      <w:pPr>
        <w:rPr>
          <w:rFonts w:ascii="Atkinson Hyperlegible" w:eastAsia="Courier New" w:hAnsi="Atkinson Hyperlegible" w:cs="Courier New"/>
          <w:sz w:val="28"/>
          <w:szCs w:val="28"/>
        </w:rPr>
      </w:pPr>
    </w:p>
    <w:p w14:paraId="673177C1" w14:textId="77777777" w:rsidR="004C2C77" w:rsidRPr="00381110" w:rsidRDefault="004C2C77">
      <w:pPr>
        <w:rPr>
          <w:rFonts w:ascii="Atkinson Hyperlegible" w:eastAsia="Courier New" w:hAnsi="Atkinson Hyperlegible" w:cs="Courier New"/>
          <w:sz w:val="28"/>
          <w:szCs w:val="28"/>
        </w:rPr>
      </w:pPr>
    </w:p>
    <w:p w14:paraId="6FCC2238"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3.</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w:t>
      </w:r>
    </w:p>
    <w:p w14:paraId="0549A8E5" w14:textId="77777777" w:rsidR="004C2C77" w:rsidRPr="00381110" w:rsidRDefault="004C2C77">
      <w:pPr>
        <w:rPr>
          <w:rFonts w:ascii="Atkinson Hyperlegible" w:eastAsia="Courier New" w:hAnsi="Atkinson Hyperlegible" w:cs="Courier New"/>
          <w:sz w:val="28"/>
          <w:szCs w:val="28"/>
        </w:rPr>
      </w:pPr>
    </w:p>
    <w:p w14:paraId="75E1180E"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 xml:space="preserve"> is patterned on the object and its commands have many of the same names as the commands </w:t>
      </w:r>
      <w:proofErr w:type="gramStart"/>
      <w:r w:rsidRPr="00381110">
        <w:rPr>
          <w:rFonts w:ascii="Atkinson Hyperlegible" w:eastAsia="Courier New" w:hAnsi="Atkinson Hyperlegible" w:cs="Courier New"/>
          <w:sz w:val="28"/>
          <w:szCs w:val="28"/>
        </w:rPr>
        <w:t>in .</w:t>
      </w:r>
      <w:proofErr w:type="gramEnd"/>
      <w:r w:rsidRPr="00381110">
        <w:rPr>
          <w:rFonts w:ascii="Atkinson Hyperlegible" w:eastAsia="Courier New" w:hAnsi="Atkinson Hyperlegible" w:cs="Courier New"/>
          <w:sz w:val="28"/>
          <w:szCs w:val="28"/>
        </w:rPr>
        <w:t xml:space="preserve"> Just as in the object can be created with -file and -format</w:t>
      </w:r>
    </w:p>
    <w:p w14:paraId="5764BA22" w14:textId="77777777" w:rsidR="004C2C77" w:rsidRPr="00381110" w:rsidRDefault="004C2C77">
      <w:pPr>
        <w:rPr>
          <w:rFonts w:ascii="Atkinson Hyperlegible" w:eastAsia="Courier New" w:hAnsi="Atkinson Hyperlegible" w:cs="Courier New"/>
          <w:sz w:val="28"/>
          <w:szCs w:val="28"/>
        </w:rPr>
      </w:pPr>
    </w:p>
    <w:p w14:paraId="4E459DA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Example:</w:t>
      </w:r>
    </w:p>
    <w:p w14:paraId="5FBE7180" w14:textId="77777777" w:rsidR="004C2C77" w:rsidRPr="00381110" w:rsidRDefault="004C2C77">
      <w:pPr>
        <w:rPr>
          <w:rFonts w:ascii="Atkinson Hyperlegible" w:eastAsia="Courier New" w:hAnsi="Atkinson Hyperlegible" w:cs="Courier New"/>
          <w:sz w:val="28"/>
          <w:szCs w:val="28"/>
        </w:rPr>
      </w:pPr>
    </w:p>
    <w:p w14:paraId="2815272C"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use </w:t>
      </w:r>
      <w:proofErr w:type="gramStart"/>
      <w:r w:rsidRPr="00381110">
        <w:rPr>
          <w:rFonts w:ascii="Atkinson Hyperlegible" w:eastAsia="Courier New" w:hAnsi="Atkinson Hyperlegible" w:cs="Courier New"/>
          <w:sz w:val="28"/>
          <w:szCs w:val="28"/>
        </w:rPr>
        <w:t>Bio::</w:t>
      </w:r>
      <w:proofErr w:type="spellStart"/>
      <w:proofErr w:type="gramEnd"/>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 my $io = Bio::</w:t>
      </w:r>
      <w:proofErr w:type="spellStart"/>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-&gt;new(</w:t>
      </w:r>
    </w:p>
    <w:p w14:paraId="4E8C9D7F" w14:textId="77777777" w:rsidR="004C2C77" w:rsidRPr="00381110" w:rsidRDefault="006917FF">
      <w:pPr>
        <w:numPr>
          <w:ilvl w:val="0"/>
          <w:numId w:val="1"/>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file =&gt; "</w:t>
      </w:r>
      <w:proofErr w:type="spellStart"/>
      <w:r w:rsidRPr="00381110">
        <w:rPr>
          <w:rFonts w:ascii="Atkinson Hyperlegible" w:eastAsia="Courier New" w:hAnsi="Atkinson Hyperlegible" w:cs="Courier New"/>
          <w:sz w:val="28"/>
          <w:szCs w:val="28"/>
        </w:rPr>
        <w:t>receptors.aln</w:t>
      </w:r>
      <w:proofErr w:type="spellEnd"/>
      <w:r w:rsidRPr="00381110">
        <w:rPr>
          <w:rFonts w:ascii="Atkinson Hyperlegible" w:eastAsia="Courier New" w:hAnsi="Atkinson Hyperlegible" w:cs="Courier New"/>
          <w:sz w:val="28"/>
          <w:szCs w:val="28"/>
        </w:rPr>
        <w:t>",</w:t>
      </w:r>
    </w:p>
    <w:p w14:paraId="0382FB2A" w14:textId="77777777" w:rsidR="004C2C77" w:rsidRPr="00381110" w:rsidRDefault="006917FF">
      <w:pPr>
        <w:numPr>
          <w:ilvl w:val="0"/>
          <w:numId w:val="1"/>
        </w:numPr>
        <w:ind w:left="378" w:hanging="378"/>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format =&gt; "</w:t>
      </w:r>
      <w:proofErr w:type="spellStart"/>
      <w:r w:rsidRPr="00381110">
        <w:rPr>
          <w:rFonts w:ascii="Atkinson Hyperlegible" w:eastAsia="Courier New" w:hAnsi="Atkinson Hyperlegible" w:cs="Courier New"/>
          <w:sz w:val="28"/>
          <w:szCs w:val="28"/>
        </w:rPr>
        <w:t>clustalw</w:t>
      </w:r>
      <w:proofErr w:type="spellEnd"/>
      <w:proofErr w:type="gramStart"/>
      <w:r w:rsidRPr="00381110">
        <w:rPr>
          <w:rFonts w:ascii="Atkinson Hyperlegible" w:eastAsia="Courier New" w:hAnsi="Atkinson Hyperlegible" w:cs="Courier New"/>
          <w:sz w:val="28"/>
          <w:szCs w:val="28"/>
        </w:rPr>
        <w:t>" )</w:t>
      </w:r>
      <w:proofErr w:type="gramEnd"/>
      <w:r w:rsidRPr="00381110">
        <w:rPr>
          <w:rFonts w:ascii="Atkinson Hyperlegible" w:eastAsia="Courier New" w:hAnsi="Atkinson Hyperlegible" w:cs="Courier New"/>
          <w:sz w:val="28"/>
          <w:szCs w:val="28"/>
        </w:rPr>
        <w:t>;</w:t>
      </w:r>
    </w:p>
    <w:p w14:paraId="52EA2E8F" w14:textId="77777777" w:rsidR="004C2C77" w:rsidRPr="00381110" w:rsidRDefault="004C2C77">
      <w:pPr>
        <w:rPr>
          <w:rFonts w:ascii="Atkinson Hyperlegible" w:eastAsia="Courier New" w:hAnsi="Atkinson Hyperlegible" w:cs="Courier New"/>
          <w:sz w:val="28"/>
          <w:szCs w:val="28"/>
        </w:rPr>
      </w:pPr>
    </w:p>
    <w:p w14:paraId="7D08F58B" w14:textId="77777777" w:rsidR="004C2C77" w:rsidRPr="00381110" w:rsidRDefault="004C2C77">
      <w:pPr>
        <w:rPr>
          <w:rFonts w:ascii="Atkinson Hyperlegible" w:eastAsia="Courier New" w:hAnsi="Atkinson Hyperlegible" w:cs="Courier New"/>
          <w:sz w:val="28"/>
          <w:szCs w:val="28"/>
        </w:rPr>
      </w:pPr>
    </w:p>
    <w:p w14:paraId="5BC0CE47"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Bio::</w:t>
      </w:r>
      <w:proofErr w:type="spellStart"/>
      <w:proofErr w:type="gramEnd"/>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 xml:space="preserve"> reads many formats but does not write in every format (the same is true for Bio::</w:t>
      </w:r>
      <w:proofErr w:type="spellStart"/>
      <w:r w:rsidRPr="00381110">
        <w:rPr>
          <w:rFonts w:ascii="Atkinson Hyperlegible" w:eastAsia="Courier New" w:hAnsi="Atkinson Hyperlegible" w:cs="Courier New"/>
          <w:sz w:val="28"/>
          <w:szCs w:val="28"/>
        </w:rPr>
        <w:t>SeqIO</w:t>
      </w:r>
      <w:proofErr w:type="spellEnd"/>
      <w:r w:rsidRPr="00381110">
        <w:rPr>
          <w:rFonts w:ascii="Atkinson Hyperlegible" w:eastAsia="Courier New" w:hAnsi="Atkinson Hyperlegible" w:cs="Courier New"/>
          <w:sz w:val="28"/>
          <w:szCs w:val="28"/>
        </w:rPr>
        <w:t xml:space="preserve">). </w:t>
      </w:r>
      <w:proofErr w:type="spellStart"/>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 xml:space="preserve"> currently supports output in these formats:</w:t>
      </w:r>
    </w:p>
    <w:p w14:paraId="0EB6728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fasta</w:t>
      </w:r>
      <w:proofErr w:type="spellEnd"/>
    </w:p>
    <w:p w14:paraId="08538A3F"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mase</w:t>
      </w:r>
    </w:p>
    <w:p w14:paraId="07EB3C07"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selex</w:t>
      </w:r>
      <w:proofErr w:type="spellEnd"/>
    </w:p>
    <w:p w14:paraId="666A814D"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clustalw</w:t>
      </w:r>
      <w:proofErr w:type="spellEnd"/>
    </w:p>
    <w:p w14:paraId="1EEF5FFC"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msf</w:t>
      </w:r>
      <w:proofErr w:type="spellEnd"/>
    </w:p>
    <w:p w14:paraId="6042076F"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phylip</w:t>
      </w:r>
      <w:proofErr w:type="spellEnd"/>
    </w:p>
    <w:p w14:paraId="602412B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po</w:t>
      </w:r>
    </w:p>
    <w:p w14:paraId="62EE540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stockholm</w:t>
      </w:r>
      <w:proofErr w:type="spellEnd"/>
    </w:p>
    <w:p w14:paraId="6C19E20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XMFA</w:t>
      </w:r>
    </w:p>
    <w:p w14:paraId="38006EA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metafasta</w:t>
      </w:r>
      <w:proofErr w:type="spellEnd"/>
    </w:p>
    <w:p w14:paraId="03A19CF7" w14:textId="77777777" w:rsidR="004C2C77" w:rsidRPr="00381110" w:rsidRDefault="004C2C77">
      <w:pPr>
        <w:rPr>
          <w:rFonts w:ascii="Atkinson Hyperlegible" w:eastAsia="Courier New" w:hAnsi="Atkinson Hyperlegible" w:cs="Courier New"/>
          <w:sz w:val="28"/>
          <w:szCs w:val="28"/>
        </w:rPr>
      </w:pPr>
    </w:p>
    <w:p w14:paraId="6A0F6E38" w14:textId="77777777" w:rsidR="004C2C77" w:rsidRPr="00381110" w:rsidRDefault="006917FF">
      <w:pPr>
        <w:rPr>
          <w:rFonts w:ascii="Atkinson Hyperlegible" w:eastAsia="Courier New" w:hAnsi="Atkinson Hyperlegible" w:cs="Courier New"/>
          <w:sz w:val="28"/>
          <w:szCs w:val="28"/>
        </w:rPr>
      </w:pPr>
      <w:proofErr w:type="gramStart"/>
      <w:r w:rsidRPr="00381110">
        <w:rPr>
          <w:rFonts w:ascii="Atkinson Hyperlegible" w:eastAsia="Courier New" w:hAnsi="Atkinson Hyperlegible" w:cs="Courier New"/>
          <w:sz w:val="28"/>
          <w:szCs w:val="28"/>
        </w:rPr>
        <w:t>Bio::</w:t>
      </w:r>
      <w:proofErr w:type="spellStart"/>
      <w:proofErr w:type="gramEnd"/>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 xml:space="preserve"> objects can be produced by </w:t>
      </w: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-run alignment creation objects (e.g. Clustalw.pm, BLAST’s bl2seq, TCoffee.pm, and Lagan.pm or </w:t>
      </w:r>
      <w:r w:rsidRPr="00381110">
        <w:rPr>
          <w:rFonts w:ascii="Atkinson Hyperlegible" w:eastAsia="Courier New" w:hAnsi="Atkinson Hyperlegible" w:cs="Courier New"/>
          <w:sz w:val="28"/>
          <w:szCs w:val="28"/>
        </w:rPr>
        <w:lastRenderedPageBreak/>
        <w:t xml:space="preserve">they can be read in from files of multiple-sequence alignments in various formats using </w:t>
      </w:r>
      <w:proofErr w:type="spellStart"/>
      <w:r w:rsidRPr="00381110">
        <w:rPr>
          <w:rFonts w:ascii="Atkinson Hyperlegible" w:eastAsia="Courier New" w:hAnsi="Atkinson Hyperlegible" w:cs="Courier New"/>
          <w:sz w:val="28"/>
          <w:szCs w:val="28"/>
        </w:rPr>
        <w:t>AlignIO</w:t>
      </w:r>
      <w:proofErr w:type="spellEnd"/>
      <w:r w:rsidRPr="00381110">
        <w:rPr>
          <w:rFonts w:ascii="Atkinson Hyperlegible" w:eastAsia="Courier New" w:hAnsi="Atkinson Hyperlegible" w:cs="Courier New"/>
          <w:sz w:val="28"/>
          <w:szCs w:val="28"/>
        </w:rPr>
        <w:t>.</w:t>
      </w:r>
    </w:p>
    <w:p w14:paraId="6D0446EA" w14:textId="77777777" w:rsidR="004C2C77" w:rsidRPr="00381110" w:rsidRDefault="004C2C77">
      <w:pPr>
        <w:rPr>
          <w:rFonts w:ascii="Atkinson Hyperlegible" w:eastAsia="Courier New" w:hAnsi="Atkinson Hyperlegible" w:cs="Courier New"/>
          <w:sz w:val="28"/>
          <w:szCs w:val="28"/>
        </w:rPr>
      </w:pPr>
    </w:p>
    <w:p w14:paraId="5821606A"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Q6) write a short note on</w:t>
      </w:r>
    </w:p>
    <w:p w14:paraId="137CA172" w14:textId="77777777" w:rsidR="004C2C77" w:rsidRPr="00381110" w:rsidRDefault="004C2C77">
      <w:pPr>
        <w:rPr>
          <w:rFonts w:ascii="Atkinson Hyperlegible" w:eastAsia="Courier New" w:hAnsi="Atkinson Hyperlegible" w:cs="Courier New"/>
          <w:sz w:val="28"/>
          <w:szCs w:val="28"/>
        </w:rPr>
      </w:pPr>
    </w:p>
    <w:p w14:paraId="2F4A4B36"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1.</w:t>
      </w:r>
      <w:r w:rsidRPr="00381110">
        <w:rPr>
          <w:rFonts w:ascii="Atkinson Hyperlegible" w:eastAsia="Courier New" w:hAnsi="Atkinson Hyperlegible" w:cs="Courier New"/>
          <w:sz w:val="28"/>
          <w:szCs w:val="28"/>
        </w:rPr>
        <w:tab/>
        <w:t>Inheritance:</w:t>
      </w:r>
    </w:p>
    <w:p w14:paraId="50342451" w14:textId="77777777" w:rsidR="004C2C77" w:rsidRPr="00381110" w:rsidRDefault="004C2C77">
      <w:pPr>
        <w:rPr>
          <w:rFonts w:ascii="Atkinson Hyperlegible" w:eastAsia="Courier New" w:hAnsi="Atkinson Hyperlegible" w:cs="Courier New"/>
          <w:sz w:val="28"/>
          <w:szCs w:val="28"/>
        </w:rPr>
      </w:pPr>
    </w:p>
    <w:p w14:paraId="7B621F20"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Inheritance: Inheritance is an important pillar of </w:t>
      </w:r>
      <w:proofErr w:type="gramStart"/>
      <w:r w:rsidRPr="00381110">
        <w:rPr>
          <w:rFonts w:ascii="Atkinson Hyperlegible" w:eastAsia="Courier New" w:hAnsi="Atkinson Hyperlegible" w:cs="Courier New"/>
          <w:sz w:val="28"/>
          <w:szCs w:val="28"/>
        </w:rPr>
        <w:t>OOP(</w:t>
      </w:r>
      <w:proofErr w:type="gramEnd"/>
      <w:r w:rsidRPr="00381110">
        <w:rPr>
          <w:rFonts w:ascii="Atkinson Hyperlegible" w:eastAsia="Courier New" w:hAnsi="Atkinson Hyperlegible" w:cs="Courier New"/>
          <w:sz w:val="28"/>
          <w:szCs w:val="28"/>
        </w:rPr>
        <w:t xml:space="preserve">Object Oriented Programming). It is the mechanism 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by which one class is allowed to inherit the </w:t>
      </w:r>
      <w:proofErr w:type="gramStart"/>
      <w:r w:rsidRPr="00381110">
        <w:rPr>
          <w:rFonts w:ascii="Atkinson Hyperlegible" w:eastAsia="Courier New" w:hAnsi="Atkinson Hyperlegible" w:cs="Courier New"/>
          <w:sz w:val="28"/>
          <w:szCs w:val="28"/>
        </w:rPr>
        <w:t>features(</w:t>
      </w:r>
      <w:proofErr w:type="gramEnd"/>
      <w:r w:rsidRPr="00381110">
        <w:rPr>
          <w:rFonts w:ascii="Atkinson Hyperlegible" w:eastAsia="Courier New" w:hAnsi="Atkinson Hyperlegible" w:cs="Courier New"/>
          <w:sz w:val="28"/>
          <w:szCs w:val="28"/>
        </w:rPr>
        <w:t>fields and methods) of another class.</w:t>
      </w:r>
      <w:r w:rsidRPr="00381110">
        <w:rPr>
          <w:rFonts w:eastAsia="Courier New"/>
          <w:sz w:val="28"/>
          <w:szCs w:val="28"/>
        </w:rPr>
        <w:t> </w:t>
      </w:r>
      <w:r w:rsidRPr="00381110">
        <w:rPr>
          <w:rFonts w:ascii="Atkinson Hyperlegible" w:eastAsia="Courier New" w:hAnsi="Atkinson Hyperlegible" w:cs="Courier New"/>
          <w:sz w:val="28"/>
          <w:szCs w:val="28"/>
        </w:rPr>
        <w:t>Important terminology:</w:t>
      </w:r>
    </w:p>
    <w:p w14:paraId="7E50F772"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Super Class: The class whose features are inherited is known as </w:t>
      </w:r>
      <w:proofErr w:type="gramStart"/>
      <w:r w:rsidRPr="00381110">
        <w:rPr>
          <w:rFonts w:ascii="Atkinson Hyperlegible" w:eastAsia="Courier New" w:hAnsi="Atkinson Hyperlegible" w:cs="Courier New"/>
          <w:sz w:val="28"/>
          <w:szCs w:val="28"/>
        </w:rPr>
        <w:t>superclass(</w:t>
      </w:r>
      <w:proofErr w:type="gramEnd"/>
      <w:r w:rsidRPr="00381110">
        <w:rPr>
          <w:rFonts w:ascii="Atkinson Hyperlegible" w:eastAsia="Courier New" w:hAnsi="Atkinson Hyperlegible" w:cs="Courier New"/>
          <w:sz w:val="28"/>
          <w:szCs w:val="28"/>
        </w:rPr>
        <w:t>or a base class or a parent class).</w:t>
      </w:r>
    </w:p>
    <w:p w14:paraId="0331D51E"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Sub Class: The class that inherits the other class is known as </w:t>
      </w:r>
      <w:proofErr w:type="gramStart"/>
      <w:r w:rsidRPr="00381110">
        <w:rPr>
          <w:rFonts w:ascii="Atkinson Hyperlegible" w:eastAsia="Courier New" w:hAnsi="Atkinson Hyperlegible" w:cs="Courier New"/>
          <w:sz w:val="28"/>
          <w:szCs w:val="28"/>
        </w:rPr>
        <w:t>subclass(</w:t>
      </w:r>
      <w:proofErr w:type="gramEnd"/>
      <w:r w:rsidRPr="00381110">
        <w:rPr>
          <w:rFonts w:ascii="Atkinson Hyperlegible" w:eastAsia="Courier New" w:hAnsi="Atkinson Hyperlegible" w:cs="Courier New"/>
          <w:sz w:val="28"/>
          <w:szCs w:val="28"/>
        </w:rPr>
        <w:t>or a derived class, extended class, or child class). The subclass can add its own fields and methods in addition to the superclass fields and methods.</w:t>
      </w:r>
    </w:p>
    <w:p w14:paraId="29C98763"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w:t>
      </w:r>
      <w:r w:rsidRPr="00381110">
        <w:rPr>
          <w:rFonts w:ascii="Atkinson Hyperlegible" w:eastAsia="Courier New" w:hAnsi="Atkinson Hyperlegible" w:cs="Courier New"/>
          <w:sz w:val="28"/>
          <w:szCs w:val="28"/>
        </w:rPr>
        <w:tab/>
        <w:t xml:space="preserve">Reusability: Inheritance supports the concept of “reusability”, </w:t>
      </w:r>
      <w:proofErr w:type="gramStart"/>
      <w:r w:rsidRPr="00381110">
        <w:rPr>
          <w:rFonts w:ascii="Atkinson Hyperlegible" w:eastAsia="Courier New" w:hAnsi="Atkinson Hyperlegible" w:cs="Courier New"/>
          <w:sz w:val="28"/>
          <w:szCs w:val="28"/>
        </w:rPr>
        <w:t>i.e.</w:t>
      </w:r>
      <w:proofErr w:type="gramEnd"/>
      <w:r w:rsidRPr="00381110">
        <w:rPr>
          <w:rFonts w:ascii="Atkinson Hyperlegible" w:eastAsia="Courier New" w:hAnsi="Atkinson Hyperlegible" w:cs="Courier New"/>
          <w:sz w:val="28"/>
          <w:szCs w:val="28"/>
        </w:rPr>
        <w:t xml:space="preserve"> when we want to create a new class and there is already a class that includes some of the code that we want, we can derive our new class from the existing class. By doing this, we are reusing the fields and methods of the existing class.</w:t>
      </w:r>
    </w:p>
    <w:p w14:paraId="335BB03E"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 xml:space="preserve">A class can be created in </w:t>
      </w:r>
      <w:proofErr w:type="spellStart"/>
      <w:r w:rsidRPr="00381110">
        <w:rPr>
          <w:rFonts w:ascii="Atkinson Hyperlegible" w:eastAsia="Courier New" w:hAnsi="Atkinson Hyperlegible" w:cs="Courier New"/>
          <w:sz w:val="28"/>
          <w:szCs w:val="28"/>
        </w:rPr>
        <w:t>perl</w:t>
      </w:r>
      <w:proofErr w:type="spellEnd"/>
      <w:r w:rsidRPr="00381110">
        <w:rPr>
          <w:rFonts w:ascii="Atkinson Hyperlegible" w:eastAsia="Courier New" w:hAnsi="Atkinson Hyperlegible" w:cs="Courier New"/>
          <w:sz w:val="28"/>
          <w:szCs w:val="28"/>
        </w:rPr>
        <w:t xml:space="preserve"> by using packages and can be inherited by using the ‘use’ keyword.</w:t>
      </w:r>
    </w:p>
    <w:p w14:paraId="5F850BBE" w14:textId="77777777" w:rsidR="004C2C77" w:rsidRPr="00381110" w:rsidRDefault="004C2C77">
      <w:pPr>
        <w:rPr>
          <w:rFonts w:ascii="Atkinson Hyperlegible" w:eastAsia="Courier New" w:hAnsi="Atkinson Hyperlegible" w:cs="Courier New"/>
          <w:sz w:val="28"/>
          <w:szCs w:val="28"/>
        </w:rPr>
      </w:pPr>
    </w:p>
    <w:p w14:paraId="0E207455" w14:textId="77777777" w:rsidR="004C2C77" w:rsidRPr="00381110" w:rsidRDefault="004C2C77">
      <w:pPr>
        <w:rPr>
          <w:rFonts w:ascii="Atkinson Hyperlegible" w:eastAsia="Courier New" w:hAnsi="Atkinson Hyperlegible" w:cs="Courier New"/>
          <w:sz w:val="28"/>
          <w:szCs w:val="28"/>
        </w:rPr>
      </w:pPr>
    </w:p>
    <w:p w14:paraId="0E1BA178" w14:textId="77777777" w:rsidR="004C2C77" w:rsidRPr="00381110" w:rsidRDefault="004C2C77">
      <w:pPr>
        <w:rPr>
          <w:rFonts w:ascii="Atkinson Hyperlegible" w:eastAsia="Courier New" w:hAnsi="Atkinson Hyperlegible" w:cs="Courier New"/>
          <w:sz w:val="28"/>
          <w:szCs w:val="28"/>
        </w:rPr>
      </w:pPr>
    </w:p>
    <w:p w14:paraId="550E4219" w14:textId="77777777" w:rsidR="004C2C77" w:rsidRPr="00381110" w:rsidRDefault="004C2C77">
      <w:pPr>
        <w:rPr>
          <w:rFonts w:ascii="Atkinson Hyperlegible" w:eastAsia="Courier New" w:hAnsi="Atkinson Hyperlegible" w:cs="Courier New"/>
          <w:sz w:val="28"/>
          <w:szCs w:val="28"/>
        </w:rPr>
      </w:pPr>
    </w:p>
    <w:p w14:paraId="1F0A9A31" w14:textId="77777777" w:rsidR="004C2C77" w:rsidRPr="00381110" w:rsidRDefault="006917FF">
      <w:pPr>
        <w:ind w:firstLine="504"/>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ab/>
        <w:t>2.</w:t>
      </w:r>
      <w:r w:rsidRPr="00381110">
        <w:rPr>
          <w:rFonts w:ascii="Atkinson Hyperlegible" w:eastAsia="Courier New" w:hAnsi="Atkinson Hyperlegible" w:cs="Courier New"/>
          <w:sz w:val="28"/>
          <w:szCs w:val="28"/>
        </w:rPr>
        <w:tab/>
      </w: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w:t>
      </w:r>
    </w:p>
    <w:p w14:paraId="74CA0CDC" w14:textId="77777777" w:rsidR="004C2C77" w:rsidRPr="00381110" w:rsidRDefault="004C2C77">
      <w:pPr>
        <w:rPr>
          <w:rFonts w:ascii="Atkinson Hyperlegible" w:eastAsia="Courier New" w:hAnsi="Atkinson Hyperlegible" w:cs="Courier New"/>
          <w:sz w:val="28"/>
          <w:szCs w:val="28"/>
        </w:rPr>
      </w:pPr>
    </w:p>
    <w:p w14:paraId="065C4392" w14:textId="77777777" w:rsidR="004C2C77" w:rsidRPr="00381110" w:rsidRDefault="004C2C77">
      <w:pPr>
        <w:rPr>
          <w:rFonts w:ascii="Atkinson Hyperlegible" w:eastAsia="Courier New" w:hAnsi="Atkinson Hyperlegible" w:cs="Courier New"/>
          <w:sz w:val="28"/>
          <w:szCs w:val="28"/>
        </w:rPr>
      </w:pPr>
    </w:p>
    <w:p w14:paraId="1C98DE08" w14:textId="77777777" w:rsidR="004C2C77" w:rsidRPr="00381110" w:rsidRDefault="006917FF">
      <w:pPr>
        <w:rPr>
          <w:rFonts w:ascii="Atkinson Hyperlegible" w:eastAsia="Courier New" w:hAnsi="Atkinson Hyperlegible" w:cs="Courier New"/>
          <w:sz w:val="28"/>
          <w:szCs w:val="28"/>
        </w:rPr>
      </w:pPr>
      <w:r w:rsidRPr="00381110">
        <w:rPr>
          <w:rFonts w:eastAsia="Courier New"/>
          <w:sz w:val="28"/>
          <w:szCs w:val="28"/>
        </w:rPr>
        <w:t>￼</w:t>
      </w:r>
    </w:p>
    <w:p w14:paraId="2F8A8FE8" w14:textId="77777777" w:rsidR="004C2C77" w:rsidRPr="00381110" w:rsidRDefault="004C2C77">
      <w:pPr>
        <w:rPr>
          <w:rFonts w:ascii="Atkinson Hyperlegible" w:eastAsia="Courier New" w:hAnsi="Atkinson Hyperlegible" w:cs="Courier New"/>
          <w:sz w:val="28"/>
          <w:szCs w:val="28"/>
        </w:rPr>
      </w:pPr>
    </w:p>
    <w:p w14:paraId="71BF7731" w14:textId="77777777" w:rsidR="004C2C77" w:rsidRPr="00381110" w:rsidRDefault="004C2C77">
      <w:pPr>
        <w:rPr>
          <w:rFonts w:ascii="Atkinson Hyperlegible" w:eastAsia="Courier New" w:hAnsi="Atkinson Hyperlegible" w:cs="Courier New"/>
          <w:sz w:val="28"/>
          <w:szCs w:val="28"/>
        </w:rPr>
      </w:pPr>
    </w:p>
    <w:p w14:paraId="594C90AE"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is a collection of Perl modules that facilitate the development of Perl scripts for bioinformatics applications. It has played an integral role in the Human Genome Project.</w:t>
      </w:r>
    </w:p>
    <w:p w14:paraId="6957430B" w14:textId="77777777" w:rsidR="004C2C77" w:rsidRPr="00381110" w:rsidRDefault="004C2C77">
      <w:pPr>
        <w:rPr>
          <w:rFonts w:ascii="Atkinson Hyperlegible" w:eastAsia="Courier New" w:hAnsi="Atkinson Hyperlegible" w:cs="Courier New"/>
          <w:sz w:val="28"/>
          <w:szCs w:val="28"/>
        </w:rPr>
      </w:pPr>
    </w:p>
    <w:p w14:paraId="53B3E30C" w14:textId="77777777" w:rsidR="004C2C77" w:rsidRPr="00381110" w:rsidRDefault="006917FF">
      <w:pPr>
        <w:rPr>
          <w:rFonts w:ascii="Atkinson Hyperlegible" w:eastAsia="Courier New" w:hAnsi="Atkinson Hyperlegible" w:cs="Courier New"/>
          <w:sz w:val="28"/>
          <w:szCs w:val="28"/>
        </w:rPr>
      </w:pPr>
      <w:proofErr w:type="spellStart"/>
      <w:r w:rsidRPr="00381110">
        <w:rPr>
          <w:rFonts w:ascii="Atkinson Hyperlegible" w:eastAsia="Courier New" w:hAnsi="Atkinson Hyperlegible" w:cs="Courier New"/>
          <w:sz w:val="28"/>
          <w:szCs w:val="28"/>
        </w:rPr>
        <w:t>Bioperl</w:t>
      </w:r>
      <w:proofErr w:type="spellEnd"/>
      <w:r w:rsidRPr="00381110">
        <w:rPr>
          <w:rFonts w:ascii="Atkinson Hyperlegible" w:eastAsia="Courier New" w:hAnsi="Atkinson Hyperlegible" w:cs="Courier New"/>
          <w:sz w:val="28"/>
          <w:szCs w:val="28"/>
        </w:rPr>
        <w:t xml:space="preserve"> provides access to data stores such as GenBank and </w:t>
      </w:r>
      <w:proofErr w:type="spellStart"/>
      <w:r w:rsidRPr="00381110">
        <w:rPr>
          <w:rFonts w:ascii="Atkinson Hyperlegible" w:eastAsia="Courier New" w:hAnsi="Atkinson Hyperlegible" w:cs="Courier New"/>
          <w:sz w:val="28"/>
          <w:szCs w:val="28"/>
        </w:rPr>
        <w:t>SwissProt</w:t>
      </w:r>
      <w:proofErr w:type="spellEnd"/>
      <w:r w:rsidRPr="00381110">
        <w:rPr>
          <w:rFonts w:ascii="Atkinson Hyperlegible" w:eastAsia="Courier New" w:hAnsi="Atkinson Hyperlegible" w:cs="Courier New"/>
          <w:sz w:val="28"/>
          <w:szCs w:val="28"/>
        </w:rPr>
        <w:t xml:space="preserve"> via a flexible series of sequence input/output modules, and to the emerging common sequence data storage format of the Open Bioinformatics Database Access project.</w:t>
      </w:r>
    </w:p>
    <w:p w14:paraId="371A2C56" w14:textId="77777777" w:rsidR="004C2C77" w:rsidRPr="00381110" w:rsidRDefault="004C2C77">
      <w:pPr>
        <w:rPr>
          <w:rFonts w:ascii="Atkinson Hyperlegible" w:eastAsia="Courier New" w:hAnsi="Atkinson Hyperlegible" w:cs="Courier New"/>
          <w:sz w:val="28"/>
          <w:szCs w:val="28"/>
        </w:rPr>
      </w:pPr>
    </w:p>
    <w:p w14:paraId="0223A514"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in bioinformatics</w:t>
      </w:r>
    </w:p>
    <w:p w14:paraId="2C80AED5" w14:textId="77777777" w:rsidR="004C2C77" w:rsidRPr="00381110" w:rsidRDefault="006917FF">
      <w:pPr>
        <w:rPr>
          <w:rFonts w:ascii="Atkinson Hyperlegible" w:eastAsia="Courier New" w:hAnsi="Atkinson Hyperlegible" w:cs="Courier New"/>
          <w:sz w:val="28"/>
          <w:szCs w:val="28"/>
        </w:rPr>
      </w:pPr>
      <w:r w:rsidRPr="00381110">
        <w:rPr>
          <w:rFonts w:ascii="Atkinson Hyperlegible" w:eastAsia="Courier New" w:hAnsi="Atkinson Hyperlegible" w:cs="Courier New"/>
          <w:sz w:val="28"/>
          <w:szCs w:val="28"/>
        </w:rPr>
        <w:t>Perl makes it easy to process and manipulate long sequences such as DNA and proteins. Perl makes it convenient to write a program that controls one or more other programs. As a final example, Perl is used to put biology research labs, and their results, on their own dynamic web sites.</w:t>
      </w:r>
    </w:p>
    <w:p w14:paraId="5FBFEE8E" w14:textId="77777777" w:rsidR="004C2C77" w:rsidRPr="00381110" w:rsidRDefault="004C2C77">
      <w:pPr>
        <w:rPr>
          <w:rFonts w:ascii="Atkinson Hyperlegible" w:eastAsia="Courier New" w:hAnsi="Atkinson Hyperlegible" w:cs="Courier New"/>
          <w:sz w:val="28"/>
          <w:szCs w:val="28"/>
        </w:rPr>
      </w:pPr>
    </w:p>
    <w:p w14:paraId="612FB1DF" w14:textId="77777777" w:rsidR="004C2C77" w:rsidRPr="00381110" w:rsidRDefault="004C2C77">
      <w:pPr>
        <w:rPr>
          <w:rFonts w:ascii="Atkinson Hyperlegible" w:eastAsia="Courier New" w:hAnsi="Atkinson Hyperlegible" w:cs="Courier New"/>
          <w:sz w:val="28"/>
          <w:szCs w:val="28"/>
        </w:rPr>
      </w:pPr>
    </w:p>
    <w:sectPr w:rsidR="004C2C77" w:rsidRPr="00381110">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tkinson Hyperlegible">
    <w:panose1 w:val="00000000000000000000"/>
    <w:charset w:val="00"/>
    <w:family w:val="auto"/>
    <w:pitch w:val="variable"/>
    <w:sig w:usb0="800000EF" w:usb1="0000204B" w:usb2="00000000" w:usb3="00000000" w:csb0="00000003"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decimal"/>
      <w:lvlText w:val="%1."/>
      <w:lvlJc w:val="left"/>
      <w:rPr>
        <w:rFonts w:ascii="Courier New" w:eastAsia="Courier New" w:hAnsi="Courier New" w:cs="Courier New"/>
        <w:sz w:val="21"/>
        <w:szCs w:val="21"/>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1" w15:restartNumberingAfterBreak="0">
    <w:nsid w:val="00000002"/>
    <w:multiLevelType w:val="multilevel"/>
    <w:tmpl w:val="00000002"/>
    <w:lvl w:ilvl="0">
      <w:start w:val="1"/>
      <w:numFmt w:val="decimal"/>
      <w:lvlText w:val="%1."/>
      <w:lvlJc w:val="left"/>
      <w:rPr>
        <w:rFonts w:ascii="Courier New" w:eastAsia="Courier New" w:hAnsi="Courier New" w:cs="Courier New"/>
        <w:sz w:val="21"/>
        <w:szCs w:val="21"/>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2" w15:restartNumberingAfterBreak="0">
    <w:nsid w:val="00000003"/>
    <w:multiLevelType w:val="multilevel"/>
    <w:tmpl w:val="00000003"/>
    <w:lvl w:ilvl="0">
      <w:start w:val="1"/>
      <w:numFmt w:val="decimal"/>
      <w:lvlText w:val="%1."/>
      <w:lvlJc w:val="left"/>
      <w:rPr>
        <w:rFonts w:ascii="Courier New" w:eastAsia="Courier New" w:hAnsi="Courier New" w:cs="Courier New"/>
        <w:sz w:val="21"/>
        <w:szCs w:val="21"/>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abstractNum w:abstractNumId="3" w15:restartNumberingAfterBreak="0">
    <w:nsid w:val="00000004"/>
    <w:multiLevelType w:val="singleLevel"/>
    <w:tmpl w:val="00000004"/>
    <w:lvl w:ilvl="0">
      <w:start w:val="1"/>
      <w:numFmt w:val="decimal"/>
      <w:lvlText w:val="%1)"/>
      <w:lvlJc w:val="left"/>
      <w:rPr>
        <w:rFonts w:ascii="Courier New" w:eastAsia="Courier New" w:hAnsi="Courier New" w:cs="Courier New"/>
        <w:sz w:val="21"/>
        <w:szCs w:val="21"/>
      </w:rPr>
    </w:lvl>
  </w:abstractNum>
  <w:abstractNum w:abstractNumId="4" w15:restartNumberingAfterBreak="0">
    <w:nsid w:val="00000005"/>
    <w:multiLevelType w:val="multilevel"/>
    <w:tmpl w:val="00000005"/>
    <w:lvl w:ilvl="0">
      <w:start w:val="1"/>
      <w:numFmt w:val="decimal"/>
      <w:lvlText w:val="%1."/>
      <w:lvlJc w:val="left"/>
      <w:rPr>
        <w:rFonts w:ascii="Courier New" w:eastAsia="Courier New" w:hAnsi="Courier New" w:cs="Courier New"/>
        <w:sz w:val="21"/>
        <w:szCs w:val="21"/>
      </w:rPr>
    </w:lvl>
    <w:lvl w:ilvl="1">
      <w:start w:val="1"/>
      <w:numFmt w:val="decimal"/>
      <w:lvlText w:val=""/>
      <w:lvlJc w:val="left"/>
    </w:lvl>
    <w:lvl w:ilvl="2">
      <w:start w:val="1"/>
      <w:numFmt w:val="decimal"/>
      <w:lvlText w:val=""/>
      <w:lvlJc w:val="left"/>
    </w:lvl>
    <w:lvl w:ilvl="3">
      <w:start w:val="1"/>
      <w:numFmt w:val="decimal"/>
      <w:lvlText w:val=""/>
      <w:lvlJc w:val="left"/>
    </w:lvl>
    <w:lvl w:ilvl="4">
      <w:start w:val="1"/>
      <w:numFmt w:val="decimal"/>
      <w:lvlText w:val=""/>
      <w:lvlJc w:val="left"/>
    </w:lvl>
    <w:lvl w:ilvl="5">
      <w:start w:val="1"/>
      <w:numFmt w:val="decimal"/>
      <w:lvlText w:val=""/>
      <w:lvlJc w:val="left"/>
    </w:lvl>
    <w:lvl w:ilvl="6">
      <w:start w:val="1"/>
      <w:numFmt w:val="decimal"/>
      <w:lvlText w:val=""/>
      <w:lvlJc w:val="left"/>
    </w:lvl>
    <w:lvl w:ilvl="7">
      <w:start w:val="1"/>
      <w:numFmt w:val="decimal"/>
      <w:lvlText w:val=""/>
      <w:lvlJc w:val="left"/>
    </w:lvl>
    <w:lvl w:ilvl="8">
      <w:start w:val="1"/>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noPunctuationKerning/>
  <w:characterSpacingControl w:val="doNotCompress"/>
  <w:compat>
    <w:compatSetting w:name="compatibilityMode" w:uri="http://schemas.microsoft.com/office/word" w:val="12"/>
    <w:compatSetting w:name="useWord2013TrackBottomHyphenation" w:uri="http://schemas.microsoft.com/office/word" w:val="1"/>
  </w:compat>
  <w:rsids>
    <w:rsidRoot w:val="004C2C77"/>
    <w:rsid w:val="001445D5"/>
    <w:rsid w:val="001A07FC"/>
    <w:rsid w:val="00281AD6"/>
    <w:rsid w:val="00381110"/>
    <w:rsid w:val="004041A0"/>
    <w:rsid w:val="004C2C77"/>
    <w:rsid w:val="005F7B0F"/>
    <w:rsid w:val="006917FF"/>
    <w:rsid w:val="006B54BB"/>
    <w:rsid w:val="006C28BB"/>
    <w:rsid w:val="00845487"/>
    <w:rsid w:val="00973033"/>
    <w:rsid w:val="00AD3C49"/>
    <w:rsid w:val="00B932E4"/>
    <w:rsid w:val="00BE53E0"/>
    <w:rsid w:val="00C80BE3"/>
    <w:rsid w:val="00CA64CF"/>
    <w:rsid w:val="00D85EEE"/>
    <w:rsid w:val="00E46940"/>
    <w:rsid w:val="00FA5640"/>
    <w:rsid w:val="00FB2D4D"/>
    <w:rsid w:val="00FD0971"/>
    <w:rsid w:val="00FE041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8EDDB"/>
  <w15:docId w15:val="{0E872670-812F-4990-8E49-5EED4D55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F7B0F"/>
    <w:rPr>
      <w:sz w:val="16"/>
      <w:szCs w:val="16"/>
    </w:rPr>
  </w:style>
  <w:style w:type="paragraph" w:styleId="CommentText">
    <w:name w:val="annotation text"/>
    <w:basedOn w:val="Normal"/>
    <w:link w:val="CommentTextChar"/>
    <w:uiPriority w:val="99"/>
    <w:semiHidden/>
    <w:unhideWhenUsed/>
    <w:rsid w:val="005F7B0F"/>
    <w:rPr>
      <w:sz w:val="20"/>
      <w:szCs w:val="20"/>
    </w:rPr>
  </w:style>
  <w:style w:type="character" w:customStyle="1" w:styleId="CommentTextChar">
    <w:name w:val="Comment Text Char"/>
    <w:basedOn w:val="DefaultParagraphFont"/>
    <w:link w:val="CommentText"/>
    <w:uiPriority w:val="99"/>
    <w:semiHidden/>
    <w:rsid w:val="005F7B0F"/>
  </w:style>
  <w:style w:type="paragraph" w:styleId="CommentSubject">
    <w:name w:val="annotation subject"/>
    <w:basedOn w:val="CommentText"/>
    <w:next w:val="CommentText"/>
    <w:link w:val="CommentSubjectChar"/>
    <w:uiPriority w:val="99"/>
    <w:semiHidden/>
    <w:unhideWhenUsed/>
    <w:rsid w:val="005F7B0F"/>
    <w:rPr>
      <w:b/>
      <w:bCs/>
    </w:rPr>
  </w:style>
  <w:style w:type="character" w:customStyle="1" w:styleId="CommentSubjectChar">
    <w:name w:val="Comment Subject Char"/>
    <w:basedOn w:val="CommentTextChar"/>
    <w:link w:val="CommentSubject"/>
    <w:uiPriority w:val="99"/>
    <w:semiHidden/>
    <w:rsid w:val="005F7B0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TotalTime>
  <Pages>50</Pages>
  <Words>8777</Words>
  <Characters>50032</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Shalmon Anandas</cp:lastModifiedBy>
  <cp:revision>24</cp:revision>
  <dcterms:created xsi:type="dcterms:W3CDTF">2022-11-15T08:30:00Z</dcterms:created>
  <dcterms:modified xsi:type="dcterms:W3CDTF">2022-11-15T15:58:00Z</dcterms:modified>
</cp:coreProperties>
</file>